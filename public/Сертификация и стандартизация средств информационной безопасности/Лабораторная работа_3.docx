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1DE" w:rsidRPr="00DF34FF" w:rsidRDefault="007E01DE" w:rsidP="00DF34FF">
      <w:pPr>
        <w:spacing w:after="0" w:line="240" w:lineRule="auto"/>
        <w:ind w:firstLine="425"/>
        <w:jc w:val="center"/>
        <w:rPr>
          <w:rFonts w:ascii="Times New Roman" w:eastAsia="Times New Roman" w:hAnsi="Times New Roman" w:cs="Times New Roman"/>
          <w:sz w:val="28"/>
          <w:szCs w:val="28"/>
          <w:lang w:eastAsia="ru-RU"/>
        </w:rPr>
      </w:pPr>
      <w:r w:rsidRPr="00DF34FF">
        <w:rPr>
          <w:rFonts w:ascii="Times New Roman" w:eastAsia="Times New Roman" w:hAnsi="Times New Roman" w:cs="Times New Roman"/>
          <w:b/>
          <w:bCs/>
          <w:sz w:val="28"/>
          <w:szCs w:val="28"/>
          <w:lang w:eastAsia="ru-RU"/>
        </w:rPr>
        <w:t xml:space="preserve">Лабораторная работа № </w:t>
      </w:r>
      <w:r w:rsidR="00DF34FF" w:rsidRPr="00DF34FF">
        <w:rPr>
          <w:rFonts w:ascii="Times New Roman" w:eastAsia="Times New Roman" w:hAnsi="Times New Roman" w:cs="Times New Roman"/>
          <w:b/>
          <w:bCs/>
          <w:sz w:val="28"/>
          <w:szCs w:val="28"/>
          <w:lang w:eastAsia="ru-RU"/>
        </w:rPr>
        <w:t>3</w:t>
      </w:r>
    </w:p>
    <w:p w:rsidR="00DF34FF" w:rsidRDefault="007A2EFF" w:rsidP="00DF34FF">
      <w:pPr>
        <w:spacing w:after="0" w:line="240" w:lineRule="auto"/>
        <w:ind w:firstLine="425"/>
        <w:jc w:val="center"/>
        <w:rPr>
          <w:rFonts w:ascii="Times New Roman" w:eastAsia="Times New Roman" w:hAnsi="Times New Roman" w:cs="Times New Roman"/>
          <w:bCs/>
          <w:kern w:val="36"/>
          <w:sz w:val="28"/>
          <w:szCs w:val="28"/>
          <w:lang w:eastAsia="ru-RU"/>
        </w:rPr>
      </w:pPr>
      <w:bookmarkStart w:id="0" w:name="_Toc211680386"/>
      <w:r w:rsidRPr="00DF34FF">
        <w:rPr>
          <w:rFonts w:ascii="Times New Roman" w:eastAsia="Times New Roman" w:hAnsi="Times New Roman" w:cs="Times New Roman"/>
          <w:bCs/>
          <w:kern w:val="36"/>
          <w:sz w:val="28"/>
          <w:szCs w:val="28"/>
          <w:lang w:eastAsia="ru-RU"/>
        </w:rPr>
        <w:t>Разработка</w:t>
      </w:r>
      <w:r w:rsidR="00DF34FF" w:rsidRPr="00DF34FF">
        <w:rPr>
          <w:rFonts w:ascii="Times New Roman" w:eastAsia="Times New Roman" w:hAnsi="Times New Roman" w:cs="Times New Roman"/>
          <w:bCs/>
          <w:kern w:val="36"/>
          <w:sz w:val="28"/>
          <w:szCs w:val="28"/>
          <w:lang w:eastAsia="ru-RU"/>
        </w:rPr>
        <w:t>, тестирование и спецификация</w:t>
      </w:r>
      <w:r w:rsidRPr="00DF34FF">
        <w:rPr>
          <w:rFonts w:ascii="Times New Roman" w:eastAsia="Times New Roman" w:hAnsi="Times New Roman" w:cs="Times New Roman"/>
          <w:bCs/>
          <w:kern w:val="36"/>
          <w:sz w:val="28"/>
          <w:szCs w:val="28"/>
          <w:lang w:eastAsia="ru-RU"/>
        </w:rPr>
        <w:t xml:space="preserve"> требований</w:t>
      </w:r>
    </w:p>
    <w:p w:rsidR="007E01DE" w:rsidRPr="00DF34FF" w:rsidRDefault="007A2EFF" w:rsidP="00DF34FF">
      <w:pPr>
        <w:spacing w:after="0" w:line="240" w:lineRule="auto"/>
        <w:ind w:firstLine="425"/>
        <w:jc w:val="center"/>
        <w:rPr>
          <w:rFonts w:ascii="Times New Roman" w:eastAsia="Times New Roman" w:hAnsi="Times New Roman" w:cs="Times New Roman"/>
          <w:bCs/>
          <w:kern w:val="36"/>
          <w:sz w:val="28"/>
          <w:szCs w:val="28"/>
          <w:lang w:eastAsia="ru-RU"/>
        </w:rPr>
      </w:pPr>
      <w:r w:rsidRPr="00DF34FF">
        <w:rPr>
          <w:rFonts w:ascii="Times New Roman" w:eastAsia="Times New Roman" w:hAnsi="Times New Roman" w:cs="Times New Roman"/>
          <w:bCs/>
          <w:kern w:val="36"/>
          <w:sz w:val="28"/>
          <w:szCs w:val="28"/>
          <w:lang w:eastAsia="ru-RU"/>
        </w:rPr>
        <w:t xml:space="preserve">к </w:t>
      </w:r>
      <w:r w:rsidR="007E01DE" w:rsidRPr="00DF34FF">
        <w:rPr>
          <w:rFonts w:ascii="Times New Roman" w:eastAsia="Times New Roman" w:hAnsi="Times New Roman" w:cs="Times New Roman"/>
          <w:bCs/>
          <w:kern w:val="36"/>
          <w:sz w:val="28"/>
          <w:szCs w:val="28"/>
          <w:lang w:eastAsia="ru-RU"/>
        </w:rPr>
        <w:t>информационной систем</w:t>
      </w:r>
      <w:bookmarkEnd w:id="0"/>
      <w:r w:rsidRPr="00DF34FF">
        <w:rPr>
          <w:rFonts w:ascii="Times New Roman" w:eastAsia="Times New Roman" w:hAnsi="Times New Roman" w:cs="Times New Roman"/>
          <w:bCs/>
          <w:kern w:val="36"/>
          <w:sz w:val="28"/>
          <w:szCs w:val="28"/>
          <w:lang w:eastAsia="ru-RU"/>
        </w:rPr>
        <w:t>е</w:t>
      </w:r>
    </w:p>
    <w:p w:rsidR="003D395D" w:rsidRPr="00DF34FF" w:rsidRDefault="003D395D" w:rsidP="00DF34FF">
      <w:pPr>
        <w:spacing w:after="0" w:line="240" w:lineRule="auto"/>
        <w:ind w:firstLine="425"/>
        <w:jc w:val="both"/>
        <w:rPr>
          <w:rFonts w:ascii="Times New Roman" w:eastAsia="Times New Roman" w:hAnsi="Times New Roman" w:cs="Times New Roman"/>
          <w:b/>
          <w:bCs/>
          <w:sz w:val="28"/>
          <w:szCs w:val="28"/>
          <w:lang w:eastAsia="ru-RU"/>
        </w:rPr>
      </w:pPr>
    </w:p>
    <w:p w:rsidR="00A43BB4" w:rsidRDefault="007E01DE" w:rsidP="00DF34FF">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b/>
          <w:bCs/>
          <w:sz w:val="28"/>
          <w:szCs w:val="28"/>
          <w:lang w:eastAsia="ru-RU"/>
        </w:rPr>
        <w:t xml:space="preserve">Цель работы: </w:t>
      </w:r>
      <w:r w:rsidR="00A43BB4" w:rsidRPr="00DF34FF">
        <w:rPr>
          <w:rFonts w:ascii="Times New Roman" w:eastAsia="Times New Roman" w:hAnsi="Times New Roman" w:cs="Times New Roman"/>
          <w:sz w:val="28"/>
          <w:szCs w:val="28"/>
          <w:lang w:eastAsia="ru-RU"/>
        </w:rPr>
        <w:t xml:space="preserve">составить </w:t>
      </w:r>
      <w:r w:rsidR="007A2EFF" w:rsidRPr="00DF34FF">
        <w:rPr>
          <w:rFonts w:ascii="Times New Roman" w:eastAsia="Times New Roman" w:hAnsi="Times New Roman" w:cs="Times New Roman"/>
          <w:sz w:val="28"/>
          <w:szCs w:val="28"/>
          <w:lang w:eastAsia="ru-RU"/>
        </w:rPr>
        <w:t xml:space="preserve">и проанализировать требования к информационной системе, </w:t>
      </w:r>
      <w:r w:rsidR="00A43BB4" w:rsidRPr="00DF34FF">
        <w:rPr>
          <w:rFonts w:ascii="Times New Roman" w:eastAsia="Times New Roman" w:hAnsi="Times New Roman" w:cs="Times New Roman"/>
          <w:sz w:val="28"/>
          <w:szCs w:val="28"/>
          <w:lang w:eastAsia="ru-RU"/>
        </w:rPr>
        <w:t xml:space="preserve">изучить критерии качества требований, </w:t>
      </w:r>
      <w:r w:rsidR="00A43BB4" w:rsidRPr="00616A13">
        <w:rPr>
          <w:rFonts w:ascii="Times New Roman" w:eastAsia="Times New Roman" w:hAnsi="Times New Roman" w:cs="Times New Roman"/>
          <w:sz w:val="28"/>
          <w:szCs w:val="28"/>
          <w:lang w:eastAsia="ru-RU"/>
        </w:rPr>
        <w:t>научиться создавать формальные модели и на их основе определять спецификации разрабатываемого программного обеспечения</w:t>
      </w:r>
      <w:r w:rsidR="00A43BB4">
        <w:rPr>
          <w:rFonts w:ascii="Times New Roman" w:eastAsia="Times New Roman" w:hAnsi="Times New Roman" w:cs="Times New Roman"/>
          <w:sz w:val="28"/>
          <w:szCs w:val="28"/>
          <w:lang w:eastAsia="ru-RU"/>
        </w:rPr>
        <w:t>,</w:t>
      </w:r>
      <w:r w:rsidR="00A43BB4" w:rsidRPr="00DF34FF">
        <w:rPr>
          <w:rFonts w:ascii="Times New Roman" w:eastAsia="Times New Roman" w:hAnsi="Times New Roman" w:cs="Times New Roman"/>
          <w:sz w:val="28"/>
          <w:szCs w:val="28"/>
          <w:lang w:eastAsia="ru-RU"/>
        </w:rPr>
        <w:t xml:space="preserve"> выполнить тестирование спецификации требований</w:t>
      </w:r>
      <w:r w:rsidR="00A43BB4">
        <w:rPr>
          <w:rFonts w:ascii="Times New Roman" w:eastAsia="Times New Roman" w:hAnsi="Times New Roman" w:cs="Times New Roman"/>
          <w:sz w:val="28"/>
          <w:szCs w:val="28"/>
          <w:lang w:eastAsia="ru-RU"/>
        </w:rPr>
        <w:t>,</w:t>
      </w:r>
      <w:r w:rsidR="00A43BB4" w:rsidRPr="00DF34FF">
        <w:rPr>
          <w:rFonts w:ascii="Times New Roman" w:eastAsia="Times New Roman" w:hAnsi="Times New Roman" w:cs="Times New Roman"/>
          <w:sz w:val="28"/>
          <w:szCs w:val="28"/>
          <w:lang w:eastAsia="ru-RU"/>
        </w:rPr>
        <w:t xml:space="preserve"> </w:t>
      </w:r>
      <w:r w:rsidR="007A2EFF" w:rsidRPr="00DF34FF">
        <w:rPr>
          <w:rFonts w:ascii="Times New Roman" w:eastAsia="Times New Roman" w:hAnsi="Times New Roman" w:cs="Times New Roman"/>
          <w:sz w:val="28"/>
          <w:szCs w:val="28"/>
          <w:lang w:eastAsia="ru-RU"/>
        </w:rPr>
        <w:t xml:space="preserve">оформить </w:t>
      </w:r>
      <w:r w:rsidR="00A43BB4">
        <w:rPr>
          <w:rFonts w:ascii="Times New Roman" w:eastAsia="Times New Roman" w:hAnsi="Times New Roman" w:cs="Times New Roman"/>
          <w:sz w:val="28"/>
          <w:szCs w:val="28"/>
          <w:lang w:eastAsia="ru-RU"/>
        </w:rPr>
        <w:t>спецификации</w:t>
      </w:r>
      <w:r w:rsidR="00A43BB4" w:rsidRPr="00A43BB4">
        <w:rPr>
          <w:rFonts w:ascii="Times New Roman" w:eastAsia="Times New Roman" w:hAnsi="Times New Roman" w:cs="Times New Roman"/>
          <w:sz w:val="28"/>
          <w:szCs w:val="28"/>
          <w:lang w:eastAsia="ru-RU"/>
        </w:rPr>
        <w:t xml:space="preserve"> требований</w:t>
      </w:r>
      <w:r w:rsidR="00A43BB4" w:rsidRPr="00DF34FF">
        <w:rPr>
          <w:rFonts w:ascii="Times New Roman" w:eastAsia="Times New Roman" w:hAnsi="Times New Roman" w:cs="Times New Roman"/>
          <w:sz w:val="28"/>
          <w:szCs w:val="28"/>
          <w:lang w:eastAsia="ru-RU"/>
        </w:rPr>
        <w:t xml:space="preserve"> </w:t>
      </w:r>
      <w:r w:rsidR="00A43BB4" w:rsidRPr="00A43BB4">
        <w:rPr>
          <w:rFonts w:ascii="Times New Roman" w:eastAsia="Times New Roman" w:hAnsi="Times New Roman" w:cs="Times New Roman"/>
          <w:sz w:val="28"/>
          <w:szCs w:val="28"/>
          <w:lang w:eastAsia="ru-RU"/>
        </w:rPr>
        <w:t>к программному обеспечению</w:t>
      </w:r>
      <w:r w:rsidR="00DF34FF" w:rsidRPr="00DF34FF">
        <w:rPr>
          <w:rFonts w:ascii="Times New Roman" w:eastAsia="Times New Roman" w:hAnsi="Times New Roman" w:cs="Times New Roman"/>
          <w:sz w:val="28"/>
          <w:szCs w:val="28"/>
          <w:lang w:eastAsia="ru-RU"/>
        </w:rPr>
        <w:t>.</w:t>
      </w:r>
    </w:p>
    <w:p w:rsidR="00A43BB4" w:rsidRDefault="00A43BB4" w:rsidP="00A43BB4">
      <w:pPr>
        <w:autoSpaceDE w:val="0"/>
        <w:autoSpaceDN w:val="0"/>
        <w:adjustRightInd w:val="0"/>
        <w:spacing w:after="0" w:line="240" w:lineRule="auto"/>
        <w:ind w:firstLine="425"/>
        <w:jc w:val="both"/>
        <w:rPr>
          <w:rFonts w:ascii="Times New Roman" w:hAnsi="Times New Roman" w:cs="Times New Roman"/>
          <w:b/>
          <w:sz w:val="28"/>
          <w:szCs w:val="28"/>
        </w:rPr>
      </w:pPr>
    </w:p>
    <w:p w:rsidR="00A43BB4" w:rsidRDefault="00A43BB4" w:rsidP="00A43BB4">
      <w:pPr>
        <w:autoSpaceDE w:val="0"/>
        <w:autoSpaceDN w:val="0"/>
        <w:adjustRightInd w:val="0"/>
        <w:spacing w:after="0" w:line="240" w:lineRule="auto"/>
        <w:ind w:firstLine="425"/>
        <w:jc w:val="both"/>
        <w:rPr>
          <w:rFonts w:ascii="Times New Roman" w:hAnsi="Times New Roman" w:cs="Times New Roman"/>
          <w:sz w:val="28"/>
          <w:szCs w:val="28"/>
        </w:rPr>
      </w:pPr>
      <w:r w:rsidRPr="00980590">
        <w:rPr>
          <w:rFonts w:ascii="Times New Roman" w:hAnsi="Times New Roman" w:cs="Times New Roman"/>
          <w:b/>
          <w:sz w:val="28"/>
          <w:szCs w:val="28"/>
        </w:rPr>
        <w:t>Задачи</w:t>
      </w:r>
      <w:r>
        <w:rPr>
          <w:rFonts w:ascii="Times New Roman" w:hAnsi="Times New Roman" w:cs="Times New Roman"/>
          <w:sz w:val="28"/>
          <w:szCs w:val="28"/>
        </w:rPr>
        <w:t xml:space="preserve"> </w:t>
      </w:r>
    </w:p>
    <w:p w:rsidR="00A43BB4" w:rsidRDefault="00A43BB4" w:rsidP="00A43BB4">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3306A4">
        <w:rPr>
          <w:rFonts w:ascii="Times New Roman" w:eastAsia="Times New Roman" w:hAnsi="Times New Roman" w:cs="Times New Roman"/>
          <w:sz w:val="28"/>
          <w:szCs w:val="28"/>
          <w:lang w:eastAsia="ru-RU"/>
        </w:rPr>
        <w:t xml:space="preserve"> </w:t>
      </w:r>
      <w:r w:rsidRPr="00DF34FF">
        <w:rPr>
          <w:rFonts w:ascii="Times New Roman" w:eastAsia="Times New Roman" w:hAnsi="Times New Roman" w:cs="Times New Roman"/>
          <w:sz w:val="28"/>
          <w:szCs w:val="28"/>
          <w:lang w:eastAsia="ru-RU"/>
        </w:rPr>
        <w:t xml:space="preserve">Ознакомиться с процедурой разработки </w:t>
      </w:r>
      <w:r>
        <w:rPr>
          <w:rFonts w:ascii="Times New Roman" w:eastAsia="Times New Roman" w:hAnsi="Times New Roman" w:cs="Times New Roman"/>
          <w:sz w:val="28"/>
          <w:szCs w:val="28"/>
          <w:lang w:eastAsia="ru-RU"/>
        </w:rPr>
        <w:t>спецификации</w:t>
      </w:r>
      <w:r w:rsidRPr="00A43BB4">
        <w:rPr>
          <w:rFonts w:ascii="Times New Roman" w:eastAsia="Times New Roman" w:hAnsi="Times New Roman" w:cs="Times New Roman"/>
          <w:sz w:val="28"/>
          <w:szCs w:val="28"/>
          <w:lang w:eastAsia="ru-RU"/>
        </w:rPr>
        <w:t xml:space="preserve"> требований</w:t>
      </w:r>
      <w:r w:rsidRPr="00DF34FF">
        <w:rPr>
          <w:rFonts w:ascii="Times New Roman" w:eastAsia="Times New Roman" w:hAnsi="Times New Roman" w:cs="Times New Roman"/>
          <w:sz w:val="28"/>
          <w:szCs w:val="28"/>
          <w:lang w:eastAsia="ru-RU"/>
        </w:rPr>
        <w:t xml:space="preserve"> с применением </w:t>
      </w:r>
      <w:r w:rsidRPr="008F0B0D">
        <w:rPr>
          <w:rFonts w:ascii="Times New Roman" w:eastAsia="Times New Roman" w:hAnsi="Times New Roman" w:cs="Times New Roman"/>
          <w:sz w:val="28"/>
          <w:szCs w:val="28"/>
          <w:lang w:eastAsia="ru-RU"/>
        </w:rPr>
        <w:t>Стандарт</w:t>
      </w:r>
      <w:r>
        <w:rPr>
          <w:rFonts w:ascii="Times New Roman" w:eastAsia="Times New Roman" w:hAnsi="Times New Roman" w:cs="Times New Roman"/>
          <w:sz w:val="28"/>
          <w:szCs w:val="28"/>
          <w:lang w:eastAsia="ru-RU"/>
        </w:rPr>
        <w:t>а</w:t>
      </w:r>
      <w:r w:rsidRPr="008F0B0D">
        <w:rPr>
          <w:rFonts w:ascii="Times New Roman" w:eastAsia="Times New Roman" w:hAnsi="Times New Roman" w:cs="Times New Roman"/>
          <w:sz w:val="28"/>
          <w:szCs w:val="28"/>
          <w:lang w:eastAsia="ru-RU"/>
        </w:rPr>
        <w:t xml:space="preserve"> IEEE 830-1998</w:t>
      </w:r>
      <w:r w:rsidRPr="00DF34FF">
        <w:rPr>
          <w:rFonts w:ascii="Times New Roman" w:eastAsia="Times New Roman" w:hAnsi="Times New Roman" w:cs="Times New Roman"/>
          <w:sz w:val="28"/>
          <w:szCs w:val="28"/>
          <w:lang w:eastAsia="ru-RU"/>
        </w:rPr>
        <w:t xml:space="preserve"> «</w:t>
      </w:r>
      <w:r w:rsidRPr="008F0B0D">
        <w:rPr>
          <w:rFonts w:ascii="Times New Roman" w:eastAsia="Times New Roman" w:hAnsi="Times New Roman" w:cs="Times New Roman"/>
          <w:sz w:val="28"/>
          <w:szCs w:val="28"/>
          <w:lang w:eastAsia="ru-RU"/>
        </w:rPr>
        <w:t>Методика составления спецификаций требований к программному обеспечению, рекомендуемая IEEE</w:t>
      </w:r>
      <w:r w:rsidRPr="00DF34FF">
        <w:rPr>
          <w:rFonts w:ascii="Times New Roman" w:eastAsia="Times New Roman" w:hAnsi="Times New Roman" w:cs="Times New Roman"/>
          <w:sz w:val="28"/>
          <w:szCs w:val="28"/>
          <w:lang w:eastAsia="ru-RU"/>
        </w:rPr>
        <w:t xml:space="preserve">» и </w:t>
      </w:r>
      <w:r w:rsidRPr="00A43BB4">
        <w:rPr>
          <w:rFonts w:ascii="Times New Roman" w:eastAsia="Times New Roman" w:hAnsi="Times New Roman" w:cs="Times New Roman"/>
          <w:sz w:val="28"/>
          <w:szCs w:val="28"/>
          <w:lang w:eastAsia="ru-RU"/>
        </w:rPr>
        <w:t xml:space="preserve">СТ РК 1090-2002 ЕСПД. </w:t>
      </w:r>
      <w:r>
        <w:rPr>
          <w:rFonts w:ascii="Times New Roman" w:eastAsia="Times New Roman" w:hAnsi="Times New Roman" w:cs="Times New Roman"/>
          <w:sz w:val="28"/>
          <w:szCs w:val="28"/>
          <w:lang w:eastAsia="ru-RU"/>
        </w:rPr>
        <w:t>«</w:t>
      </w:r>
      <w:r w:rsidRPr="00A43BB4">
        <w:rPr>
          <w:rFonts w:ascii="Times New Roman" w:eastAsia="Times New Roman" w:hAnsi="Times New Roman" w:cs="Times New Roman"/>
          <w:sz w:val="28"/>
          <w:szCs w:val="28"/>
          <w:lang w:eastAsia="ru-RU"/>
        </w:rPr>
        <w:t>Спецификация требований к программному обеспечению</w:t>
      </w:r>
      <w:r>
        <w:rPr>
          <w:rFonts w:ascii="Times New Roman" w:eastAsia="Times New Roman" w:hAnsi="Times New Roman" w:cs="Times New Roman"/>
          <w:sz w:val="28"/>
          <w:szCs w:val="28"/>
          <w:lang w:eastAsia="ru-RU"/>
        </w:rPr>
        <w:t>»</w:t>
      </w:r>
      <w:r w:rsidRPr="00DF34FF">
        <w:rPr>
          <w:rFonts w:ascii="Times New Roman" w:eastAsia="Times New Roman" w:hAnsi="Times New Roman" w:cs="Times New Roman"/>
          <w:sz w:val="28"/>
          <w:szCs w:val="28"/>
          <w:lang w:eastAsia="ru-RU"/>
        </w:rPr>
        <w:t>.</w:t>
      </w:r>
    </w:p>
    <w:p w:rsidR="00913C99" w:rsidRPr="00DF34FF" w:rsidRDefault="00913C99" w:rsidP="00913C99">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r w:rsidRPr="00DF34FF">
        <w:rPr>
          <w:rFonts w:ascii="Times New Roman" w:eastAsia="Times New Roman" w:hAnsi="Times New Roman" w:cs="Times New Roman"/>
          <w:sz w:val="28"/>
          <w:szCs w:val="28"/>
          <w:lang w:eastAsia="ru-RU"/>
        </w:rPr>
        <w:t xml:space="preserve">. </w:t>
      </w:r>
      <w:r w:rsidR="00D973BE" w:rsidRPr="003306A4">
        <w:rPr>
          <w:rFonts w:ascii="Times New Roman" w:eastAsia="Times New Roman" w:hAnsi="Times New Roman" w:cs="Times New Roman"/>
          <w:sz w:val="28"/>
          <w:szCs w:val="28"/>
          <w:u w:val="single"/>
          <w:lang w:eastAsia="ru-RU"/>
        </w:rPr>
        <w:t>На основе предварительного анализа задачи, выполненного в лабораторной работе № 2,</w:t>
      </w:r>
      <w:r w:rsidR="00D973BE">
        <w:rPr>
          <w:rFonts w:ascii="Times New Roman" w:eastAsia="Times New Roman" w:hAnsi="Times New Roman" w:cs="Times New Roman"/>
          <w:sz w:val="28"/>
          <w:szCs w:val="28"/>
          <w:lang w:eastAsia="ru-RU"/>
        </w:rPr>
        <w:t xml:space="preserve"> </w:t>
      </w:r>
      <w:r w:rsidR="00D973BE" w:rsidRPr="00DF34FF">
        <w:rPr>
          <w:rFonts w:ascii="Times New Roman" w:eastAsia="Times New Roman" w:hAnsi="Times New Roman" w:cs="Times New Roman"/>
          <w:sz w:val="28"/>
          <w:szCs w:val="28"/>
          <w:lang w:eastAsia="ru-RU"/>
        </w:rPr>
        <w:t xml:space="preserve">составить </w:t>
      </w:r>
      <w:r w:rsidRPr="00DF34FF">
        <w:rPr>
          <w:rFonts w:ascii="Times New Roman" w:eastAsia="Times New Roman" w:hAnsi="Times New Roman" w:cs="Times New Roman"/>
          <w:sz w:val="28"/>
          <w:szCs w:val="28"/>
          <w:lang w:eastAsia="ru-RU"/>
        </w:rPr>
        <w:t>спецификацию функциональных требований. Для этого</w:t>
      </w:r>
      <w:r>
        <w:rPr>
          <w:rFonts w:ascii="Times New Roman" w:eastAsia="Times New Roman" w:hAnsi="Times New Roman" w:cs="Times New Roman"/>
          <w:sz w:val="28"/>
          <w:szCs w:val="28"/>
          <w:lang w:eastAsia="ru-RU"/>
        </w:rPr>
        <w:t xml:space="preserve"> </w:t>
      </w:r>
      <w:r w:rsidRPr="00DF34FF">
        <w:rPr>
          <w:rFonts w:ascii="Times New Roman" w:eastAsia="Times New Roman" w:hAnsi="Times New Roman" w:cs="Times New Roman"/>
          <w:sz w:val="28"/>
          <w:szCs w:val="28"/>
          <w:lang w:eastAsia="ru-RU"/>
        </w:rPr>
        <w:t xml:space="preserve">необходимо выполнить </w:t>
      </w:r>
      <w:r>
        <w:rPr>
          <w:rFonts w:ascii="Times New Roman" w:eastAsia="Times New Roman" w:hAnsi="Times New Roman" w:cs="Times New Roman"/>
          <w:sz w:val="28"/>
          <w:szCs w:val="28"/>
          <w:lang w:eastAsia="ru-RU"/>
        </w:rPr>
        <w:t xml:space="preserve">следующие </w:t>
      </w:r>
      <w:r w:rsidRPr="00DF34FF">
        <w:rPr>
          <w:rFonts w:ascii="Times New Roman" w:eastAsia="Times New Roman" w:hAnsi="Times New Roman" w:cs="Times New Roman"/>
          <w:sz w:val="28"/>
          <w:szCs w:val="28"/>
          <w:lang w:eastAsia="ru-RU"/>
        </w:rPr>
        <w:t>задания</w:t>
      </w:r>
      <w:r>
        <w:rPr>
          <w:rFonts w:ascii="Times New Roman" w:eastAsia="Times New Roman" w:hAnsi="Times New Roman" w:cs="Times New Roman"/>
          <w:sz w:val="28"/>
          <w:szCs w:val="28"/>
          <w:lang w:eastAsia="ru-RU"/>
        </w:rPr>
        <w:t>:</w:t>
      </w:r>
    </w:p>
    <w:p w:rsidR="00913C99" w:rsidRPr="00913C99" w:rsidRDefault="00913C99" w:rsidP="00913C99">
      <w:pPr>
        <w:pStyle w:val="aa"/>
        <w:numPr>
          <w:ilvl w:val="0"/>
          <w:numId w:val="43"/>
        </w:numPr>
        <w:spacing w:after="0" w:line="240" w:lineRule="auto"/>
        <w:ind w:left="850" w:hanging="425"/>
        <w:jc w:val="both"/>
        <w:rPr>
          <w:rFonts w:ascii="Times New Roman" w:eastAsia="Times New Roman" w:hAnsi="Times New Roman" w:cs="Times New Roman"/>
          <w:sz w:val="28"/>
          <w:szCs w:val="28"/>
          <w:lang w:eastAsia="ru-RU"/>
        </w:rPr>
      </w:pPr>
      <w:r w:rsidRPr="00913C99">
        <w:rPr>
          <w:rFonts w:ascii="Times New Roman" w:eastAsia="Times New Roman" w:hAnsi="Times New Roman" w:cs="Times New Roman"/>
          <w:sz w:val="28"/>
          <w:szCs w:val="28"/>
          <w:lang w:eastAsia="ru-RU"/>
        </w:rPr>
        <w:t>Идентифицировать действующих лиц системы.</w:t>
      </w:r>
    </w:p>
    <w:p w:rsidR="00913C99" w:rsidRPr="00913C99" w:rsidRDefault="00913C99" w:rsidP="00913C99">
      <w:pPr>
        <w:pStyle w:val="aa"/>
        <w:numPr>
          <w:ilvl w:val="0"/>
          <w:numId w:val="43"/>
        </w:numPr>
        <w:spacing w:after="0" w:line="240" w:lineRule="auto"/>
        <w:ind w:left="850" w:hanging="425"/>
        <w:jc w:val="both"/>
        <w:rPr>
          <w:rFonts w:ascii="Times New Roman" w:eastAsia="Times New Roman" w:hAnsi="Times New Roman" w:cs="Times New Roman"/>
          <w:sz w:val="28"/>
          <w:szCs w:val="28"/>
          <w:lang w:eastAsia="ru-RU"/>
        </w:rPr>
      </w:pPr>
      <w:r w:rsidRPr="00913C99">
        <w:rPr>
          <w:rFonts w:ascii="Times New Roman" w:eastAsia="Times New Roman" w:hAnsi="Times New Roman" w:cs="Times New Roman"/>
          <w:sz w:val="28"/>
          <w:szCs w:val="28"/>
          <w:lang w:eastAsia="ru-RU"/>
        </w:rPr>
        <w:t>Идентифицировать варианты использования системы.</w:t>
      </w:r>
    </w:p>
    <w:p w:rsidR="00913C99" w:rsidRPr="00913C99" w:rsidRDefault="00913C99" w:rsidP="00913C99">
      <w:pPr>
        <w:pStyle w:val="aa"/>
        <w:numPr>
          <w:ilvl w:val="0"/>
          <w:numId w:val="43"/>
        </w:numPr>
        <w:spacing w:after="0" w:line="240" w:lineRule="auto"/>
        <w:ind w:left="850" w:hanging="425"/>
        <w:jc w:val="both"/>
        <w:rPr>
          <w:rFonts w:ascii="Times New Roman" w:eastAsia="Times New Roman" w:hAnsi="Times New Roman" w:cs="Times New Roman"/>
          <w:sz w:val="28"/>
          <w:szCs w:val="28"/>
          <w:lang w:eastAsia="ru-RU"/>
        </w:rPr>
      </w:pPr>
      <w:r w:rsidRPr="00913C99">
        <w:rPr>
          <w:rFonts w:ascii="Times New Roman" w:eastAsia="Times New Roman" w:hAnsi="Times New Roman" w:cs="Times New Roman"/>
          <w:sz w:val="28"/>
          <w:szCs w:val="28"/>
          <w:lang w:eastAsia="ru-RU"/>
        </w:rPr>
        <w:t>Определить отношения между действующими лицами и вариантами использования.</w:t>
      </w:r>
    </w:p>
    <w:p w:rsidR="00913C99" w:rsidRPr="00913C99" w:rsidRDefault="00913C99" w:rsidP="00913C99">
      <w:pPr>
        <w:pStyle w:val="aa"/>
        <w:numPr>
          <w:ilvl w:val="0"/>
          <w:numId w:val="43"/>
        </w:numPr>
        <w:spacing w:after="0" w:line="240" w:lineRule="auto"/>
        <w:ind w:left="850" w:hanging="425"/>
        <w:jc w:val="both"/>
        <w:rPr>
          <w:rFonts w:ascii="Times New Roman" w:eastAsia="Times New Roman" w:hAnsi="Times New Roman" w:cs="Times New Roman"/>
          <w:sz w:val="28"/>
          <w:szCs w:val="28"/>
          <w:lang w:eastAsia="ru-RU"/>
        </w:rPr>
      </w:pPr>
      <w:r w:rsidRPr="00913C99">
        <w:rPr>
          <w:rFonts w:ascii="Times New Roman" w:eastAsia="Times New Roman" w:hAnsi="Times New Roman" w:cs="Times New Roman"/>
          <w:sz w:val="28"/>
          <w:szCs w:val="28"/>
          <w:lang w:eastAsia="ru-RU"/>
        </w:rPr>
        <w:t>Составить полную диаграмму (или несколько диаграмм) использования.</w:t>
      </w:r>
    </w:p>
    <w:p w:rsidR="00913C99" w:rsidRPr="00913C99" w:rsidRDefault="00913C99" w:rsidP="00913C99">
      <w:pPr>
        <w:pStyle w:val="aa"/>
        <w:numPr>
          <w:ilvl w:val="0"/>
          <w:numId w:val="43"/>
        </w:numPr>
        <w:spacing w:after="0" w:line="240" w:lineRule="auto"/>
        <w:ind w:left="850" w:hanging="425"/>
        <w:jc w:val="both"/>
        <w:rPr>
          <w:rFonts w:ascii="Times New Roman" w:eastAsia="Times New Roman" w:hAnsi="Times New Roman" w:cs="Times New Roman"/>
          <w:sz w:val="28"/>
          <w:szCs w:val="28"/>
          <w:lang w:eastAsia="ru-RU"/>
        </w:rPr>
      </w:pPr>
      <w:r w:rsidRPr="00913C99">
        <w:rPr>
          <w:rFonts w:ascii="Times New Roman" w:eastAsia="Times New Roman" w:hAnsi="Times New Roman" w:cs="Times New Roman"/>
          <w:sz w:val="28"/>
          <w:szCs w:val="28"/>
          <w:lang w:eastAsia="ru-RU"/>
        </w:rPr>
        <w:t>Определить, какие из вариантов использования (не менее трех) будут уточняться при последующем моделировании и будут реализованы в прототипе.</w:t>
      </w:r>
    </w:p>
    <w:p w:rsidR="00913C99" w:rsidRPr="00913C99" w:rsidRDefault="00913C99" w:rsidP="00913C99">
      <w:pPr>
        <w:pStyle w:val="aa"/>
        <w:numPr>
          <w:ilvl w:val="0"/>
          <w:numId w:val="43"/>
        </w:numPr>
        <w:spacing w:after="0" w:line="240" w:lineRule="auto"/>
        <w:ind w:left="850" w:hanging="425"/>
        <w:jc w:val="both"/>
        <w:rPr>
          <w:rFonts w:ascii="Times New Roman" w:eastAsia="Times New Roman" w:hAnsi="Times New Roman" w:cs="Times New Roman"/>
          <w:sz w:val="28"/>
          <w:szCs w:val="28"/>
          <w:lang w:eastAsia="ru-RU"/>
        </w:rPr>
      </w:pPr>
      <w:r w:rsidRPr="00913C99">
        <w:rPr>
          <w:rFonts w:ascii="Times New Roman" w:eastAsia="Times New Roman" w:hAnsi="Times New Roman" w:cs="Times New Roman"/>
          <w:sz w:val="28"/>
          <w:szCs w:val="28"/>
          <w:lang w:eastAsia="ru-RU"/>
        </w:rPr>
        <w:t>Реализовать выбранные варианты использования в виде записи сценария на псевдокоде или на естественном языке.</w:t>
      </w:r>
    </w:p>
    <w:p w:rsidR="00913C99" w:rsidRDefault="00913C99" w:rsidP="00913C99">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sidRPr="00DF34FF">
        <w:rPr>
          <w:rFonts w:ascii="Times New Roman" w:eastAsia="Times New Roman" w:hAnsi="Times New Roman" w:cs="Times New Roman"/>
          <w:sz w:val="28"/>
          <w:szCs w:val="28"/>
          <w:lang w:eastAsia="ru-RU"/>
        </w:rPr>
        <w:t>. Определить нефункциональные и специальные требования, если они</w:t>
      </w:r>
      <w:r>
        <w:rPr>
          <w:rFonts w:ascii="Times New Roman" w:eastAsia="Times New Roman" w:hAnsi="Times New Roman" w:cs="Times New Roman"/>
          <w:sz w:val="28"/>
          <w:szCs w:val="28"/>
          <w:lang w:eastAsia="ru-RU"/>
        </w:rPr>
        <w:t xml:space="preserve"> </w:t>
      </w:r>
      <w:r w:rsidRPr="00DF34FF">
        <w:rPr>
          <w:rFonts w:ascii="Times New Roman" w:eastAsia="Times New Roman" w:hAnsi="Times New Roman" w:cs="Times New Roman"/>
          <w:sz w:val="28"/>
          <w:szCs w:val="28"/>
          <w:lang w:eastAsia="ru-RU"/>
        </w:rPr>
        <w:t>необходимы, и объединить все требования в единый документ (текстовый документ с</w:t>
      </w:r>
      <w:r>
        <w:rPr>
          <w:rFonts w:ascii="Times New Roman" w:eastAsia="Times New Roman" w:hAnsi="Times New Roman" w:cs="Times New Roman"/>
          <w:sz w:val="28"/>
          <w:szCs w:val="28"/>
          <w:lang w:eastAsia="ru-RU"/>
        </w:rPr>
        <w:t xml:space="preserve"> </w:t>
      </w:r>
      <w:r w:rsidRPr="00DF34FF">
        <w:rPr>
          <w:rFonts w:ascii="Times New Roman" w:eastAsia="Times New Roman" w:hAnsi="Times New Roman" w:cs="Times New Roman"/>
          <w:sz w:val="28"/>
          <w:szCs w:val="28"/>
          <w:lang w:eastAsia="ru-RU"/>
        </w:rPr>
        <w:t>диаграммами использования, защищаемый артефакт).</w:t>
      </w:r>
    </w:p>
    <w:p w:rsidR="003306A4" w:rsidRDefault="003306A4" w:rsidP="003306A4">
      <w:pPr>
        <w:pStyle w:val="ac"/>
        <w:spacing w:before="0" w:beforeAutospacing="0" w:after="0" w:afterAutospacing="0"/>
        <w:ind w:firstLine="425"/>
        <w:jc w:val="both"/>
        <w:rPr>
          <w:b/>
          <w:bCs/>
          <w:sz w:val="28"/>
          <w:szCs w:val="28"/>
        </w:rPr>
      </w:pPr>
    </w:p>
    <w:p w:rsidR="003306A4" w:rsidRPr="00DF34FF" w:rsidRDefault="003306A4" w:rsidP="003306A4">
      <w:pPr>
        <w:pStyle w:val="ac"/>
        <w:spacing w:before="0" w:beforeAutospacing="0" w:after="0" w:afterAutospacing="0"/>
        <w:ind w:firstLine="425"/>
        <w:jc w:val="both"/>
        <w:rPr>
          <w:b/>
          <w:bCs/>
          <w:sz w:val="28"/>
          <w:szCs w:val="28"/>
        </w:rPr>
      </w:pPr>
      <w:r w:rsidRPr="00DF34FF">
        <w:rPr>
          <w:b/>
          <w:bCs/>
          <w:sz w:val="28"/>
          <w:szCs w:val="28"/>
        </w:rPr>
        <w:t>Порядок выполнения работы</w:t>
      </w:r>
    </w:p>
    <w:p w:rsidR="003306A4" w:rsidRPr="00DF34FF" w:rsidRDefault="003306A4" w:rsidP="003306A4">
      <w:pPr>
        <w:numPr>
          <w:ilvl w:val="0"/>
          <w:numId w:val="35"/>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sz w:val="28"/>
          <w:szCs w:val="28"/>
        </w:rPr>
        <w:t>Изучить предлагаемый теоретический материал</w:t>
      </w:r>
      <w:r>
        <w:rPr>
          <w:rFonts w:ascii="Times New Roman" w:hAnsi="Times New Roman" w:cs="Times New Roman"/>
          <w:sz w:val="28"/>
          <w:szCs w:val="28"/>
        </w:rPr>
        <w:t xml:space="preserve"> и стандарты </w:t>
      </w:r>
      <w:r>
        <w:rPr>
          <w:rFonts w:ascii="Times New Roman" w:eastAsia="Times New Roman" w:hAnsi="Times New Roman" w:cs="Times New Roman"/>
          <w:sz w:val="28"/>
          <w:szCs w:val="28"/>
          <w:lang w:eastAsia="ru-RU"/>
        </w:rPr>
        <w:t xml:space="preserve">IEEE 830, </w:t>
      </w:r>
      <w:r w:rsidRPr="00A43BB4">
        <w:rPr>
          <w:rFonts w:ascii="Times New Roman" w:eastAsia="Times New Roman" w:hAnsi="Times New Roman" w:cs="Times New Roman"/>
          <w:sz w:val="28"/>
          <w:szCs w:val="28"/>
          <w:lang w:eastAsia="ru-RU"/>
        </w:rPr>
        <w:t>СТ РК 1090</w:t>
      </w:r>
      <w:r w:rsidRPr="00DF34FF">
        <w:rPr>
          <w:rFonts w:ascii="Times New Roman" w:hAnsi="Times New Roman" w:cs="Times New Roman"/>
          <w:sz w:val="28"/>
          <w:szCs w:val="28"/>
        </w:rPr>
        <w:t>.</w:t>
      </w:r>
    </w:p>
    <w:p w:rsidR="003306A4" w:rsidRPr="00DF34FF" w:rsidRDefault="003306A4" w:rsidP="003306A4">
      <w:pPr>
        <w:numPr>
          <w:ilvl w:val="0"/>
          <w:numId w:val="35"/>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sz w:val="28"/>
          <w:szCs w:val="28"/>
        </w:rPr>
        <w:t xml:space="preserve">Составить информационную модель будущей системы, включающую в себя описание основных объектов системы и взаимодействия между ними. На основании полученной информационной модели и диаграмм </w:t>
      </w:r>
      <w:r>
        <w:rPr>
          <w:rFonts w:ascii="Times New Roman" w:hAnsi="Times New Roman" w:cs="Times New Roman"/>
          <w:sz w:val="28"/>
          <w:szCs w:val="28"/>
        </w:rPr>
        <w:t xml:space="preserve">использования </w:t>
      </w:r>
      <w:r w:rsidRPr="00DF34FF">
        <w:rPr>
          <w:rFonts w:ascii="Times New Roman" w:hAnsi="Times New Roman" w:cs="Times New Roman"/>
          <w:sz w:val="28"/>
          <w:szCs w:val="28"/>
        </w:rPr>
        <w:t>сформировать требования пользователя и системные требования.</w:t>
      </w:r>
    </w:p>
    <w:p w:rsidR="003306A4" w:rsidRPr="00DF34FF" w:rsidRDefault="003306A4" w:rsidP="003306A4">
      <w:pPr>
        <w:numPr>
          <w:ilvl w:val="0"/>
          <w:numId w:val="35"/>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sz w:val="28"/>
          <w:szCs w:val="28"/>
        </w:rPr>
        <w:t xml:space="preserve">Провести </w:t>
      </w:r>
      <w:r>
        <w:rPr>
          <w:rFonts w:ascii="Times New Roman" w:hAnsi="Times New Roman" w:cs="Times New Roman"/>
          <w:sz w:val="28"/>
          <w:szCs w:val="28"/>
        </w:rPr>
        <w:t>тестирование</w:t>
      </w:r>
      <w:r w:rsidRPr="00DF34FF">
        <w:rPr>
          <w:rFonts w:ascii="Times New Roman" w:hAnsi="Times New Roman" w:cs="Times New Roman"/>
          <w:sz w:val="28"/>
          <w:szCs w:val="28"/>
        </w:rPr>
        <w:t xml:space="preserve"> требований, указать какие типы проверок выбрали.</w:t>
      </w:r>
    </w:p>
    <w:p w:rsidR="003306A4" w:rsidRPr="00DF34FF" w:rsidRDefault="003306A4" w:rsidP="003306A4">
      <w:pPr>
        <w:numPr>
          <w:ilvl w:val="0"/>
          <w:numId w:val="35"/>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sz w:val="28"/>
          <w:szCs w:val="28"/>
        </w:rPr>
        <w:t>Построить отчёт, включающий все полученные уровни модели, описание функциональных блоков, потоков данных, хранилищ и внешних объектов.</w:t>
      </w:r>
    </w:p>
    <w:p w:rsidR="00616A13" w:rsidRDefault="00616A13" w:rsidP="00DF34FF">
      <w:pPr>
        <w:spacing w:after="0" w:line="240" w:lineRule="auto"/>
        <w:ind w:firstLine="425"/>
        <w:jc w:val="both"/>
        <w:rPr>
          <w:rFonts w:ascii="Times New Roman" w:eastAsia="Times New Roman" w:hAnsi="Times New Roman" w:cs="Times New Roman"/>
          <w:sz w:val="28"/>
          <w:szCs w:val="28"/>
          <w:lang w:eastAsia="ru-RU"/>
        </w:rPr>
      </w:pPr>
    </w:p>
    <w:p w:rsidR="003306A4" w:rsidRDefault="003306A4" w:rsidP="003306A4">
      <w:pPr>
        <w:pStyle w:val="ac"/>
        <w:spacing w:before="0" w:beforeAutospacing="0" w:after="0" w:afterAutospacing="0"/>
        <w:ind w:firstLine="425"/>
        <w:jc w:val="both"/>
        <w:rPr>
          <w:b/>
          <w:bCs/>
          <w:sz w:val="28"/>
          <w:szCs w:val="28"/>
        </w:rPr>
      </w:pPr>
      <w:r w:rsidRPr="00DF34FF">
        <w:rPr>
          <w:b/>
          <w:bCs/>
          <w:sz w:val="28"/>
          <w:szCs w:val="28"/>
        </w:rPr>
        <w:t>Контрольные вопросы</w:t>
      </w:r>
      <w:r>
        <w:rPr>
          <w:b/>
          <w:bCs/>
          <w:sz w:val="28"/>
          <w:szCs w:val="28"/>
        </w:rPr>
        <w:t>:</w:t>
      </w:r>
    </w:p>
    <w:p w:rsidR="00C61143" w:rsidRDefault="00C61143" w:rsidP="00C61143">
      <w:pPr>
        <w:spacing w:after="0" w:line="240" w:lineRule="auto"/>
        <w:ind w:firstLine="425"/>
        <w:jc w:val="both"/>
        <w:rPr>
          <w:rFonts w:ascii="Times New Roman" w:eastAsia="Times New Roman" w:hAnsi="Times New Roman" w:cs="Times New Roman"/>
          <w:sz w:val="28"/>
          <w:szCs w:val="28"/>
          <w:lang w:eastAsia="ru-RU"/>
        </w:rPr>
      </w:pPr>
      <w:r w:rsidRPr="00C61143">
        <w:rPr>
          <w:rFonts w:ascii="Times New Roman" w:eastAsia="Times New Roman" w:hAnsi="Times New Roman" w:cs="Times New Roman"/>
          <w:sz w:val="28"/>
          <w:szCs w:val="28"/>
          <w:lang w:eastAsia="ru-RU"/>
        </w:rPr>
        <w:t>1. Дайте определение понятию «требование».</w:t>
      </w:r>
    </w:p>
    <w:p w:rsidR="00C61143" w:rsidRDefault="00C61143" w:rsidP="00C61143">
      <w:pPr>
        <w:spacing w:after="0" w:line="240" w:lineRule="auto"/>
        <w:ind w:firstLine="425"/>
        <w:jc w:val="both"/>
        <w:rPr>
          <w:rFonts w:ascii="Times New Roman" w:eastAsia="Times New Roman" w:hAnsi="Times New Roman" w:cs="Times New Roman"/>
          <w:sz w:val="28"/>
          <w:szCs w:val="28"/>
          <w:lang w:eastAsia="ru-RU"/>
        </w:rPr>
      </w:pPr>
      <w:r w:rsidRPr="00C61143">
        <w:rPr>
          <w:rFonts w:ascii="Times New Roman" w:eastAsia="Times New Roman" w:hAnsi="Times New Roman" w:cs="Times New Roman"/>
          <w:sz w:val="28"/>
          <w:szCs w:val="28"/>
          <w:lang w:eastAsia="ru-RU"/>
        </w:rPr>
        <w:lastRenderedPageBreak/>
        <w:t xml:space="preserve">2. Перечислите значения требований. </w:t>
      </w:r>
    </w:p>
    <w:p w:rsidR="00C61143" w:rsidRPr="00B3008C" w:rsidRDefault="00C61143" w:rsidP="00C61143">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r w:rsidRPr="00B3008C">
        <w:rPr>
          <w:rFonts w:ascii="Times New Roman" w:eastAsia="Times New Roman" w:hAnsi="Times New Roman" w:cs="Times New Roman"/>
          <w:sz w:val="28"/>
          <w:szCs w:val="28"/>
          <w:lang w:eastAsia="ru-RU"/>
        </w:rPr>
        <w:t>. Какие бывают уровни представления требований?</w:t>
      </w:r>
    </w:p>
    <w:p w:rsidR="00C61143" w:rsidRDefault="00C61143" w:rsidP="00C61143">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r w:rsidRPr="00C61143">
        <w:rPr>
          <w:rFonts w:ascii="Times New Roman" w:eastAsia="Times New Roman" w:hAnsi="Times New Roman" w:cs="Times New Roman"/>
          <w:sz w:val="28"/>
          <w:szCs w:val="28"/>
          <w:lang w:eastAsia="ru-RU"/>
        </w:rPr>
        <w:t xml:space="preserve">. Какие требования считаются проверяемыми? </w:t>
      </w:r>
    </w:p>
    <w:p w:rsidR="00C61143" w:rsidRDefault="00C61143" w:rsidP="00C61143">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r w:rsidRPr="00C61143">
        <w:rPr>
          <w:rFonts w:ascii="Times New Roman" w:eastAsia="Times New Roman" w:hAnsi="Times New Roman" w:cs="Times New Roman"/>
          <w:sz w:val="28"/>
          <w:szCs w:val="28"/>
          <w:lang w:eastAsia="ru-RU"/>
        </w:rPr>
        <w:t xml:space="preserve">. Какие требования считаются модифицируемыми? </w:t>
      </w:r>
    </w:p>
    <w:p w:rsidR="00C61143" w:rsidRDefault="00C61143" w:rsidP="00C61143">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r w:rsidRPr="00C61143">
        <w:rPr>
          <w:rFonts w:ascii="Times New Roman" w:eastAsia="Times New Roman" w:hAnsi="Times New Roman" w:cs="Times New Roman"/>
          <w:sz w:val="28"/>
          <w:szCs w:val="28"/>
          <w:lang w:eastAsia="ru-RU"/>
        </w:rPr>
        <w:t xml:space="preserve">. Какие требования считаются корректными? </w:t>
      </w:r>
    </w:p>
    <w:p w:rsidR="00C61143" w:rsidRDefault="00C61143" w:rsidP="00C61143">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w:t>
      </w:r>
      <w:r w:rsidRPr="00C61143">
        <w:rPr>
          <w:rFonts w:ascii="Times New Roman" w:eastAsia="Times New Roman" w:hAnsi="Times New Roman" w:cs="Times New Roman"/>
          <w:sz w:val="28"/>
          <w:szCs w:val="28"/>
          <w:lang w:eastAsia="ru-RU"/>
        </w:rPr>
        <w:t xml:space="preserve">. Какие требования считаются недвусмысленными? </w:t>
      </w:r>
    </w:p>
    <w:p w:rsidR="00C61143" w:rsidRDefault="00C61143" w:rsidP="00C61143">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w:t>
      </w:r>
      <w:r w:rsidRPr="00C61143">
        <w:rPr>
          <w:rFonts w:ascii="Times New Roman" w:eastAsia="Times New Roman" w:hAnsi="Times New Roman" w:cs="Times New Roman"/>
          <w:sz w:val="28"/>
          <w:szCs w:val="28"/>
          <w:lang w:eastAsia="ru-RU"/>
        </w:rPr>
        <w:t xml:space="preserve">. Какие требования считаются полными? </w:t>
      </w:r>
    </w:p>
    <w:p w:rsidR="00C61143" w:rsidRDefault="00C61143" w:rsidP="00C61143">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9</w:t>
      </w:r>
      <w:r w:rsidRPr="00C61143">
        <w:rPr>
          <w:rFonts w:ascii="Times New Roman" w:eastAsia="Times New Roman" w:hAnsi="Times New Roman" w:cs="Times New Roman"/>
          <w:sz w:val="28"/>
          <w:szCs w:val="28"/>
          <w:lang w:eastAsia="ru-RU"/>
        </w:rPr>
        <w:t xml:space="preserve">. Какие требования считаются непротиворечивыми? </w:t>
      </w:r>
    </w:p>
    <w:p w:rsidR="00C61143" w:rsidRDefault="00C61143" w:rsidP="00C61143">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10</w:t>
      </w:r>
      <w:r w:rsidRPr="00C61143">
        <w:rPr>
          <w:rFonts w:ascii="Times New Roman" w:eastAsia="Times New Roman" w:hAnsi="Times New Roman" w:cs="Times New Roman"/>
          <w:sz w:val="28"/>
          <w:szCs w:val="28"/>
          <w:lang w:eastAsia="ru-RU"/>
        </w:rPr>
        <w:t>. Какие требования считаются упорядоченными по важности и стабильности?</w:t>
      </w:r>
    </w:p>
    <w:p w:rsidR="00C61143" w:rsidRDefault="00C61143" w:rsidP="00C61143">
      <w:pPr>
        <w:spacing w:after="0" w:line="240" w:lineRule="auto"/>
        <w:ind w:firstLine="425"/>
        <w:jc w:val="both"/>
        <w:rPr>
          <w:rFonts w:ascii="Times New Roman" w:eastAsia="Times New Roman" w:hAnsi="Times New Roman" w:cs="Times New Roman"/>
          <w:sz w:val="28"/>
          <w:szCs w:val="28"/>
          <w:lang w:eastAsia="ru-RU"/>
        </w:rPr>
      </w:pPr>
      <w:r w:rsidRPr="00C61143">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1</w:t>
      </w:r>
      <w:r w:rsidRPr="00C61143">
        <w:rPr>
          <w:rFonts w:ascii="Times New Roman" w:eastAsia="Times New Roman" w:hAnsi="Times New Roman" w:cs="Times New Roman"/>
          <w:sz w:val="28"/>
          <w:szCs w:val="28"/>
          <w:lang w:eastAsia="ru-RU"/>
        </w:rPr>
        <w:t xml:space="preserve">. Какие требования считаются трассируемыми? </w:t>
      </w:r>
    </w:p>
    <w:p w:rsidR="00C61143" w:rsidRPr="00DF34FF" w:rsidRDefault="00C61143" w:rsidP="00C61143">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12</w:t>
      </w:r>
      <w:r w:rsidRPr="00C61143">
        <w:rPr>
          <w:rFonts w:ascii="Times New Roman" w:eastAsia="Times New Roman" w:hAnsi="Times New Roman" w:cs="Times New Roman"/>
          <w:sz w:val="28"/>
          <w:szCs w:val="28"/>
          <w:lang w:eastAsia="ru-RU"/>
        </w:rPr>
        <w:t>. Какие существуют методы тестирования требований?</w:t>
      </w:r>
    </w:p>
    <w:p w:rsidR="00C61143" w:rsidRDefault="00C61143" w:rsidP="003306A4">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13</w:t>
      </w:r>
      <w:r w:rsidRPr="00C61143">
        <w:rPr>
          <w:rFonts w:ascii="Times New Roman" w:eastAsia="Times New Roman" w:hAnsi="Times New Roman" w:cs="Times New Roman"/>
          <w:sz w:val="28"/>
          <w:szCs w:val="28"/>
          <w:lang w:eastAsia="ru-RU"/>
        </w:rPr>
        <w:t>. Какие этапы включает в себя метод просмотра при тестировании требований?</w:t>
      </w:r>
    </w:p>
    <w:p w:rsidR="003306A4" w:rsidRPr="00B3008C" w:rsidRDefault="00C61143" w:rsidP="003306A4">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14</w:t>
      </w:r>
      <w:r w:rsidR="003306A4" w:rsidRPr="00B3008C">
        <w:rPr>
          <w:rFonts w:ascii="Times New Roman" w:eastAsia="Times New Roman" w:hAnsi="Times New Roman" w:cs="Times New Roman"/>
          <w:sz w:val="28"/>
          <w:szCs w:val="28"/>
          <w:lang w:eastAsia="ru-RU"/>
        </w:rPr>
        <w:t>. К какому стандарту относится модель вариантов использования?</w:t>
      </w:r>
    </w:p>
    <w:p w:rsidR="00C61143" w:rsidRDefault="00C61143" w:rsidP="00C61143">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w:t>
      </w:r>
      <w:r w:rsidR="003306A4" w:rsidRPr="00B3008C">
        <w:rPr>
          <w:rFonts w:ascii="Times New Roman" w:eastAsia="Times New Roman" w:hAnsi="Times New Roman" w:cs="Times New Roman"/>
          <w:sz w:val="28"/>
          <w:szCs w:val="28"/>
          <w:lang w:eastAsia="ru-RU"/>
        </w:rPr>
        <w:t>. Что такое вариант использования?</w:t>
      </w:r>
      <w:r w:rsidRPr="00C61143">
        <w:rPr>
          <w:rFonts w:ascii="Times New Roman" w:eastAsia="Times New Roman" w:hAnsi="Times New Roman" w:cs="Times New Roman"/>
          <w:sz w:val="28"/>
          <w:szCs w:val="28"/>
          <w:lang w:eastAsia="ru-RU"/>
        </w:rPr>
        <w:t xml:space="preserve"> </w:t>
      </w:r>
    </w:p>
    <w:p w:rsidR="003306A4" w:rsidRPr="00B3008C" w:rsidRDefault="00C61143" w:rsidP="00C61143">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16</w:t>
      </w:r>
      <w:r w:rsidRPr="00C61143">
        <w:rPr>
          <w:rFonts w:ascii="Times New Roman" w:eastAsia="Times New Roman" w:hAnsi="Times New Roman" w:cs="Times New Roman"/>
          <w:sz w:val="28"/>
          <w:szCs w:val="28"/>
          <w:lang w:eastAsia="ru-RU"/>
        </w:rPr>
        <w:t>. Назовите элементы описания «Вариантов использования».</w:t>
      </w:r>
    </w:p>
    <w:p w:rsidR="003306A4" w:rsidRPr="00B3008C" w:rsidRDefault="00C61143" w:rsidP="003306A4">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17</w:t>
      </w:r>
      <w:r w:rsidR="003306A4" w:rsidRPr="00B3008C">
        <w:rPr>
          <w:rFonts w:ascii="Times New Roman" w:eastAsia="Times New Roman" w:hAnsi="Times New Roman" w:cs="Times New Roman"/>
          <w:sz w:val="28"/>
          <w:szCs w:val="28"/>
          <w:lang w:eastAsia="ru-RU"/>
        </w:rPr>
        <w:t>. Какие вы знаете отношения между вариантами использования?</w:t>
      </w:r>
    </w:p>
    <w:p w:rsidR="003306A4" w:rsidRPr="00B3008C" w:rsidRDefault="00C61143" w:rsidP="003306A4">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18</w:t>
      </w:r>
      <w:r w:rsidR="003306A4" w:rsidRPr="00B3008C">
        <w:rPr>
          <w:rFonts w:ascii="Times New Roman" w:eastAsia="Times New Roman" w:hAnsi="Times New Roman" w:cs="Times New Roman"/>
          <w:sz w:val="28"/>
          <w:szCs w:val="28"/>
          <w:lang w:eastAsia="ru-RU"/>
        </w:rPr>
        <w:t xml:space="preserve">. Какие вы знаете отношения между </w:t>
      </w:r>
      <w:proofErr w:type="spellStart"/>
      <w:r w:rsidR="009862CC">
        <w:rPr>
          <w:rFonts w:ascii="Times New Roman" w:eastAsia="Times New Roman" w:hAnsi="Times New Roman" w:cs="Times New Roman"/>
          <w:sz w:val="28"/>
          <w:szCs w:val="28"/>
          <w:lang w:eastAsia="ru-RU"/>
        </w:rPr>
        <w:t>актор</w:t>
      </w:r>
      <w:r w:rsidR="003306A4" w:rsidRPr="00B3008C">
        <w:rPr>
          <w:rFonts w:ascii="Times New Roman" w:eastAsia="Times New Roman" w:hAnsi="Times New Roman" w:cs="Times New Roman"/>
          <w:sz w:val="28"/>
          <w:szCs w:val="28"/>
          <w:lang w:eastAsia="ru-RU"/>
        </w:rPr>
        <w:t>ом</w:t>
      </w:r>
      <w:proofErr w:type="spellEnd"/>
      <w:r w:rsidR="003306A4" w:rsidRPr="00B3008C">
        <w:rPr>
          <w:rFonts w:ascii="Times New Roman" w:eastAsia="Times New Roman" w:hAnsi="Times New Roman" w:cs="Times New Roman"/>
          <w:sz w:val="28"/>
          <w:szCs w:val="28"/>
          <w:lang w:eastAsia="ru-RU"/>
        </w:rPr>
        <w:t>?</w:t>
      </w:r>
    </w:p>
    <w:p w:rsidR="00C61143" w:rsidRDefault="00C61143" w:rsidP="00C61143">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19</w:t>
      </w:r>
      <w:r w:rsidR="003306A4" w:rsidRPr="00B3008C">
        <w:rPr>
          <w:rFonts w:ascii="Times New Roman" w:eastAsia="Times New Roman" w:hAnsi="Times New Roman" w:cs="Times New Roman"/>
          <w:sz w:val="28"/>
          <w:szCs w:val="28"/>
          <w:lang w:eastAsia="ru-RU"/>
        </w:rPr>
        <w:t>. Что показывает связь между</w:t>
      </w:r>
      <w:r w:rsidR="009862CC">
        <w:rPr>
          <w:rFonts w:ascii="Times New Roman" w:eastAsia="Times New Roman" w:hAnsi="Times New Roman" w:cs="Times New Roman"/>
          <w:sz w:val="28"/>
          <w:szCs w:val="28"/>
          <w:lang w:eastAsia="ru-RU"/>
        </w:rPr>
        <w:t xml:space="preserve"> </w:t>
      </w:r>
      <w:proofErr w:type="spellStart"/>
      <w:r w:rsidR="009862CC">
        <w:rPr>
          <w:rFonts w:ascii="Times New Roman" w:eastAsia="Times New Roman" w:hAnsi="Times New Roman" w:cs="Times New Roman"/>
          <w:sz w:val="28"/>
          <w:szCs w:val="28"/>
          <w:lang w:eastAsia="ru-RU"/>
        </w:rPr>
        <w:t>актор</w:t>
      </w:r>
      <w:r w:rsidR="003306A4" w:rsidRPr="00B3008C">
        <w:rPr>
          <w:rFonts w:ascii="Times New Roman" w:eastAsia="Times New Roman" w:hAnsi="Times New Roman" w:cs="Times New Roman"/>
          <w:sz w:val="28"/>
          <w:szCs w:val="28"/>
          <w:lang w:eastAsia="ru-RU"/>
        </w:rPr>
        <w:t>ом</w:t>
      </w:r>
      <w:proofErr w:type="spellEnd"/>
      <w:r w:rsidR="003306A4" w:rsidRPr="00B3008C">
        <w:rPr>
          <w:rFonts w:ascii="Times New Roman" w:eastAsia="Times New Roman" w:hAnsi="Times New Roman" w:cs="Times New Roman"/>
          <w:sz w:val="28"/>
          <w:szCs w:val="28"/>
          <w:lang w:eastAsia="ru-RU"/>
        </w:rPr>
        <w:t xml:space="preserve"> и вариантом использования?</w:t>
      </w:r>
      <w:r w:rsidRPr="00C61143">
        <w:rPr>
          <w:rFonts w:ascii="Times New Roman" w:eastAsia="Times New Roman" w:hAnsi="Times New Roman" w:cs="Times New Roman"/>
          <w:sz w:val="28"/>
          <w:szCs w:val="28"/>
          <w:lang w:eastAsia="ru-RU"/>
        </w:rPr>
        <w:t xml:space="preserve"> </w:t>
      </w:r>
    </w:p>
    <w:p w:rsidR="003306A4" w:rsidRPr="00B3008C" w:rsidRDefault="00C61143" w:rsidP="00C61143">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20</w:t>
      </w:r>
      <w:r w:rsidRPr="00C61143">
        <w:rPr>
          <w:rFonts w:ascii="Times New Roman" w:eastAsia="Times New Roman" w:hAnsi="Times New Roman" w:cs="Times New Roman"/>
          <w:sz w:val="28"/>
          <w:szCs w:val="28"/>
          <w:lang w:eastAsia="ru-RU"/>
        </w:rPr>
        <w:t xml:space="preserve">. Что называют альтернативными или вторичными сценариями? </w:t>
      </w:r>
    </w:p>
    <w:p w:rsidR="003306A4" w:rsidRPr="00B3008C" w:rsidRDefault="00C61143" w:rsidP="003306A4">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21</w:t>
      </w:r>
      <w:r w:rsidR="003306A4" w:rsidRPr="00B3008C">
        <w:rPr>
          <w:rFonts w:ascii="Times New Roman" w:eastAsia="Times New Roman" w:hAnsi="Times New Roman" w:cs="Times New Roman"/>
          <w:sz w:val="28"/>
          <w:szCs w:val="28"/>
          <w:lang w:eastAsia="ru-RU"/>
        </w:rPr>
        <w:t>. Опишите структуру спецификации варианта использования.</w:t>
      </w:r>
    </w:p>
    <w:p w:rsidR="003306A4" w:rsidRPr="00B3008C" w:rsidRDefault="00C61143" w:rsidP="003306A4">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22</w:t>
      </w:r>
      <w:r w:rsidR="003306A4" w:rsidRPr="00B3008C">
        <w:rPr>
          <w:rFonts w:ascii="Times New Roman" w:eastAsia="Times New Roman" w:hAnsi="Times New Roman" w:cs="Times New Roman"/>
          <w:sz w:val="28"/>
          <w:szCs w:val="28"/>
          <w:lang w:eastAsia="ru-RU"/>
        </w:rPr>
        <w:t>. Для чего разрабатывается спецификация вариантов использования?</w:t>
      </w:r>
    </w:p>
    <w:p w:rsidR="003306A4" w:rsidRDefault="00C61143" w:rsidP="003306A4">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23</w:t>
      </w:r>
      <w:r w:rsidR="003306A4" w:rsidRPr="00B3008C">
        <w:rPr>
          <w:rFonts w:ascii="Times New Roman" w:eastAsia="Times New Roman" w:hAnsi="Times New Roman" w:cs="Times New Roman"/>
          <w:sz w:val="28"/>
          <w:szCs w:val="28"/>
          <w:lang w:eastAsia="ru-RU"/>
        </w:rPr>
        <w:t>. Назовите известные вам способы реализации (описания) вариантов использования.</w:t>
      </w:r>
    </w:p>
    <w:p w:rsidR="00C61143" w:rsidRPr="00C61143" w:rsidRDefault="00C61143" w:rsidP="00C61143">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24</w:t>
      </w:r>
      <w:r w:rsidRPr="00C61143">
        <w:rPr>
          <w:rFonts w:ascii="Times New Roman" w:eastAsia="Times New Roman" w:hAnsi="Times New Roman" w:cs="Times New Roman"/>
          <w:sz w:val="28"/>
          <w:szCs w:val="28"/>
          <w:lang w:eastAsia="ru-RU"/>
        </w:rPr>
        <w:t>. Какие Вы знаете преимущества у способа применения вариантов использования?</w:t>
      </w:r>
    </w:p>
    <w:p w:rsidR="00C61143" w:rsidRDefault="00C61143" w:rsidP="00DF34FF">
      <w:pPr>
        <w:spacing w:after="0" w:line="240" w:lineRule="auto"/>
        <w:ind w:firstLine="425"/>
        <w:jc w:val="both"/>
        <w:rPr>
          <w:rFonts w:ascii="Times New Roman" w:eastAsia="Times New Roman" w:hAnsi="Times New Roman" w:cs="Times New Roman"/>
          <w:b/>
          <w:bCs/>
          <w:sz w:val="28"/>
          <w:szCs w:val="28"/>
          <w:lang w:eastAsia="ru-RU"/>
        </w:rPr>
      </w:pPr>
    </w:p>
    <w:p w:rsidR="007E01DE" w:rsidRPr="00DF34FF" w:rsidRDefault="007E01DE" w:rsidP="00DF34FF">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b/>
          <w:bCs/>
          <w:sz w:val="28"/>
          <w:szCs w:val="28"/>
          <w:lang w:eastAsia="ru-RU"/>
        </w:rPr>
        <w:t>Методические указания</w:t>
      </w:r>
    </w:p>
    <w:p w:rsidR="007E01DE" w:rsidRPr="00DF34FF" w:rsidRDefault="007E01DE" w:rsidP="00DF34FF">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 xml:space="preserve">Лабораторная работа направлена на ознакомление с процессом </w:t>
      </w:r>
      <w:r w:rsidR="007A2EFF" w:rsidRPr="00DF34FF">
        <w:rPr>
          <w:rFonts w:ascii="Times New Roman" w:eastAsia="Times New Roman" w:hAnsi="Times New Roman" w:cs="Times New Roman"/>
          <w:sz w:val="28"/>
          <w:szCs w:val="28"/>
          <w:lang w:eastAsia="ru-RU"/>
        </w:rPr>
        <w:t xml:space="preserve">разработки требований к информационной системе и составления </w:t>
      </w:r>
      <w:r w:rsidR="00913C99">
        <w:rPr>
          <w:rFonts w:ascii="Times New Roman" w:eastAsia="Times New Roman" w:hAnsi="Times New Roman" w:cs="Times New Roman"/>
          <w:sz w:val="28"/>
          <w:szCs w:val="28"/>
          <w:lang w:eastAsia="ru-RU"/>
        </w:rPr>
        <w:t>спецификации требований</w:t>
      </w:r>
      <w:r w:rsidR="007A2EFF" w:rsidRPr="00DF34FF">
        <w:rPr>
          <w:rFonts w:ascii="Times New Roman" w:eastAsia="Times New Roman" w:hAnsi="Times New Roman" w:cs="Times New Roman"/>
          <w:sz w:val="28"/>
          <w:szCs w:val="28"/>
          <w:lang w:eastAsia="ru-RU"/>
        </w:rPr>
        <w:t xml:space="preserve"> программного обеспечения, получение навыков по использованию основных методов формирования и анализа требований.</w:t>
      </w:r>
      <w:r w:rsidR="00794265">
        <w:rPr>
          <w:rFonts w:ascii="Times New Roman" w:eastAsia="Times New Roman" w:hAnsi="Times New Roman" w:cs="Times New Roman"/>
          <w:sz w:val="28"/>
          <w:szCs w:val="28"/>
          <w:lang w:eastAsia="ru-RU"/>
        </w:rPr>
        <w:t xml:space="preserve"> </w:t>
      </w:r>
    </w:p>
    <w:p w:rsidR="007E01DE" w:rsidRPr="00DF34FF" w:rsidRDefault="007E01DE" w:rsidP="00DF34FF">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Требования к результатам выполнения лабораторного практикума:</w:t>
      </w:r>
    </w:p>
    <w:p w:rsidR="007A2EFF" w:rsidRPr="00DF34FF" w:rsidRDefault="007A2EFF" w:rsidP="00EA3961">
      <w:pPr>
        <w:pStyle w:val="aa"/>
        <w:numPr>
          <w:ilvl w:val="0"/>
          <w:numId w:val="24"/>
        </w:numPr>
        <w:spacing w:after="0" w:line="240" w:lineRule="auto"/>
        <w:ind w:left="0"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 xml:space="preserve">наличие </w:t>
      </w:r>
      <w:r w:rsidR="00D973BE">
        <w:rPr>
          <w:rFonts w:ascii="Times New Roman" w:eastAsia="Times New Roman" w:hAnsi="Times New Roman" w:cs="Times New Roman"/>
          <w:sz w:val="28"/>
          <w:szCs w:val="28"/>
          <w:lang w:eastAsia="ru-RU"/>
        </w:rPr>
        <w:t>диаграмм</w:t>
      </w:r>
      <w:r w:rsidR="00D973BE" w:rsidRPr="00D973BE">
        <w:rPr>
          <w:rFonts w:ascii="Times New Roman" w:eastAsia="Times New Roman" w:hAnsi="Times New Roman" w:cs="Times New Roman"/>
          <w:sz w:val="28"/>
          <w:szCs w:val="28"/>
          <w:lang w:eastAsia="ru-RU"/>
        </w:rPr>
        <w:t xml:space="preserve"> вариантов использования</w:t>
      </w:r>
      <w:r w:rsidRPr="00DF34FF">
        <w:rPr>
          <w:rFonts w:ascii="Times New Roman" w:eastAsia="Times New Roman" w:hAnsi="Times New Roman" w:cs="Times New Roman"/>
          <w:sz w:val="28"/>
          <w:szCs w:val="28"/>
          <w:lang w:eastAsia="ru-RU"/>
        </w:rPr>
        <w:t>;</w:t>
      </w:r>
    </w:p>
    <w:p w:rsidR="007A2EFF" w:rsidRPr="00DF34FF" w:rsidRDefault="007A2EFF" w:rsidP="00DF34FF">
      <w:pPr>
        <w:pStyle w:val="aa"/>
        <w:numPr>
          <w:ilvl w:val="0"/>
          <w:numId w:val="24"/>
        </w:numPr>
        <w:spacing w:after="0" w:line="240" w:lineRule="auto"/>
        <w:ind w:left="0"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наличие пользовательских требований, четко описывающих будущий функционал системы;</w:t>
      </w:r>
    </w:p>
    <w:p w:rsidR="00D973BE" w:rsidRDefault="007A2EFF" w:rsidP="00B902D0">
      <w:pPr>
        <w:pStyle w:val="aa"/>
        <w:numPr>
          <w:ilvl w:val="0"/>
          <w:numId w:val="24"/>
        </w:numPr>
        <w:spacing w:after="0" w:line="240" w:lineRule="auto"/>
        <w:ind w:left="0" w:firstLine="425"/>
        <w:jc w:val="both"/>
        <w:rPr>
          <w:rFonts w:ascii="Times New Roman" w:eastAsia="Times New Roman" w:hAnsi="Times New Roman" w:cs="Times New Roman"/>
          <w:sz w:val="28"/>
          <w:szCs w:val="28"/>
          <w:lang w:eastAsia="ru-RU"/>
        </w:rPr>
      </w:pPr>
      <w:r w:rsidRPr="00D973BE">
        <w:rPr>
          <w:rFonts w:ascii="Times New Roman" w:eastAsia="Times New Roman" w:hAnsi="Times New Roman" w:cs="Times New Roman"/>
          <w:sz w:val="28"/>
          <w:szCs w:val="28"/>
          <w:lang w:eastAsia="ru-RU"/>
        </w:rPr>
        <w:t xml:space="preserve">наличие системных требований, включающих требования к структуре, программному интерфейсу, технологиям разработки, общие требования к системе (надежность, масштабируемость, </w:t>
      </w:r>
      <w:proofErr w:type="spellStart"/>
      <w:r w:rsidRPr="00D973BE">
        <w:rPr>
          <w:rFonts w:ascii="Times New Roman" w:eastAsia="Times New Roman" w:hAnsi="Times New Roman" w:cs="Times New Roman"/>
          <w:sz w:val="28"/>
          <w:szCs w:val="28"/>
          <w:lang w:eastAsia="ru-RU"/>
        </w:rPr>
        <w:t>распределённость</w:t>
      </w:r>
      <w:proofErr w:type="spellEnd"/>
      <w:r w:rsidRPr="00D973BE">
        <w:rPr>
          <w:rFonts w:ascii="Times New Roman" w:eastAsia="Times New Roman" w:hAnsi="Times New Roman" w:cs="Times New Roman"/>
          <w:sz w:val="28"/>
          <w:szCs w:val="28"/>
          <w:lang w:eastAsia="ru-RU"/>
        </w:rPr>
        <w:t>, модульность, безопасность, открытость, удобство пользования и т.д.);</w:t>
      </w:r>
    </w:p>
    <w:p w:rsidR="007A2EFF" w:rsidRPr="00D973BE" w:rsidRDefault="007A2EFF" w:rsidP="00B902D0">
      <w:pPr>
        <w:pStyle w:val="aa"/>
        <w:numPr>
          <w:ilvl w:val="0"/>
          <w:numId w:val="24"/>
        </w:numPr>
        <w:spacing w:after="0" w:line="240" w:lineRule="auto"/>
        <w:ind w:left="0" w:firstLine="425"/>
        <w:jc w:val="both"/>
        <w:rPr>
          <w:rFonts w:ascii="Times New Roman" w:eastAsia="Times New Roman" w:hAnsi="Times New Roman" w:cs="Times New Roman"/>
          <w:sz w:val="28"/>
          <w:szCs w:val="28"/>
          <w:lang w:eastAsia="ru-RU"/>
        </w:rPr>
      </w:pPr>
      <w:r w:rsidRPr="00D973BE">
        <w:rPr>
          <w:rFonts w:ascii="Times New Roman" w:eastAsia="Times New Roman" w:hAnsi="Times New Roman" w:cs="Times New Roman"/>
          <w:sz w:val="28"/>
          <w:szCs w:val="28"/>
          <w:lang w:eastAsia="ru-RU"/>
        </w:rPr>
        <w:t xml:space="preserve">наличие составленного </w:t>
      </w:r>
      <w:r w:rsidR="002A6DC6" w:rsidRPr="00D973BE">
        <w:rPr>
          <w:rFonts w:ascii="Times New Roman" w:eastAsia="Times New Roman" w:hAnsi="Times New Roman" w:cs="Times New Roman"/>
          <w:sz w:val="28"/>
          <w:szCs w:val="28"/>
          <w:lang w:eastAsia="ru-RU"/>
        </w:rPr>
        <w:t>документа «Требования к программному изделию»</w:t>
      </w:r>
      <w:r w:rsidRPr="00D973BE">
        <w:rPr>
          <w:rFonts w:ascii="Times New Roman" w:eastAsia="Times New Roman" w:hAnsi="Times New Roman" w:cs="Times New Roman"/>
          <w:sz w:val="28"/>
          <w:szCs w:val="28"/>
          <w:lang w:eastAsia="ru-RU"/>
        </w:rPr>
        <w:t>.</w:t>
      </w:r>
    </w:p>
    <w:p w:rsidR="007A2EFF" w:rsidRPr="00DF34FF" w:rsidRDefault="007A2EFF" w:rsidP="00DF34FF">
      <w:pPr>
        <w:spacing w:after="0" w:line="240" w:lineRule="auto"/>
        <w:ind w:firstLine="425"/>
        <w:jc w:val="both"/>
        <w:rPr>
          <w:rFonts w:ascii="Times New Roman" w:hAnsi="Times New Roman" w:cs="Times New Roman"/>
          <w:sz w:val="28"/>
          <w:szCs w:val="28"/>
        </w:rPr>
      </w:pPr>
      <w:r w:rsidRPr="00DF34FF">
        <w:rPr>
          <w:rFonts w:ascii="Times New Roman" w:hAnsi="Times New Roman" w:cs="Times New Roman"/>
          <w:b/>
          <w:bCs/>
          <w:sz w:val="28"/>
          <w:szCs w:val="28"/>
        </w:rPr>
        <w:t>Общие сведения о требованиях к информационным системам</w:t>
      </w:r>
    </w:p>
    <w:p w:rsidR="007A2EFF" w:rsidRPr="00DF34FF" w:rsidRDefault="007A2EFF" w:rsidP="00DF34FF">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 xml:space="preserve">Проблемы, которые приходится решать специалистам в процессе создания программного обеспечения, очень сложны. Природа этих проблем не всегда ясна, особенно если разрабатываемая программная система инновационная. В частности, </w:t>
      </w:r>
      <w:r w:rsidRPr="00DF34FF">
        <w:rPr>
          <w:rFonts w:ascii="Times New Roman" w:eastAsia="Times New Roman" w:hAnsi="Times New Roman" w:cs="Times New Roman"/>
          <w:sz w:val="28"/>
          <w:szCs w:val="28"/>
          <w:lang w:eastAsia="ru-RU"/>
        </w:rPr>
        <w:lastRenderedPageBreak/>
        <w:t>трудно чётко описать те действия, которые должна выполнять система. Описание функциональных возможностей и ограничений, накладываемых на систему, называется требованиями к этой системе, а сам процесс формирования, анализа, документирования и проверки этих функциональных возможностей и ограничений – разработкой требований.</w:t>
      </w:r>
    </w:p>
    <w:p w:rsidR="0058743D" w:rsidRDefault="007A2EFF" w:rsidP="0058743D">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 xml:space="preserve">Требования подразделяются на пользовательские и системные. Пользовательские требования – это описание на естественном языке (плюс поясняющие диаграммы) функций, выполняемых системой, и ограничений, накладываемых на неё. Системные требования – это описание особенностей системы (архитектура системы, требования к параметрам оборудования и т.д.), необходимых для эффективной реализации требований пользователя. </w:t>
      </w:r>
    </w:p>
    <w:p w:rsidR="007A2EFF" w:rsidRDefault="0058743D" w:rsidP="0058743D">
      <w:pPr>
        <w:spacing w:after="0" w:line="240" w:lineRule="auto"/>
        <w:ind w:firstLine="425"/>
        <w:jc w:val="both"/>
        <w:rPr>
          <w:rFonts w:ascii="Times New Roman" w:eastAsia="Times New Roman" w:hAnsi="Times New Roman" w:cs="Times New Roman"/>
          <w:sz w:val="28"/>
          <w:szCs w:val="28"/>
          <w:lang w:eastAsia="ru-RU"/>
        </w:rPr>
      </w:pPr>
      <w:r w:rsidRPr="0058743D">
        <w:rPr>
          <w:rFonts w:ascii="Times New Roman" w:eastAsia="Times New Roman" w:hAnsi="Times New Roman" w:cs="Times New Roman"/>
          <w:sz w:val="28"/>
          <w:szCs w:val="28"/>
          <w:lang w:eastAsia="ru-RU"/>
        </w:rPr>
        <w:t>Процесс разработки требований к ПО (или спецификаций требований)</w:t>
      </w:r>
      <w:r>
        <w:rPr>
          <w:rFonts w:ascii="Times New Roman" w:eastAsia="Times New Roman" w:hAnsi="Times New Roman" w:cs="Times New Roman"/>
          <w:sz w:val="28"/>
          <w:szCs w:val="28"/>
          <w:lang w:eastAsia="ru-RU"/>
        </w:rPr>
        <w:t xml:space="preserve"> </w:t>
      </w:r>
      <w:r w:rsidRPr="0058743D">
        <w:rPr>
          <w:rFonts w:ascii="Times New Roman" w:eastAsia="Times New Roman" w:hAnsi="Times New Roman" w:cs="Times New Roman"/>
          <w:sz w:val="28"/>
          <w:szCs w:val="28"/>
          <w:lang w:eastAsia="ru-RU"/>
        </w:rPr>
        <w:t>условно можно разделить на три этапа, которые позволяют описать требова</w:t>
      </w:r>
      <w:r w:rsidR="0002128D">
        <w:rPr>
          <w:rFonts w:ascii="Times New Roman" w:eastAsia="Times New Roman" w:hAnsi="Times New Roman" w:cs="Times New Roman"/>
          <w:sz w:val="28"/>
          <w:szCs w:val="28"/>
          <w:lang w:eastAsia="ru-RU"/>
        </w:rPr>
        <w:t>ния на трех уровнях (рис.</w:t>
      </w:r>
      <w:r w:rsidRPr="0058743D">
        <w:rPr>
          <w:rFonts w:ascii="Times New Roman" w:eastAsia="Times New Roman" w:hAnsi="Times New Roman" w:cs="Times New Roman"/>
          <w:sz w:val="28"/>
          <w:szCs w:val="28"/>
          <w:lang w:eastAsia="ru-RU"/>
        </w:rPr>
        <w:t>1), причем настолько детально, насколько этого</w:t>
      </w:r>
      <w:r>
        <w:rPr>
          <w:rFonts w:ascii="Times New Roman" w:eastAsia="Times New Roman" w:hAnsi="Times New Roman" w:cs="Times New Roman"/>
          <w:sz w:val="28"/>
          <w:szCs w:val="28"/>
          <w:lang w:eastAsia="ru-RU"/>
        </w:rPr>
        <w:t xml:space="preserve"> </w:t>
      </w:r>
      <w:r w:rsidRPr="0058743D">
        <w:rPr>
          <w:rFonts w:ascii="Times New Roman" w:eastAsia="Times New Roman" w:hAnsi="Times New Roman" w:cs="Times New Roman"/>
          <w:sz w:val="28"/>
          <w:szCs w:val="28"/>
          <w:lang w:eastAsia="ru-RU"/>
        </w:rPr>
        <w:t>требует уровень абстракции.</w:t>
      </w:r>
    </w:p>
    <w:p w:rsidR="0002128D" w:rsidRDefault="0002128D" w:rsidP="0002128D">
      <w:pPr>
        <w:spacing w:after="0" w:line="240" w:lineRule="auto"/>
        <w:ind w:firstLine="425"/>
        <w:jc w:val="center"/>
        <w:rPr>
          <w:rFonts w:ascii="Times New Roman" w:eastAsia="Times New Roman" w:hAnsi="Times New Roman" w:cs="Times New Roman"/>
          <w:sz w:val="28"/>
          <w:szCs w:val="28"/>
          <w:lang w:eastAsia="ru-RU"/>
        </w:rPr>
      </w:pPr>
      <w:r w:rsidRPr="0002128D">
        <w:rPr>
          <w:rFonts w:ascii="Times New Roman" w:eastAsia="Times New Roman" w:hAnsi="Times New Roman" w:cs="Times New Roman"/>
          <w:noProof/>
          <w:sz w:val="28"/>
          <w:szCs w:val="28"/>
          <w:lang w:eastAsia="ru-RU"/>
        </w:rPr>
        <w:drawing>
          <wp:inline distT="0" distB="0" distL="0" distR="0">
            <wp:extent cx="5025576" cy="2766060"/>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20000" contrast="40000"/>
                      <a:extLst>
                        <a:ext uri="{28A0092B-C50C-407E-A947-70E740481C1C}">
                          <a14:useLocalDpi xmlns:a14="http://schemas.microsoft.com/office/drawing/2010/main" val="0"/>
                        </a:ext>
                      </a:extLst>
                    </a:blip>
                    <a:srcRect/>
                    <a:stretch>
                      <a:fillRect/>
                    </a:stretch>
                  </pic:blipFill>
                  <pic:spPr bwMode="auto">
                    <a:xfrm>
                      <a:off x="0" y="0"/>
                      <a:ext cx="5060397" cy="2785226"/>
                    </a:xfrm>
                    <a:prstGeom prst="rect">
                      <a:avLst/>
                    </a:prstGeom>
                    <a:noFill/>
                    <a:ln>
                      <a:noFill/>
                    </a:ln>
                  </pic:spPr>
                </pic:pic>
              </a:graphicData>
            </a:graphic>
          </wp:inline>
        </w:drawing>
      </w:r>
    </w:p>
    <w:p w:rsidR="0002128D" w:rsidRPr="0002128D" w:rsidRDefault="0002128D" w:rsidP="0002128D">
      <w:pPr>
        <w:spacing w:after="0" w:line="240" w:lineRule="auto"/>
        <w:ind w:firstLine="425"/>
        <w:jc w:val="center"/>
        <w:rPr>
          <w:rFonts w:ascii="Times New Roman" w:eastAsia="Times New Roman" w:hAnsi="Times New Roman" w:cs="Times New Roman"/>
          <w:sz w:val="18"/>
          <w:szCs w:val="28"/>
          <w:lang w:eastAsia="ru-RU"/>
        </w:rPr>
      </w:pPr>
    </w:p>
    <w:p w:rsidR="0058743D" w:rsidRDefault="0058743D" w:rsidP="0002128D">
      <w:pPr>
        <w:spacing w:after="0" w:line="240" w:lineRule="auto"/>
        <w:ind w:firstLine="425"/>
        <w:jc w:val="center"/>
        <w:rPr>
          <w:rFonts w:ascii="Times New Roman" w:eastAsia="Times New Roman" w:hAnsi="Times New Roman" w:cs="Times New Roman"/>
          <w:sz w:val="28"/>
          <w:szCs w:val="28"/>
          <w:lang w:eastAsia="ru-RU"/>
        </w:rPr>
      </w:pPr>
      <w:r>
        <w:rPr>
          <w:rFonts w:ascii="Times New Roman" w:hAnsi="Times New Roman" w:cs="Times New Roman"/>
          <w:iCs/>
          <w:sz w:val="28"/>
          <w:szCs w:val="28"/>
        </w:rPr>
        <w:t>Рисунок</w:t>
      </w:r>
      <w:r w:rsidRPr="00D973BE">
        <w:rPr>
          <w:rFonts w:ascii="Times New Roman" w:hAnsi="Times New Roman" w:cs="Times New Roman"/>
          <w:iCs/>
          <w:sz w:val="28"/>
          <w:szCs w:val="28"/>
        </w:rPr>
        <w:t xml:space="preserve"> 1</w:t>
      </w:r>
      <w:r>
        <w:rPr>
          <w:rFonts w:ascii="Times New Roman" w:hAnsi="Times New Roman" w:cs="Times New Roman"/>
          <w:iCs/>
          <w:sz w:val="28"/>
          <w:szCs w:val="28"/>
        </w:rPr>
        <w:t xml:space="preserve"> -</w:t>
      </w:r>
      <w:r w:rsidRPr="00D973BE">
        <w:rPr>
          <w:rFonts w:ascii="Times New Roman" w:hAnsi="Times New Roman" w:cs="Times New Roman"/>
          <w:iCs/>
          <w:sz w:val="28"/>
          <w:szCs w:val="28"/>
        </w:rPr>
        <w:t xml:space="preserve"> </w:t>
      </w:r>
      <w:r w:rsidRPr="0058743D">
        <w:rPr>
          <w:rFonts w:ascii="Times New Roman" w:eastAsia="Times New Roman" w:hAnsi="Times New Roman" w:cs="Times New Roman"/>
          <w:sz w:val="28"/>
          <w:szCs w:val="28"/>
          <w:lang w:eastAsia="ru-RU"/>
        </w:rPr>
        <w:t>Характеристика уровней описания требований</w:t>
      </w:r>
    </w:p>
    <w:p w:rsidR="0002128D" w:rsidRPr="0002128D" w:rsidRDefault="0002128D" w:rsidP="0002128D">
      <w:pPr>
        <w:spacing w:after="0" w:line="240" w:lineRule="auto"/>
        <w:ind w:firstLine="425"/>
        <w:jc w:val="center"/>
        <w:rPr>
          <w:rFonts w:ascii="Times New Roman" w:eastAsia="Times New Roman" w:hAnsi="Times New Roman" w:cs="Times New Roman"/>
          <w:sz w:val="16"/>
          <w:szCs w:val="28"/>
          <w:lang w:eastAsia="ru-RU"/>
        </w:rPr>
      </w:pPr>
    </w:p>
    <w:p w:rsidR="0058743D" w:rsidRPr="0058743D" w:rsidRDefault="0058743D" w:rsidP="0058743D">
      <w:pPr>
        <w:spacing w:after="0" w:line="240" w:lineRule="auto"/>
        <w:ind w:firstLine="425"/>
        <w:jc w:val="both"/>
        <w:rPr>
          <w:rFonts w:ascii="Times New Roman" w:eastAsia="Times New Roman" w:hAnsi="Times New Roman" w:cs="Times New Roman"/>
          <w:sz w:val="28"/>
          <w:szCs w:val="28"/>
          <w:lang w:eastAsia="ru-RU"/>
        </w:rPr>
      </w:pPr>
      <w:r w:rsidRPr="0058743D">
        <w:rPr>
          <w:rFonts w:ascii="Times New Roman" w:eastAsia="Times New Roman" w:hAnsi="Times New Roman" w:cs="Times New Roman"/>
          <w:sz w:val="28"/>
          <w:szCs w:val="28"/>
          <w:lang w:eastAsia="ru-RU"/>
        </w:rPr>
        <w:t>Выявление и формулирование треб</w:t>
      </w:r>
      <w:r>
        <w:rPr>
          <w:rFonts w:ascii="Times New Roman" w:eastAsia="Times New Roman" w:hAnsi="Times New Roman" w:cs="Times New Roman"/>
          <w:sz w:val="28"/>
          <w:szCs w:val="28"/>
          <w:lang w:eastAsia="ru-RU"/>
        </w:rPr>
        <w:t>ований первого уровня «Потребно</w:t>
      </w:r>
      <w:r w:rsidRPr="0058743D">
        <w:rPr>
          <w:rFonts w:ascii="Times New Roman" w:eastAsia="Times New Roman" w:hAnsi="Times New Roman" w:cs="Times New Roman"/>
          <w:sz w:val="28"/>
          <w:szCs w:val="28"/>
          <w:lang w:eastAsia="ru-RU"/>
        </w:rPr>
        <w:t>сти» было осуществлено на предыдущем этапе – этапе системного анализа.</w:t>
      </w:r>
    </w:p>
    <w:p w:rsidR="0058743D" w:rsidRPr="00DF34FF" w:rsidRDefault="0058743D" w:rsidP="0058743D">
      <w:pPr>
        <w:spacing w:after="0" w:line="240" w:lineRule="auto"/>
        <w:ind w:firstLine="425"/>
        <w:jc w:val="both"/>
        <w:rPr>
          <w:rFonts w:ascii="Times New Roman" w:eastAsia="Times New Roman" w:hAnsi="Times New Roman" w:cs="Times New Roman"/>
          <w:sz w:val="28"/>
          <w:szCs w:val="28"/>
          <w:lang w:eastAsia="ru-RU"/>
        </w:rPr>
      </w:pPr>
      <w:r w:rsidRPr="0058743D">
        <w:rPr>
          <w:rFonts w:ascii="Times New Roman" w:eastAsia="Times New Roman" w:hAnsi="Times New Roman" w:cs="Times New Roman"/>
          <w:sz w:val="28"/>
          <w:szCs w:val="28"/>
          <w:lang w:eastAsia="ru-RU"/>
        </w:rPr>
        <w:t>На настоящем этапе нужно описать требования для второго и третьего</w:t>
      </w:r>
      <w:r>
        <w:rPr>
          <w:rFonts w:ascii="Times New Roman" w:eastAsia="Times New Roman" w:hAnsi="Times New Roman" w:cs="Times New Roman"/>
          <w:sz w:val="28"/>
          <w:szCs w:val="28"/>
          <w:lang w:eastAsia="ru-RU"/>
        </w:rPr>
        <w:t xml:space="preserve"> </w:t>
      </w:r>
      <w:r w:rsidRPr="0058743D">
        <w:rPr>
          <w:rFonts w:ascii="Times New Roman" w:eastAsia="Times New Roman" w:hAnsi="Times New Roman" w:cs="Times New Roman"/>
          <w:sz w:val="28"/>
          <w:szCs w:val="28"/>
          <w:lang w:eastAsia="ru-RU"/>
        </w:rPr>
        <w:t>уровней.</w:t>
      </w:r>
    </w:p>
    <w:p w:rsidR="007A2EFF" w:rsidRPr="00DF34FF" w:rsidRDefault="007A2EFF" w:rsidP="00DF34FF">
      <w:pPr>
        <w:spacing w:after="0" w:line="240" w:lineRule="auto"/>
        <w:ind w:firstLine="425"/>
        <w:jc w:val="both"/>
        <w:rPr>
          <w:rFonts w:ascii="Times New Roman" w:hAnsi="Times New Roman" w:cs="Times New Roman"/>
          <w:b/>
          <w:bCs/>
          <w:sz w:val="28"/>
          <w:szCs w:val="28"/>
        </w:rPr>
      </w:pPr>
      <w:r w:rsidRPr="00DF34FF">
        <w:rPr>
          <w:rFonts w:ascii="Times New Roman" w:hAnsi="Times New Roman" w:cs="Times New Roman"/>
          <w:b/>
          <w:bCs/>
          <w:sz w:val="28"/>
          <w:szCs w:val="28"/>
        </w:rPr>
        <w:t>Разработка требований</w:t>
      </w:r>
    </w:p>
    <w:p w:rsidR="007A2EFF" w:rsidRPr="00DF34FF" w:rsidRDefault="007A2EFF" w:rsidP="00DF34FF">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Разработка требований — это процесс, включающий мероприятия, необходимые для созда</w:t>
      </w:r>
      <w:r w:rsidRPr="00DF34FF">
        <w:rPr>
          <w:rFonts w:ascii="Times New Roman" w:eastAsia="Times New Roman" w:hAnsi="Times New Roman" w:cs="Times New Roman"/>
          <w:sz w:val="28"/>
          <w:szCs w:val="28"/>
          <w:lang w:eastAsia="ru-RU"/>
        </w:rPr>
        <w:softHyphen/>
        <w:t xml:space="preserve">ния и утверждения документа, содержащего спецификацию системных требований. Различают четыре основных этапа процесса разработки требований: </w:t>
      </w:r>
    </w:p>
    <w:p w:rsidR="007A2EFF" w:rsidRPr="00DF34FF" w:rsidRDefault="007A2EFF" w:rsidP="00EA3961">
      <w:pPr>
        <w:pStyle w:val="aa"/>
        <w:numPr>
          <w:ilvl w:val="0"/>
          <w:numId w:val="43"/>
        </w:numPr>
        <w:spacing w:after="0" w:line="240" w:lineRule="auto"/>
        <w:ind w:left="850" w:hanging="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 xml:space="preserve">анализ технической осуществимости создания системы, </w:t>
      </w:r>
    </w:p>
    <w:p w:rsidR="007A2EFF" w:rsidRPr="00DF34FF" w:rsidRDefault="007A2EFF" w:rsidP="00EA3961">
      <w:pPr>
        <w:pStyle w:val="aa"/>
        <w:numPr>
          <w:ilvl w:val="0"/>
          <w:numId w:val="43"/>
        </w:numPr>
        <w:spacing w:after="0" w:line="240" w:lineRule="auto"/>
        <w:ind w:left="850" w:hanging="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 xml:space="preserve">формирование и анализ требований, </w:t>
      </w:r>
    </w:p>
    <w:p w:rsidR="007A2EFF" w:rsidRPr="00DF34FF" w:rsidRDefault="007A2EFF" w:rsidP="00EA3961">
      <w:pPr>
        <w:pStyle w:val="aa"/>
        <w:numPr>
          <w:ilvl w:val="0"/>
          <w:numId w:val="43"/>
        </w:numPr>
        <w:spacing w:after="0" w:line="240" w:lineRule="auto"/>
        <w:ind w:left="850" w:hanging="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 xml:space="preserve">специфицирование требований и создание соответствующей документации, </w:t>
      </w:r>
    </w:p>
    <w:p w:rsidR="007A2EFF" w:rsidRPr="00DF34FF" w:rsidRDefault="007A2EFF" w:rsidP="00EA3961">
      <w:pPr>
        <w:pStyle w:val="aa"/>
        <w:numPr>
          <w:ilvl w:val="0"/>
          <w:numId w:val="43"/>
        </w:numPr>
        <w:spacing w:after="0" w:line="240" w:lineRule="auto"/>
        <w:ind w:left="850" w:hanging="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аттестация</w:t>
      </w:r>
      <w:r w:rsidR="002A6DC6">
        <w:rPr>
          <w:rFonts w:ascii="Times New Roman" w:eastAsia="Times New Roman" w:hAnsi="Times New Roman" w:cs="Times New Roman"/>
          <w:sz w:val="28"/>
          <w:szCs w:val="28"/>
          <w:lang w:eastAsia="ru-RU"/>
        </w:rPr>
        <w:t xml:space="preserve"> (тестирование)</w:t>
      </w:r>
      <w:r w:rsidRPr="00DF34FF">
        <w:rPr>
          <w:rFonts w:ascii="Times New Roman" w:eastAsia="Times New Roman" w:hAnsi="Times New Roman" w:cs="Times New Roman"/>
          <w:sz w:val="28"/>
          <w:szCs w:val="28"/>
          <w:lang w:eastAsia="ru-RU"/>
        </w:rPr>
        <w:t xml:space="preserve"> этих требований. </w:t>
      </w:r>
    </w:p>
    <w:p w:rsidR="007A2EFF" w:rsidRDefault="0058743D" w:rsidP="00DF34FF">
      <w:pPr>
        <w:spacing w:after="0" w:line="24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рис.2</w:t>
      </w:r>
      <w:r w:rsidR="007A2EFF" w:rsidRPr="00DF34FF">
        <w:rPr>
          <w:rFonts w:ascii="Times New Roman" w:eastAsia="Times New Roman" w:hAnsi="Times New Roman" w:cs="Times New Roman"/>
          <w:sz w:val="28"/>
          <w:szCs w:val="28"/>
          <w:lang w:eastAsia="ru-RU"/>
        </w:rPr>
        <w:t xml:space="preserve"> показаны взаимосвязи между этими этапами и результаты, сопровождающие каждый этап процесса разработки требований.</w:t>
      </w:r>
    </w:p>
    <w:p w:rsidR="00D973BE" w:rsidRPr="00D973BE" w:rsidRDefault="00D973BE" w:rsidP="00DF34FF">
      <w:pPr>
        <w:spacing w:after="0" w:line="240" w:lineRule="auto"/>
        <w:ind w:firstLine="425"/>
        <w:jc w:val="both"/>
        <w:rPr>
          <w:rFonts w:ascii="Times New Roman" w:eastAsia="Times New Roman" w:hAnsi="Times New Roman" w:cs="Times New Roman"/>
          <w:sz w:val="20"/>
          <w:szCs w:val="28"/>
          <w:lang w:eastAsia="ru-RU"/>
        </w:rPr>
      </w:pPr>
    </w:p>
    <w:p w:rsidR="007A2EFF" w:rsidRPr="00DF34FF" w:rsidRDefault="007A2EFF" w:rsidP="00D973BE">
      <w:pPr>
        <w:pStyle w:val="ab"/>
        <w:spacing w:before="0" w:beforeAutospacing="0" w:after="0" w:afterAutospacing="0"/>
        <w:ind w:firstLine="425"/>
        <w:jc w:val="center"/>
        <w:rPr>
          <w:sz w:val="28"/>
          <w:szCs w:val="28"/>
        </w:rPr>
      </w:pPr>
      <w:r w:rsidRPr="00DF34FF">
        <w:rPr>
          <w:noProof/>
          <w:sz w:val="28"/>
          <w:szCs w:val="28"/>
        </w:rPr>
        <w:lastRenderedPageBreak/>
        <w:drawing>
          <wp:inline distT="0" distB="0" distL="0" distR="0">
            <wp:extent cx="4181215" cy="2956560"/>
            <wp:effectExtent l="0" t="0" r="0" b="0"/>
            <wp:docPr id="1" name="Рисунок 1" descr="http://unesco.kemsu.ru/study_work/method/po/UMK/lab_pract/lab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esco.kemsu.ru/study_work/method/po/UMK/lab_pract/lab02.1.jpg"/>
                    <pic:cNvPicPr>
                      <a:picLocks noChangeAspect="1" noChangeArrowheads="1"/>
                    </pic:cNvPicPr>
                  </pic:nvPicPr>
                  <pic:blipFill>
                    <a:blip r:embed="rId9"/>
                    <a:srcRect/>
                    <a:stretch>
                      <a:fillRect/>
                    </a:stretch>
                  </pic:blipFill>
                  <pic:spPr bwMode="auto">
                    <a:xfrm>
                      <a:off x="0" y="0"/>
                      <a:ext cx="4200450" cy="2970161"/>
                    </a:xfrm>
                    <a:prstGeom prst="rect">
                      <a:avLst/>
                    </a:prstGeom>
                    <a:noFill/>
                    <a:ln w="9525">
                      <a:noFill/>
                      <a:miter lim="800000"/>
                      <a:headEnd/>
                      <a:tailEnd/>
                    </a:ln>
                  </pic:spPr>
                </pic:pic>
              </a:graphicData>
            </a:graphic>
          </wp:inline>
        </w:drawing>
      </w:r>
    </w:p>
    <w:p w:rsidR="00D973BE" w:rsidRPr="00D973BE" w:rsidRDefault="00D973BE" w:rsidP="00D973BE">
      <w:pPr>
        <w:spacing w:after="0" w:line="240" w:lineRule="auto"/>
        <w:ind w:firstLine="425"/>
        <w:jc w:val="center"/>
        <w:rPr>
          <w:rFonts w:ascii="Times New Roman" w:hAnsi="Times New Roman" w:cs="Times New Roman"/>
          <w:iCs/>
          <w:sz w:val="20"/>
          <w:szCs w:val="28"/>
        </w:rPr>
      </w:pPr>
    </w:p>
    <w:p w:rsidR="007A2EFF" w:rsidRDefault="00D973BE" w:rsidP="00D973BE">
      <w:pPr>
        <w:spacing w:after="0" w:line="240" w:lineRule="auto"/>
        <w:ind w:firstLine="425"/>
        <w:jc w:val="center"/>
        <w:rPr>
          <w:rFonts w:ascii="Times New Roman" w:hAnsi="Times New Roman" w:cs="Times New Roman"/>
          <w:iCs/>
          <w:sz w:val="28"/>
          <w:szCs w:val="28"/>
        </w:rPr>
      </w:pPr>
      <w:r>
        <w:rPr>
          <w:rFonts w:ascii="Times New Roman" w:hAnsi="Times New Roman" w:cs="Times New Roman"/>
          <w:iCs/>
          <w:sz w:val="28"/>
          <w:szCs w:val="28"/>
        </w:rPr>
        <w:t>Рисунок</w:t>
      </w:r>
      <w:r w:rsidR="0058743D">
        <w:rPr>
          <w:rFonts w:ascii="Times New Roman" w:hAnsi="Times New Roman" w:cs="Times New Roman"/>
          <w:iCs/>
          <w:sz w:val="28"/>
          <w:szCs w:val="28"/>
        </w:rPr>
        <w:t xml:space="preserve"> 2</w:t>
      </w:r>
      <w:r>
        <w:rPr>
          <w:rFonts w:ascii="Times New Roman" w:hAnsi="Times New Roman" w:cs="Times New Roman"/>
          <w:iCs/>
          <w:sz w:val="28"/>
          <w:szCs w:val="28"/>
        </w:rPr>
        <w:t xml:space="preserve"> -</w:t>
      </w:r>
      <w:r w:rsidR="007A2EFF" w:rsidRPr="00D973BE">
        <w:rPr>
          <w:rFonts w:ascii="Times New Roman" w:hAnsi="Times New Roman" w:cs="Times New Roman"/>
          <w:iCs/>
          <w:sz w:val="28"/>
          <w:szCs w:val="28"/>
        </w:rPr>
        <w:t xml:space="preserve"> Процесс разработки требований</w:t>
      </w:r>
    </w:p>
    <w:p w:rsidR="009862CC" w:rsidRPr="009862CC" w:rsidRDefault="009862CC" w:rsidP="00D973BE">
      <w:pPr>
        <w:spacing w:after="0" w:line="240" w:lineRule="auto"/>
        <w:ind w:firstLine="425"/>
        <w:jc w:val="center"/>
        <w:rPr>
          <w:rFonts w:ascii="Times New Roman" w:hAnsi="Times New Roman" w:cs="Times New Roman"/>
          <w:sz w:val="16"/>
          <w:szCs w:val="28"/>
        </w:rPr>
      </w:pPr>
    </w:p>
    <w:p w:rsidR="007A2EFF" w:rsidRPr="00DF34FF" w:rsidRDefault="007A2EFF" w:rsidP="00DF34FF">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Но поскольку в процессе разработки системы в силу разнообразных причин требова</w:t>
      </w:r>
      <w:r w:rsidRPr="00DF34FF">
        <w:rPr>
          <w:rFonts w:ascii="Times New Roman" w:eastAsia="Times New Roman" w:hAnsi="Times New Roman" w:cs="Times New Roman"/>
          <w:sz w:val="28"/>
          <w:szCs w:val="28"/>
          <w:lang w:eastAsia="ru-RU"/>
        </w:rPr>
        <w:softHyphen/>
        <w:t>ния могут меняться, управление требованиями, т.е. процесс управления изменениями системных требований, является необходимой составной частью деятельности по их раз</w:t>
      </w:r>
      <w:r w:rsidRPr="00DF34FF">
        <w:rPr>
          <w:rFonts w:ascii="Times New Roman" w:eastAsia="Times New Roman" w:hAnsi="Times New Roman" w:cs="Times New Roman"/>
          <w:sz w:val="28"/>
          <w:szCs w:val="28"/>
          <w:lang w:eastAsia="ru-RU"/>
        </w:rPr>
        <w:softHyphen/>
        <w:t xml:space="preserve">работке. </w:t>
      </w:r>
    </w:p>
    <w:p w:rsidR="007A2EFF" w:rsidRPr="00DF34FF" w:rsidRDefault="007A2EFF" w:rsidP="00DF34FF">
      <w:pPr>
        <w:spacing w:after="0" w:line="240" w:lineRule="auto"/>
        <w:ind w:firstLine="425"/>
        <w:jc w:val="both"/>
        <w:rPr>
          <w:rFonts w:ascii="Times New Roman" w:hAnsi="Times New Roman" w:cs="Times New Roman"/>
          <w:sz w:val="28"/>
          <w:szCs w:val="28"/>
        </w:rPr>
      </w:pPr>
      <w:r w:rsidRPr="00DF34FF">
        <w:rPr>
          <w:rFonts w:ascii="Times New Roman" w:hAnsi="Times New Roman" w:cs="Times New Roman"/>
          <w:b/>
          <w:bCs/>
          <w:sz w:val="28"/>
          <w:szCs w:val="28"/>
        </w:rPr>
        <w:t>Формирование и анализ требований</w:t>
      </w:r>
    </w:p>
    <w:p w:rsidR="007A2EFF" w:rsidRPr="00DF34FF" w:rsidRDefault="007A2EFF" w:rsidP="00DF34FF">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 xml:space="preserve">Следующим этапом процесса разработки требований является формирование (определение) и анализ требований. </w:t>
      </w:r>
    </w:p>
    <w:p w:rsidR="007A2EFF" w:rsidRPr="00DF34FF" w:rsidRDefault="007A2EFF" w:rsidP="00DF34FF">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Обобщенная модель процесса формирования и анализа т</w:t>
      </w:r>
      <w:r w:rsidR="0058743D">
        <w:rPr>
          <w:rFonts w:ascii="Times New Roman" w:eastAsia="Times New Roman" w:hAnsi="Times New Roman" w:cs="Times New Roman"/>
          <w:sz w:val="28"/>
          <w:szCs w:val="28"/>
          <w:lang w:eastAsia="ru-RU"/>
        </w:rPr>
        <w:t>ребований показана на рис.3</w:t>
      </w:r>
      <w:r w:rsidRPr="00DF34FF">
        <w:rPr>
          <w:rFonts w:ascii="Times New Roman" w:eastAsia="Times New Roman" w:hAnsi="Times New Roman" w:cs="Times New Roman"/>
          <w:sz w:val="28"/>
          <w:szCs w:val="28"/>
          <w:lang w:eastAsia="ru-RU"/>
        </w:rPr>
        <w:t>. Каждая организация использует собственный вариант этой модели, зависящий от “местных факторов”: опыта работы коллектива разработчиков, типа разрабатываемой системы, используемых стандартов и т.д.</w:t>
      </w:r>
    </w:p>
    <w:p w:rsidR="007A2EFF" w:rsidRPr="00694424" w:rsidRDefault="007A2EFF" w:rsidP="00DF34FF">
      <w:pPr>
        <w:spacing w:after="0" w:line="240" w:lineRule="auto"/>
        <w:ind w:firstLine="425"/>
        <w:jc w:val="both"/>
        <w:rPr>
          <w:rFonts w:ascii="Times New Roman" w:hAnsi="Times New Roman" w:cs="Times New Roman"/>
          <w:sz w:val="20"/>
          <w:szCs w:val="28"/>
        </w:rPr>
      </w:pPr>
      <w:r w:rsidRPr="00DF34FF">
        <w:rPr>
          <w:rFonts w:ascii="Times New Roman" w:hAnsi="Times New Roman" w:cs="Times New Roman"/>
          <w:sz w:val="28"/>
          <w:szCs w:val="28"/>
        </w:rPr>
        <w:t> </w:t>
      </w:r>
    </w:p>
    <w:p w:rsidR="007A2EFF" w:rsidRPr="00DF34FF" w:rsidRDefault="007A2EFF" w:rsidP="00694424">
      <w:pPr>
        <w:pStyle w:val="ab"/>
        <w:spacing w:before="0" w:beforeAutospacing="0" w:after="0" w:afterAutospacing="0"/>
        <w:ind w:firstLine="425"/>
        <w:jc w:val="center"/>
        <w:rPr>
          <w:sz w:val="28"/>
          <w:szCs w:val="28"/>
        </w:rPr>
      </w:pPr>
      <w:r w:rsidRPr="00DF34FF">
        <w:rPr>
          <w:noProof/>
          <w:sz w:val="28"/>
          <w:szCs w:val="28"/>
        </w:rPr>
        <w:drawing>
          <wp:inline distT="0" distB="0" distL="0" distR="0">
            <wp:extent cx="4813663" cy="2042160"/>
            <wp:effectExtent l="0" t="0" r="6350" b="0"/>
            <wp:docPr id="2" name="Рисунок 2" descr="http://unesco.kemsu.ru/study_work/method/po/UMK/lab_pract/lab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nesco.kemsu.ru/study_work/method/po/UMK/lab_pract/lab02.2.jpg"/>
                    <pic:cNvPicPr>
                      <a:picLocks noChangeAspect="1" noChangeArrowheads="1"/>
                    </pic:cNvPicPr>
                  </pic:nvPicPr>
                  <pic:blipFill>
                    <a:blip r:embed="rId10"/>
                    <a:srcRect/>
                    <a:stretch>
                      <a:fillRect/>
                    </a:stretch>
                  </pic:blipFill>
                  <pic:spPr bwMode="auto">
                    <a:xfrm>
                      <a:off x="0" y="0"/>
                      <a:ext cx="4828932" cy="2048638"/>
                    </a:xfrm>
                    <a:prstGeom prst="rect">
                      <a:avLst/>
                    </a:prstGeom>
                    <a:noFill/>
                    <a:ln w="9525">
                      <a:noFill/>
                      <a:miter lim="800000"/>
                      <a:headEnd/>
                      <a:tailEnd/>
                    </a:ln>
                  </pic:spPr>
                </pic:pic>
              </a:graphicData>
            </a:graphic>
          </wp:inline>
        </w:drawing>
      </w:r>
    </w:p>
    <w:p w:rsidR="00694424" w:rsidRPr="00694424" w:rsidRDefault="00694424" w:rsidP="00694424">
      <w:pPr>
        <w:pStyle w:val="5"/>
        <w:spacing w:before="0" w:beforeAutospacing="0" w:after="0" w:afterAutospacing="0"/>
        <w:ind w:firstLine="425"/>
        <w:jc w:val="center"/>
        <w:rPr>
          <w:b w:val="0"/>
          <w:iCs/>
          <w:szCs w:val="28"/>
        </w:rPr>
      </w:pPr>
    </w:p>
    <w:p w:rsidR="007A2EFF" w:rsidRPr="00694424" w:rsidRDefault="004941D3" w:rsidP="00694424">
      <w:pPr>
        <w:pStyle w:val="5"/>
        <w:spacing w:before="0" w:beforeAutospacing="0" w:after="0" w:afterAutospacing="0"/>
        <w:ind w:firstLine="425"/>
        <w:jc w:val="center"/>
        <w:rPr>
          <w:b w:val="0"/>
          <w:sz w:val="28"/>
          <w:szCs w:val="28"/>
        </w:rPr>
      </w:pPr>
      <w:r>
        <w:rPr>
          <w:b w:val="0"/>
          <w:iCs/>
          <w:sz w:val="28"/>
          <w:szCs w:val="28"/>
        </w:rPr>
        <w:t xml:space="preserve">Рисунок </w:t>
      </w:r>
      <w:r w:rsidR="0058743D">
        <w:rPr>
          <w:b w:val="0"/>
          <w:iCs/>
          <w:sz w:val="28"/>
          <w:szCs w:val="28"/>
        </w:rPr>
        <w:t>3</w:t>
      </w:r>
      <w:r w:rsidR="00694424">
        <w:rPr>
          <w:iCs/>
          <w:sz w:val="28"/>
          <w:szCs w:val="28"/>
        </w:rPr>
        <w:t xml:space="preserve"> -</w:t>
      </w:r>
      <w:r w:rsidR="00694424" w:rsidRPr="00D973BE">
        <w:rPr>
          <w:iCs/>
          <w:sz w:val="28"/>
          <w:szCs w:val="28"/>
        </w:rPr>
        <w:t xml:space="preserve"> </w:t>
      </w:r>
      <w:r w:rsidR="007A2EFF" w:rsidRPr="00694424">
        <w:rPr>
          <w:b w:val="0"/>
          <w:iCs/>
          <w:sz w:val="28"/>
          <w:szCs w:val="28"/>
        </w:rPr>
        <w:t>Процесс формирования и анализа требований</w:t>
      </w:r>
    </w:p>
    <w:p w:rsidR="00CB3A0B" w:rsidRPr="009862CC" w:rsidRDefault="00CB3A0B" w:rsidP="00DF34FF">
      <w:pPr>
        <w:spacing w:after="0" w:line="240" w:lineRule="auto"/>
        <w:ind w:firstLine="425"/>
        <w:jc w:val="both"/>
        <w:rPr>
          <w:rFonts w:ascii="Times New Roman" w:eastAsia="Times New Roman" w:hAnsi="Times New Roman" w:cs="Times New Roman"/>
          <w:sz w:val="16"/>
          <w:szCs w:val="28"/>
          <w:lang w:eastAsia="ru-RU"/>
        </w:rPr>
      </w:pPr>
    </w:p>
    <w:p w:rsidR="007A2EFF" w:rsidRPr="00DF34FF" w:rsidRDefault="007A2EFF" w:rsidP="00DF34FF">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 xml:space="preserve">Процесс формирования и анализа требований проходит через ряд этапов. </w:t>
      </w:r>
    </w:p>
    <w:p w:rsidR="007A2EFF" w:rsidRPr="00DF34FF" w:rsidRDefault="007A2EFF" w:rsidP="00DF34FF">
      <w:pPr>
        <w:numPr>
          <w:ilvl w:val="0"/>
          <w:numId w:val="26"/>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i/>
          <w:iCs/>
          <w:sz w:val="28"/>
          <w:szCs w:val="28"/>
        </w:rPr>
        <w:t xml:space="preserve">Анализ предметной области. </w:t>
      </w:r>
      <w:r w:rsidRPr="00DF34FF">
        <w:rPr>
          <w:rFonts w:ascii="Times New Roman" w:hAnsi="Times New Roman" w:cs="Times New Roman"/>
          <w:sz w:val="28"/>
          <w:szCs w:val="28"/>
        </w:rPr>
        <w:t>Аналитики должны изучить предметную область, где бу</w:t>
      </w:r>
      <w:r w:rsidRPr="00DF34FF">
        <w:rPr>
          <w:rFonts w:ascii="Times New Roman" w:hAnsi="Times New Roman" w:cs="Times New Roman"/>
          <w:sz w:val="28"/>
          <w:szCs w:val="28"/>
        </w:rPr>
        <w:softHyphen/>
        <w:t>дет эксплуатироваться система.</w:t>
      </w:r>
    </w:p>
    <w:p w:rsidR="007A2EFF" w:rsidRPr="00DF34FF" w:rsidRDefault="007A2EFF" w:rsidP="00DF34FF">
      <w:pPr>
        <w:numPr>
          <w:ilvl w:val="0"/>
          <w:numId w:val="26"/>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i/>
          <w:iCs/>
          <w:sz w:val="28"/>
          <w:szCs w:val="28"/>
        </w:rPr>
        <w:lastRenderedPageBreak/>
        <w:t xml:space="preserve">Сбор требований. </w:t>
      </w:r>
      <w:r w:rsidRPr="00DF34FF">
        <w:rPr>
          <w:rFonts w:ascii="Times New Roman" w:hAnsi="Times New Roman" w:cs="Times New Roman"/>
          <w:sz w:val="28"/>
          <w:szCs w:val="28"/>
        </w:rPr>
        <w:t xml:space="preserve">Это процесс взаимодействия с лицами, формирующими требования. Во время этого процесса продолжается анализ предметной области. </w:t>
      </w:r>
    </w:p>
    <w:p w:rsidR="007A2EFF" w:rsidRPr="00DF34FF" w:rsidRDefault="007A2EFF" w:rsidP="00DF34FF">
      <w:pPr>
        <w:numPr>
          <w:ilvl w:val="0"/>
          <w:numId w:val="26"/>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i/>
          <w:iCs/>
          <w:sz w:val="28"/>
          <w:szCs w:val="28"/>
        </w:rPr>
        <w:t xml:space="preserve">Классификация требований. </w:t>
      </w:r>
      <w:r w:rsidRPr="00DF34FF">
        <w:rPr>
          <w:rFonts w:ascii="Times New Roman" w:hAnsi="Times New Roman" w:cs="Times New Roman"/>
          <w:sz w:val="28"/>
          <w:szCs w:val="28"/>
        </w:rPr>
        <w:t>На этом этапе бесформенный набор требований преобразуется в логически связанные группы требований.</w:t>
      </w:r>
    </w:p>
    <w:p w:rsidR="007A2EFF" w:rsidRPr="00DF34FF" w:rsidRDefault="007A2EFF" w:rsidP="00DF34FF">
      <w:pPr>
        <w:numPr>
          <w:ilvl w:val="0"/>
          <w:numId w:val="26"/>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i/>
          <w:iCs/>
          <w:sz w:val="28"/>
          <w:szCs w:val="28"/>
        </w:rPr>
        <w:t xml:space="preserve">Разрешение противоречий. </w:t>
      </w:r>
      <w:r w:rsidRPr="00DF34FF">
        <w:rPr>
          <w:rFonts w:ascii="Times New Roman" w:hAnsi="Times New Roman" w:cs="Times New Roman"/>
          <w:sz w:val="28"/>
          <w:szCs w:val="28"/>
        </w:rPr>
        <w:t>Без сомнения, требования многочисленных лиц, занятых в процессе формирования требований, будут противоречивыми. На этом этапе оп</w:t>
      </w:r>
      <w:r w:rsidRPr="00DF34FF">
        <w:rPr>
          <w:rFonts w:ascii="Times New Roman" w:hAnsi="Times New Roman" w:cs="Times New Roman"/>
          <w:sz w:val="28"/>
          <w:szCs w:val="28"/>
        </w:rPr>
        <w:softHyphen/>
        <w:t>ределяются и разрешаются противоречия различного рода.</w:t>
      </w:r>
    </w:p>
    <w:p w:rsidR="007A2EFF" w:rsidRPr="00DF34FF" w:rsidRDefault="007A2EFF" w:rsidP="00DF34FF">
      <w:pPr>
        <w:numPr>
          <w:ilvl w:val="0"/>
          <w:numId w:val="26"/>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i/>
          <w:iCs/>
          <w:sz w:val="28"/>
          <w:szCs w:val="28"/>
        </w:rPr>
        <w:t xml:space="preserve">Назначение приоритетов. </w:t>
      </w:r>
      <w:r w:rsidRPr="00DF34FF">
        <w:rPr>
          <w:rFonts w:ascii="Times New Roman" w:hAnsi="Times New Roman" w:cs="Times New Roman"/>
          <w:sz w:val="28"/>
          <w:szCs w:val="28"/>
        </w:rPr>
        <w:t>В любом наборе требований одни из них будут более важ</w:t>
      </w:r>
      <w:r w:rsidRPr="00DF34FF">
        <w:rPr>
          <w:rFonts w:ascii="Times New Roman" w:hAnsi="Times New Roman" w:cs="Times New Roman"/>
          <w:sz w:val="28"/>
          <w:szCs w:val="28"/>
        </w:rPr>
        <w:softHyphen/>
        <w:t>ны, чем другие. На этом этапе совместно с лицами, формирующими требования, определяются наиболее важные требования.</w:t>
      </w:r>
    </w:p>
    <w:p w:rsidR="007A2EFF" w:rsidRPr="00DF34FF" w:rsidRDefault="007A2EFF" w:rsidP="00DF34FF">
      <w:pPr>
        <w:numPr>
          <w:ilvl w:val="0"/>
          <w:numId w:val="26"/>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i/>
          <w:iCs/>
          <w:sz w:val="28"/>
          <w:szCs w:val="28"/>
        </w:rPr>
        <w:t xml:space="preserve">Проверка требований. </w:t>
      </w:r>
      <w:r w:rsidRPr="00DF34FF">
        <w:rPr>
          <w:rFonts w:ascii="Times New Roman" w:hAnsi="Times New Roman" w:cs="Times New Roman"/>
          <w:sz w:val="28"/>
          <w:szCs w:val="28"/>
        </w:rPr>
        <w:t>На этом этапе определяется их полнота, последовательность и непротиворечивость.</w:t>
      </w:r>
    </w:p>
    <w:p w:rsidR="007A2EFF" w:rsidRPr="00DF34FF" w:rsidRDefault="007A2EFF" w:rsidP="00DF34FF">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Процесс формирования и анализа требований циклический, с обратной связью от одного этапа к другому. Цикл начинается с анализа предметной облас</w:t>
      </w:r>
      <w:r w:rsidRPr="00DF34FF">
        <w:rPr>
          <w:rFonts w:ascii="Times New Roman" w:eastAsia="Times New Roman" w:hAnsi="Times New Roman" w:cs="Times New Roman"/>
          <w:sz w:val="28"/>
          <w:szCs w:val="28"/>
          <w:lang w:eastAsia="ru-RU"/>
        </w:rPr>
        <w:softHyphen/>
        <w:t>ти и заканчивается проверкой требований. Понимание требований предметной области увеличивается в каждом цикле процесса формирования требований.</w:t>
      </w:r>
    </w:p>
    <w:p w:rsidR="00694424" w:rsidRPr="00DF34FF" w:rsidRDefault="00694424" w:rsidP="00694424">
      <w:pPr>
        <w:shd w:val="clear" w:color="auto" w:fill="FFFFFF"/>
        <w:spacing w:after="0" w:line="240" w:lineRule="auto"/>
        <w:ind w:firstLine="425"/>
        <w:jc w:val="both"/>
        <w:rPr>
          <w:rFonts w:ascii="Times New Roman" w:hAnsi="Times New Roman" w:cs="Times New Roman"/>
          <w:sz w:val="28"/>
          <w:szCs w:val="28"/>
        </w:rPr>
      </w:pPr>
      <w:r w:rsidRPr="00DF34FF">
        <w:rPr>
          <w:rFonts w:ascii="Times New Roman" w:hAnsi="Times New Roman" w:cs="Times New Roman"/>
          <w:b/>
          <w:bCs/>
          <w:sz w:val="28"/>
          <w:szCs w:val="28"/>
        </w:rPr>
        <w:t>Пользовательские и системные требования</w:t>
      </w:r>
    </w:p>
    <w:p w:rsidR="00694424" w:rsidRPr="00DF34FF" w:rsidRDefault="00694424" w:rsidP="00694424">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 xml:space="preserve">Пользовательские требования должны описывать внешнее поведение системы, основные функции и сервисы, предоставляемые системой, её нефункциональные свойства. Пользовательские требования можно оформить как простым перечислением, так и используя нотацию вариантов использования. </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sz w:val="28"/>
          <w:szCs w:val="28"/>
        </w:rPr>
        <w:t>Пользовательские</w:t>
      </w:r>
      <w:r>
        <w:rPr>
          <w:rFonts w:ascii="Times New Roman" w:hAnsi="Times New Roman" w:cs="Times New Roman"/>
          <w:spacing w:val="-2"/>
          <w:sz w:val="28"/>
          <w:szCs w:val="28"/>
        </w:rPr>
        <w:t xml:space="preserve"> </w:t>
      </w:r>
      <w:r w:rsidRPr="000C6765">
        <w:rPr>
          <w:rFonts w:ascii="Times New Roman" w:hAnsi="Times New Roman" w:cs="Times New Roman"/>
          <w:sz w:val="28"/>
          <w:szCs w:val="28"/>
        </w:rPr>
        <w:t>требования</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оформляются</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в</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виде</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вариантов</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w:t>
      </w:r>
      <w:proofErr w:type="spellStart"/>
      <w:r w:rsidRPr="000C6765">
        <w:rPr>
          <w:rFonts w:ascii="Times New Roman" w:hAnsi="Times New Roman" w:cs="Times New Roman"/>
          <w:sz w:val="28"/>
          <w:szCs w:val="28"/>
        </w:rPr>
        <w:t>use</w:t>
      </w:r>
      <w:proofErr w:type="spellEnd"/>
      <w:r w:rsidRPr="000C6765">
        <w:rPr>
          <w:rFonts w:ascii="Times New Roman" w:hAnsi="Times New Roman" w:cs="Times New Roman"/>
          <w:spacing w:val="80"/>
          <w:w w:val="150"/>
          <w:sz w:val="28"/>
          <w:szCs w:val="28"/>
        </w:rPr>
        <w:t xml:space="preserve"> </w:t>
      </w:r>
      <w:proofErr w:type="spellStart"/>
      <w:r w:rsidRPr="000C6765">
        <w:rPr>
          <w:rFonts w:ascii="Times New Roman" w:hAnsi="Times New Roman" w:cs="Times New Roman"/>
          <w:sz w:val="28"/>
          <w:szCs w:val="28"/>
        </w:rPr>
        <w:t>cases</w:t>
      </w:r>
      <w:proofErr w:type="spellEnd"/>
      <w:r w:rsidRPr="000C6765">
        <w:rPr>
          <w:rFonts w:ascii="Times New Roman" w:hAnsi="Times New Roman" w:cs="Times New Roman"/>
          <w:sz w:val="28"/>
          <w:szCs w:val="28"/>
        </w:rPr>
        <w:t>),</w:t>
      </w:r>
      <w:r>
        <w:rPr>
          <w:rFonts w:ascii="Times New Roman" w:hAnsi="Times New Roman" w:cs="Times New Roman"/>
          <w:sz w:val="28"/>
          <w:szCs w:val="28"/>
        </w:rPr>
        <w:t xml:space="preserve"> </w:t>
      </w:r>
      <w:r w:rsidRPr="000C6765">
        <w:rPr>
          <w:rFonts w:ascii="Times New Roman" w:hAnsi="Times New Roman" w:cs="Times New Roman"/>
          <w:sz w:val="28"/>
          <w:szCs w:val="28"/>
        </w:rPr>
        <w:t>пользовательских</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историй</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w:t>
      </w:r>
      <w:proofErr w:type="spellStart"/>
      <w:r w:rsidRPr="000C6765">
        <w:rPr>
          <w:rFonts w:ascii="Times New Roman" w:hAnsi="Times New Roman" w:cs="Times New Roman"/>
          <w:sz w:val="28"/>
          <w:szCs w:val="28"/>
        </w:rPr>
        <w:t>user</w:t>
      </w:r>
      <w:proofErr w:type="spellEnd"/>
      <w:r w:rsidRPr="000C6765">
        <w:rPr>
          <w:rFonts w:ascii="Times New Roman" w:hAnsi="Times New Roman" w:cs="Times New Roman"/>
          <w:spacing w:val="80"/>
          <w:sz w:val="28"/>
          <w:szCs w:val="28"/>
        </w:rPr>
        <w:t xml:space="preserve"> </w:t>
      </w:r>
      <w:proofErr w:type="spellStart"/>
      <w:r w:rsidRPr="000C6765">
        <w:rPr>
          <w:rFonts w:ascii="Times New Roman" w:hAnsi="Times New Roman" w:cs="Times New Roman"/>
          <w:sz w:val="28"/>
          <w:szCs w:val="28"/>
        </w:rPr>
        <w:t>stories</w:t>
      </w:r>
      <w:proofErr w:type="spellEnd"/>
      <w:r w:rsidRPr="000C6765">
        <w:rPr>
          <w:rFonts w:ascii="Times New Roman" w:hAnsi="Times New Roman" w:cs="Times New Roman"/>
          <w:sz w:val="28"/>
          <w:szCs w:val="28"/>
        </w:rPr>
        <w:t>),</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пользовательских</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сценариев</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w:t>
      </w:r>
      <w:proofErr w:type="spellStart"/>
      <w:r w:rsidRPr="000C6765">
        <w:rPr>
          <w:rFonts w:ascii="Times New Roman" w:hAnsi="Times New Roman" w:cs="Times New Roman"/>
          <w:sz w:val="28"/>
          <w:szCs w:val="28"/>
        </w:rPr>
        <w:t>user</w:t>
      </w:r>
      <w:proofErr w:type="spellEnd"/>
      <w:r w:rsidRPr="000C6765">
        <w:rPr>
          <w:rFonts w:ascii="Times New Roman" w:hAnsi="Times New Roman" w:cs="Times New Roman"/>
          <w:sz w:val="28"/>
          <w:szCs w:val="28"/>
        </w:rPr>
        <w:t xml:space="preserve"> </w:t>
      </w:r>
      <w:proofErr w:type="spellStart"/>
      <w:r w:rsidRPr="000C6765">
        <w:rPr>
          <w:rFonts w:ascii="Times New Roman" w:hAnsi="Times New Roman" w:cs="Times New Roman"/>
          <w:sz w:val="28"/>
          <w:szCs w:val="28"/>
        </w:rPr>
        <w:t>scenarios</w:t>
      </w:r>
      <w:proofErr w:type="spellEnd"/>
      <w:r w:rsidRPr="000C6765">
        <w:rPr>
          <w:rFonts w:ascii="Times New Roman" w:hAnsi="Times New Roman" w:cs="Times New Roman"/>
          <w:sz w:val="28"/>
          <w:szCs w:val="28"/>
        </w:rPr>
        <w:t>).</w:t>
      </w:r>
    </w:p>
    <w:p w:rsidR="00B902D0" w:rsidRPr="000C6765" w:rsidRDefault="00B902D0" w:rsidP="00EA3961">
      <w:pPr>
        <w:kinsoku w:val="0"/>
        <w:overflowPunct w:val="0"/>
        <w:autoSpaceDE w:val="0"/>
        <w:autoSpaceDN w:val="0"/>
        <w:adjustRightInd w:val="0"/>
        <w:spacing w:after="0" w:line="240" w:lineRule="auto"/>
        <w:ind w:firstLine="425"/>
        <w:jc w:val="both"/>
        <w:outlineLvl w:val="0"/>
        <w:rPr>
          <w:rFonts w:ascii="Times New Roman" w:hAnsi="Times New Roman" w:cs="Times New Roman"/>
          <w:b/>
          <w:bCs/>
          <w:i/>
          <w:iCs/>
          <w:sz w:val="28"/>
          <w:szCs w:val="28"/>
        </w:rPr>
      </w:pPr>
      <w:r w:rsidRPr="000C6765">
        <w:rPr>
          <w:rFonts w:ascii="Times New Roman" w:hAnsi="Times New Roman" w:cs="Times New Roman"/>
          <w:b/>
          <w:bCs/>
          <w:i/>
          <w:iCs/>
          <w:sz w:val="28"/>
          <w:szCs w:val="28"/>
        </w:rPr>
        <w:t xml:space="preserve">Выявление и описание требований: </w:t>
      </w:r>
      <w:proofErr w:type="spellStart"/>
      <w:r w:rsidRPr="000C6765">
        <w:rPr>
          <w:rFonts w:ascii="Times New Roman" w:hAnsi="Times New Roman" w:cs="Times New Roman"/>
          <w:b/>
          <w:bCs/>
          <w:i/>
          <w:iCs/>
          <w:sz w:val="28"/>
          <w:szCs w:val="28"/>
        </w:rPr>
        <w:t>Use</w:t>
      </w:r>
      <w:proofErr w:type="spellEnd"/>
      <w:r w:rsidRPr="000C6765">
        <w:rPr>
          <w:rFonts w:ascii="Times New Roman" w:hAnsi="Times New Roman" w:cs="Times New Roman"/>
          <w:b/>
          <w:bCs/>
          <w:i/>
          <w:iCs/>
          <w:sz w:val="28"/>
          <w:szCs w:val="28"/>
        </w:rPr>
        <w:t xml:space="preserve"> </w:t>
      </w:r>
      <w:proofErr w:type="spellStart"/>
      <w:r w:rsidRPr="000C6765">
        <w:rPr>
          <w:rFonts w:ascii="Times New Roman" w:hAnsi="Times New Roman" w:cs="Times New Roman"/>
          <w:b/>
          <w:bCs/>
          <w:i/>
          <w:iCs/>
          <w:sz w:val="28"/>
          <w:szCs w:val="28"/>
        </w:rPr>
        <w:t>Case</w:t>
      </w:r>
      <w:proofErr w:type="spellEnd"/>
      <w:r w:rsidRPr="000C6765">
        <w:rPr>
          <w:rFonts w:ascii="Times New Roman" w:hAnsi="Times New Roman" w:cs="Times New Roman"/>
          <w:b/>
          <w:bCs/>
          <w:i/>
          <w:iCs/>
          <w:sz w:val="28"/>
          <w:szCs w:val="28"/>
        </w:rPr>
        <w:t xml:space="preserve"> и </w:t>
      </w:r>
      <w:proofErr w:type="spellStart"/>
      <w:r w:rsidRPr="000C6765">
        <w:rPr>
          <w:rFonts w:ascii="Times New Roman" w:hAnsi="Times New Roman" w:cs="Times New Roman"/>
          <w:b/>
          <w:bCs/>
          <w:i/>
          <w:iCs/>
          <w:sz w:val="28"/>
          <w:szCs w:val="28"/>
        </w:rPr>
        <w:t>User</w:t>
      </w:r>
      <w:proofErr w:type="spellEnd"/>
      <w:r w:rsidRPr="000C6765">
        <w:rPr>
          <w:rFonts w:ascii="Times New Roman" w:hAnsi="Times New Roman" w:cs="Times New Roman"/>
          <w:b/>
          <w:bCs/>
          <w:i/>
          <w:iCs/>
          <w:sz w:val="28"/>
          <w:szCs w:val="28"/>
        </w:rPr>
        <w:t xml:space="preserve"> </w:t>
      </w:r>
      <w:proofErr w:type="spellStart"/>
      <w:r w:rsidRPr="000C6765">
        <w:rPr>
          <w:rFonts w:ascii="Times New Roman" w:hAnsi="Times New Roman" w:cs="Times New Roman"/>
          <w:b/>
          <w:bCs/>
          <w:i/>
          <w:iCs/>
          <w:sz w:val="28"/>
          <w:szCs w:val="28"/>
        </w:rPr>
        <w:t>Story</w:t>
      </w:r>
      <w:proofErr w:type="spellEnd"/>
      <w:r w:rsidRPr="000C6765">
        <w:rPr>
          <w:rFonts w:ascii="Times New Roman" w:hAnsi="Times New Roman" w:cs="Times New Roman"/>
          <w:b/>
          <w:bCs/>
          <w:i/>
          <w:iCs/>
          <w:sz w:val="28"/>
          <w:szCs w:val="28"/>
        </w:rPr>
        <w:t>.</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b/>
          <w:bCs/>
          <w:i/>
          <w:iCs/>
          <w:sz w:val="28"/>
          <w:szCs w:val="28"/>
        </w:rPr>
        <w:t>Вариант</w:t>
      </w:r>
      <w:r>
        <w:rPr>
          <w:rFonts w:ascii="Times New Roman" w:hAnsi="Times New Roman" w:cs="Times New Roman"/>
          <w:b/>
          <w:bCs/>
          <w:i/>
          <w:iCs/>
          <w:spacing w:val="80"/>
          <w:sz w:val="28"/>
          <w:szCs w:val="28"/>
        </w:rPr>
        <w:t xml:space="preserve"> </w:t>
      </w:r>
      <w:r w:rsidRPr="000C6765">
        <w:rPr>
          <w:rFonts w:ascii="Times New Roman" w:hAnsi="Times New Roman" w:cs="Times New Roman"/>
          <w:b/>
          <w:bCs/>
          <w:i/>
          <w:iCs/>
          <w:sz w:val="28"/>
          <w:szCs w:val="28"/>
        </w:rPr>
        <w:t>использования</w:t>
      </w:r>
      <w:r>
        <w:rPr>
          <w:rFonts w:ascii="Times New Roman" w:hAnsi="Times New Roman" w:cs="Times New Roman"/>
          <w:b/>
          <w:bCs/>
          <w:i/>
          <w:iCs/>
          <w:spacing w:val="80"/>
          <w:sz w:val="28"/>
          <w:szCs w:val="28"/>
        </w:rPr>
        <w:t xml:space="preserve"> </w:t>
      </w:r>
      <w:r w:rsidRPr="000C6765">
        <w:rPr>
          <w:rFonts w:ascii="Times New Roman" w:hAnsi="Times New Roman" w:cs="Times New Roman"/>
          <w:sz w:val="28"/>
          <w:szCs w:val="28"/>
        </w:rPr>
        <w:t>(</w:t>
      </w:r>
      <w:proofErr w:type="spellStart"/>
      <w:r w:rsidRPr="000C6765">
        <w:rPr>
          <w:rFonts w:ascii="Times New Roman" w:hAnsi="Times New Roman" w:cs="Times New Roman"/>
          <w:sz w:val="28"/>
          <w:szCs w:val="28"/>
        </w:rPr>
        <w:t>use</w:t>
      </w:r>
      <w:proofErr w:type="spellEnd"/>
      <w:r>
        <w:rPr>
          <w:rFonts w:ascii="Times New Roman" w:hAnsi="Times New Roman" w:cs="Times New Roman"/>
          <w:spacing w:val="80"/>
          <w:sz w:val="28"/>
          <w:szCs w:val="28"/>
        </w:rPr>
        <w:t xml:space="preserve"> </w:t>
      </w:r>
      <w:proofErr w:type="spellStart"/>
      <w:r w:rsidRPr="000C6765">
        <w:rPr>
          <w:rFonts w:ascii="Times New Roman" w:hAnsi="Times New Roman" w:cs="Times New Roman"/>
          <w:sz w:val="28"/>
          <w:szCs w:val="28"/>
        </w:rPr>
        <w:t>case</w:t>
      </w:r>
      <w:proofErr w:type="spellEnd"/>
      <w:r w:rsidRPr="000C6765">
        <w:rPr>
          <w:rFonts w:ascii="Times New Roman" w:hAnsi="Times New Roman" w:cs="Times New Roman"/>
          <w:sz w:val="28"/>
          <w:szCs w:val="28"/>
        </w:rPr>
        <w:t>)</w:t>
      </w:r>
      <w:r>
        <w:rPr>
          <w:rFonts w:ascii="Times New Roman" w:hAnsi="Times New Roman" w:cs="Times New Roman"/>
          <w:spacing w:val="80"/>
          <w:sz w:val="28"/>
          <w:szCs w:val="28"/>
        </w:rPr>
        <w:t xml:space="preserve"> </w:t>
      </w:r>
      <w:r w:rsidRPr="000C6765">
        <w:rPr>
          <w:rFonts w:ascii="Times New Roman" w:hAnsi="Times New Roman" w:cs="Times New Roman"/>
          <w:sz w:val="28"/>
          <w:szCs w:val="28"/>
        </w:rPr>
        <w:t>продукта</w:t>
      </w:r>
      <w:r>
        <w:rPr>
          <w:rFonts w:ascii="Times New Roman" w:hAnsi="Times New Roman" w:cs="Times New Roman"/>
          <w:spacing w:val="80"/>
          <w:sz w:val="28"/>
          <w:szCs w:val="28"/>
        </w:rPr>
        <w:t xml:space="preserve"> </w:t>
      </w:r>
      <w:r w:rsidRPr="000C6765">
        <w:rPr>
          <w:rFonts w:ascii="Times New Roman" w:hAnsi="Times New Roman" w:cs="Times New Roman"/>
          <w:sz w:val="28"/>
          <w:szCs w:val="28"/>
        </w:rPr>
        <w:t>описывает последовательность</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взаимодействия</w:t>
      </w:r>
      <w:r>
        <w:rPr>
          <w:rFonts w:ascii="Times New Roman" w:hAnsi="Times New Roman" w:cs="Times New Roman"/>
          <w:spacing w:val="30"/>
          <w:sz w:val="28"/>
          <w:szCs w:val="28"/>
        </w:rPr>
        <w:t xml:space="preserve"> </w:t>
      </w:r>
      <w:r w:rsidRPr="000C6765">
        <w:rPr>
          <w:rFonts w:ascii="Times New Roman" w:hAnsi="Times New Roman" w:cs="Times New Roman"/>
          <w:sz w:val="28"/>
          <w:szCs w:val="28"/>
        </w:rPr>
        <w:t>системы</w:t>
      </w:r>
      <w:r>
        <w:rPr>
          <w:rFonts w:ascii="Times New Roman" w:hAnsi="Times New Roman" w:cs="Times New Roman"/>
          <w:spacing w:val="30"/>
          <w:sz w:val="28"/>
          <w:szCs w:val="28"/>
        </w:rPr>
        <w:t xml:space="preserve"> </w:t>
      </w:r>
      <w:r w:rsidRPr="000C6765">
        <w:rPr>
          <w:rFonts w:ascii="Times New Roman" w:hAnsi="Times New Roman" w:cs="Times New Roman"/>
          <w:sz w:val="28"/>
          <w:szCs w:val="28"/>
        </w:rPr>
        <w:t>и</w:t>
      </w:r>
      <w:r>
        <w:rPr>
          <w:rFonts w:ascii="Times New Roman" w:hAnsi="Times New Roman" w:cs="Times New Roman"/>
          <w:spacing w:val="30"/>
          <w:sz w:val="28"/>
          <w:szCs w:val="28"/>
        </w:rPr>
        <w:t xml:space="preserve"> </w:t>
      </w:r>
      <w:r w:rsidRPr="000C6765">
        <w:rPr>
          <w:rFonts w:ascii="Times New Roman" w:hAnsi="Times New Roman" w:cs="Times New Roman"/>
          <w:sz w:val="28"/>
          <w:szCs w:val="28"/>
        </w:rPr>
        <w:t>внешнего</w:t>
      </w:r>
      <w:r>
        <w:rPr>
          <w:rFonts w:ascii="Times New Roman" w:hAnsi="Times New Roman" w:cs="Times New Roman"/>
          <w:spacing w:val="30"/>
          <w:sz w:val="28"/>
          <w:szCs w:val="28"/>
        </w:rPr>
        <w:t xml:space="preserve"> </w:t>
      </w:r>
      <w:r w:rsidRPr="000C6765">
        <w:rPr>
          <w:rFonts w:ascii="Times New Roman" w:hAnsi="Times New Roman" w:cs="Times New Roman"/>
          <w:sz w:val="28"/>
          <w:szCs w:val="28"/>
        </w:rPr>
        <w:t>действующего лица.</w:t>
      </w:r>
      <w:r w:rsidRPr="000C6765">
        <w:rPr>
          <w:rFonts w:ascii="Times New Roman" w:hAnsi="Times New Roman" w:cs="Times New Roman"/>
          <w:spacing w:val="24"/>
          <w:sz w:val="28"/>
          <w:szCs w:val="28"/>
        </w:rPr>
        <w:t xml:space="preserve"> </w:t>
      </w:r>
      <w:r w:rsidRPr="000C6765">
        <w:rPr>
          <w:rFonts w:ascii="Times New Roman" w:hAnsi="Times New Roman" w:cs="Times New Roman"/>
          <w:b/>
          <w:bCs/>
          <w:i/>
          <w:iCs/>
          <w:sz w:val="28"/>
          <w:szCs w:val="28"/>
        </w:rPr>
        <w:t>Действующим</w:t>
      </w:r>
      <w:r w:rsidRPr="000C6765">
        <w:rPr>
          <w:rFonts w:ascii="Times New Roman" w:hAnsi="Times New Roman" w:cs="Times New Roman"/>
          <w:b/>
          <w:bCs/>
          <w:i/>
          <w:iCs/>
          <w:spacing w:val="27"/>
          <w:sz w:val="28"/>
          <w:szCs w:val="28"/>
        </w:rPr>
        <w:t xml:space="preserve"> </w:t>
      </w:r>
      <w:r w:rsidRPr="000C6765">
        <w:rPr>
          <w:rFonts w:ascii="Times New Roman" w:hAnsi="Times New Roman" w:cs="Times New Roman"/>
          <w:b/>
          <w:bCs/>
          <w:i/>
          <w:iCs/>
          <w:sz w:val="28"/>
          <w:szCs w:val="28"/>
        </w:rPr>
        <w:t>лицом</w:t>
      </w:r>
      <w:r w:rsidRPr="000C6765">
        <w:rPr>
          <w:rFonts w:ascii="Times New Roman" w:hAnsi="Times New Roman" w:cs="Times New Roman"/>
          <w:b/>
          <w:bCs/>
          <w:i/>
          <w:iCs/>
          <w:spacing w:val="27"/>
          <w:sz w:val="28"/>
          <w:szCs w:val="28"/>
        </w:rPr>
        <w:t xml:space="preserve"> </w:t>
      </w:r>
      <w:r w:rsidRPr="000C6765">
        <w:rPr>
          <w:rFonts w:ascii="Times New Roman" w:hAnsi="Times New Roman" w:cs="Times New Roman"/>
          <w:sz w:val="28"/>
          <w:szCs w:val="28"/>
        </w:rPr>
        <w:t>(</w:t>
      </w:r>
      <w:proofErr w:type="spellStart"/>
      <w:r w:rsidRPr="000C6765">
        <w:rPr>
          <w:rFonts w:ascii="Times New Roman" w:hAnsi="Times New Roman" w:cs="Times New Roman"/>
          <w:sz w:val="28"/>
          <w:szCs w:val="28"/>
        </w:rPr>
        <w:t>actor</w:t>
      </w:r>
      <w:proofErr w:type="spellEnd"/>
      <w:r w:rsidRPr="000C6765">
        <w:rPr>
          <w:rFonts w:ascii="Times New Roman" w:hAnsi="Times New Roman" w:cs="Times New Roman"/>
          <w:sz w:val="28"/>
          <w:szCs w:val="28"/>
        </w:rPr>
        <w:t>)</w:t>
      </w:r>
      <w:r w:rsidRPr="000C6765">
        <w:rPr>
          <w:rFonts w:ascii="Times New Roman" w:hAnsi="Times New Roman" w:cs="Times New Roman"/>
          <w:spacing w:val="24"/>
          <w:sz w:val="28"/>
          <w:szCs w:val="28"/>
        </w:rPr>
        <w:t xml:space="preserve"> </w:t>
      </w:r>
      <w:r w:rsidRPr="000C6765">
        <w:rPr>
          <w:rFonts w:ascii="Times New Roman" w:hAnsi="Times New Roman" w:cs="Times New Roman"/>
          <w:sz w:val="28"/>
          <w:szCs w:val="28"/>
        </w:rPr>
        <w:t>может</w:t>
      </w:r>
      <w:r w:rsidRPr="000C6765">
        <w:rPr>
          <w:rFonts w:ascii="Times New Roman" w:hAnsi="Times New Roman" w:cs="Times New Roman"/>
          <w:spacing w:val="24"/>
          <w:sz w:val="28"/>
          <w:szCs w:val="28"/>
        </w:rPr>
        <w:t xml:space="preserve"> </w:t>
      </w:r>
      <w:r w:rsidRPr="000C6765">
        <w:rPr>
          <w:rFonts w:ascii="Times New Roman" w:hAnsi="Times New Roman" w:cs="Times New Roman"/>
          <w:sz w:val="28"/>
          <w:szCs w:val="28"/>
        </w:rPr>
        <w:t>быть</w:t>
      </w:r>
      <w:r w:rsidRPr="000C6765">
        <w:rPr>
          <w:rFonts w:ascii="Times New Roman" w:hAnsi="Times New Roman" w:cs="Times New Roman"/>
          <w:spacing w:val="23"/>
          <w:sz w:val="28"/>
          <w:szCs w:val="28"/>
        </w:rPr>
        <w:t xml:space="preserve"> </w:t>
      </w:r>
      <w:r w:rsidRPr="000C6765">
        <w:rPr>
          <w:rFonts w:ascii="Times New Roman" w:hAnsi="Times New Roman" w:cs="Times New Roman"/>
          <w:sz w:val="28"/>
          <w:szCs w:val="28"/>
        </w:rPr>
        <w:t>человек,</w:t>
      </w:r>
      <w:r w:rsidRPr="000C6765">
        <w:rPr>
          <w:rFonts w:ascii="Times New Roman" w:hAnsi="Times New Roman" w:cs="Times New Roman"/>
          <w:spacing w:val="23"/>
          <w:sz w:val="28"/>
          <w:szCs w:val="28"/>
        </w:rPr>
        <w:t xml:space="preserve"> </w:t>
      </w:r>
      <w:r w:rsidRPr="000C6765">
        <w:rPr>
          <w:rFonts w:ascii="Times New Roman" w:hAnsi="Times New Roman" w:cs="Times New Roman"/>
          <w:sz w:val="28"/>
          <w:szCs w:val="28"/>
        </w:rPr>
        <w:t>другая</w:t>
      </w:r>
      <w:r w:rsidRPr="000C6765">
        <w:rPr>
          <w:rFonts w:ascii="Times New Roman" w:hAnsi="Times New Roman" w:cs="Times New Roman"/>
          <w:spacing w:val="27"/>
          <w:sz w:val="28"/>
          <w:szCs w:val="28"/>
        </w:rPr>
        <w:t xml:space="preserve"> </w:t>
      </w:r>
      <w:r w:rsidRPr="000C6765">
        <w:rPr>
          <w:rFonts w:ascii="Times New Roman" w:hAnsi="Times New Roman" w:cs="Times New Roman"/>
          <w:sz w:val="28"/>
          <w:szCs w:val="28"/>
        </w:rPr>
        <w:t>система</w:t>
      </w:r>
      <w:r w:rsidRPr="000C6765">
        <w:rPr>
          <w:rFonts w:ascii="Times New Roman" w:hAnsi="Times New Roman" w:cs="Times New Roman"/>
          <w:spacing w:val="24"/>
          <w:sz w:val="28"/>
          <w:szCs w:val="28"/>
        </w:rPr>
        <w:t xml:space="preserve"> </w:t>
      </w:r>
      <w:r w:rsidRPr="000C6765">
        <w:rPr>
          <w:rFonts w:ascii="Times New Roman" w:hAnsi="Times New Roman" w:cs="Times New Roman"/>
          <w:sz w:val="28"/>
          <w:szCs w:val="28"/>
        </w:rPr>
        <w:t>ПО или</w:t>
      </w:r>
      <w:r w:rsidRPr="000C6765">
        <w:rPr>
          <w:rFonts w:ascii="Times New Roman" w:hAnsi="Times New Roman" w:cs="Times New Roman"/>
          <w:spacing w:val="22"/>
          <w:sz w:val="28"/>
          <w:szCs w:val="28"/>
        </w:rPr>
        <w:t xml:space="preserve"> </w:t>
      </w:r>
      <w:r w:rsidRPr="000C6765">
        <w:rPr>
          <w:rFonts w:ascii="Times New Roman" w:hAnsi="Times New Roman" w:cs="Times New Roman"/>
          <w:sz w:val="28"/>
          <w:szCs w:val="28"/>
        </w:rPr>
        <w:t>аппаратное</w:t>
      </w:r>
      <w:r w:rsidRPr="000C6765">
        <w:rPr>
          <w:rFonts w:ascii="Times New Roman" w:hAnsi="Times New Roman" w:cs="Times New Roman"/>
          <w:spacing w:val="22"/>
          <w:sz w:val="28"/>
          <w:szCs w:val="28"/>
        </w:rPr>
        <w:t xml:space="preserve"> </w:t>
      </w:r>
      <w:r w:rsidRPr="000C6765">
        <w:rPr>
          <w:rFonts w:ascii="Times New Roman" w:hAnsi="Times New Roman" w:cs="Times New Roman"/>
          <w:sz w:val="28"/>
          <w:szCs w:val="28"/>
        </w:rPr>
        <w:t>устройство,</w:t>
      </w:r>
      <w:r w:rsidRPr="000C6765">
        <w:rPr>
          <w:rFonts w:ascii="Times New Roman" w:hAnsi="Times New Roman" w:cs="Times New Roman"/>
          <w:spacing w:val="21"/>
          <w:sz w:val="28"/>
          <w:szCs w:val="28"/>
        </w:rPr>
        <w:t xml:space="preserve"> </w:t>
      </w:r>
      <w:r w:rsidRPr="000C6765">
        <w:rPr>
          <w:rFonts w:ascii="Times New Roman" w:hAnsi="Times New Roman" w:cs="Times New Roman"/>
          <w:sz w:val="28"/>
          <w:szCs w:val="28"/>
        </w:rPr>
        <w:t>взаимодействующее</w:t>
      </w:r>
      <w:r w:rsidRPr="000C6765">
        <w:rPr>
          <w:rFonts w:ascii="Times New Roman" w:hAnsi="Times New Roman" w:cs="Times New Roman"/>
          <w:spacing w:val="21"/>
          <w:sz w:val="28"/>
          <w:szCs w:val="28"/>
        </w:rPr>
        <w:t xml:space="preserve"> </w:t>
      </w:r>
      <w:r w:rsidRPr="000C6765">
        <w:rPr>
          <w:rFonts w:ascii="Times New Roman" w:hAnsi="Times New Roman" w:cs="Times New Roman"/>
          <w:sz w:val="28"/>
          <w:szCs w:val="28"/>
        </w:rPr>
        <w:t>с</w:t>
      </w:r>
      <w:r w:rsidRPr="000C6765">
        <w:rPr>
          <w:rFonts w:ascii="Times New Roman" w:hAnsi="Times New Roman" w:cs="Times New Roman"/>
          <w:spacing w:val="22"/>
          <w:sz w:val="28"/>
          <w:szCs w:val="28"/>
        </w:rPr>
        <w:t xml:space="preserve"> </w:t>
      </w:r>
      <w:r w:rsidRPr="000C6765">
        <w:rPr>
          <w:rFonts w:ascii="Times New Roman" w:hAnsi="Times New Roman" w:cs="Times New Roman"/>
          <w:sz w:val="28"/>
          <w:szCs w:val="28"/>
        </w:rPr>
        <w:t>системой</w:t>
      </w:r>
      <w:r w:rsidRPr="000C6765">
        <w:rPr>
          <w:rFonts w:ascii="Times New Roman" w:hAnsi="Times New Roman" w:cs="Times New Roman"/>
          <w:spacing w:val="22"/>
          <w:sz w:val="28"/>
          <w:szCs w:val="28"/>
        </w:rPr>
        <w:t xml:space="preserve"> </w:t>
      </w:r>
      <w:r w:rsidRPr="000C6765">
        <w:rPr>
          <w:rFonts w:ascii="Times New Roman" w:hAnsi="Times New Roman" w:cs="Times New Roman"/>
          <w:sz w:val="28"/>
          <w:szCs w:val="28"/>
        </w:rPr>
        <w:t>для</w:t>
      </w:r>
      <w:r w:rsidRPr="000C6765">
        <w:rPr>
          <w:rFonts w:ascii="Times New Roman" w:hAnsi="Times New Roman" w:cs="Times New Roman"/>
          <w:spacing w:val="22"/>
          <w:sz w:val="28"/>
          <w:szCs w:val="28"/>
        </w:rPr>
        <w:t xml:space="preserve"> </w:t>
      </w:r>
      <w:r w:rsidRPr="000C6765">
        <w:rPr>
          <w:rFonts w:ascii="Times New Roman" w:hAnsi="Times New Roman" w:cs="Times New Roman"/>
          <w:sz w:val="28"/>
          <w:szCs w:val="28"/>
        </w:rPr>
        <w:t>достижения некой</w:t>
      </w:r>
      <w:r w:rsidRPr="000C6765">
        <w:rPr>
          <w:rFonts w:ascii="Times New Roman" w:hAnsi="Times New Roman" w:cs="Times New Roman"/>
          <w:spacing w:val="-3"/>
          <w:sz w:val="28"/>
          <w:szCs w:val="28"/>
        </w:rPr>
        <w:t xml:space="preserve"> </w:t>
      </w:r>
      <w:r w:rsidRPr="000C6765">
        <w:rPr>
          <w:rFonts w:ascii="Times New Roman" w:hAnsi="Times New Roman" w:cs="Times New Roman"/>
          <w:sz w:val="28"/>
          <w:szCs w:val="28"/>
        </w:rPr>
        <w:t>цели.</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sz w:val="28"/>
          <w:szCs w:val="28"/>
        </w:rPr>
        <w:t>Варианты</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использования</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меняют</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традиционный</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подход</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к</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сбору информации:</w:t>
      </w:r>
      <w:r w:rsidRPr="000C6765">
        <w:rPr>
          <w:rFonts w:ascii="Times New Roman" w:hAnsi="Times New Roman" w:cs="Times New Roman"/>
          <w:spacing w:val="36"/>
          <w:sz w:val="28"/>
          <w:szCs w:val="28"/>
        </w:rPr>
        <w:t xml:space="preserve"> </w:t>
      </w:r>
      <w:r w:rsidRPr="000C6765">
        <w:rPr>
          <w:rFonts w:ascii="Times New Roman" w:hAnsi="Times New Roman" w:cs="Times New Roman"/>
          <w:sz w:val="28"/>
          <w:szCs w:val="28"/>
        </w:rPr>
        <w:t>пользователей</w:t>
      </w:r>
      <w:r w:rsidRPr="000C6765">
        <w:rPr>
          <w:rFonts w:ascii="Times New Roman" w:hAnsi="Times New Roman" w:cs="Times New Roman"/>
          <w:spacing w:val="38"/>
          <w:sz w:val="28"/>
          <w:szCs w:val="28"/>
        </w:rPr>
        <w:t xml:space="preserve"> </w:t>
      </w:r>
      <w:r w:rsidRPr="000C6765">
        <w:rPr>
          <w:rFonts w:ascii="Times New Roman" w:hAnsi="Times New Roman" w:cs="Times New Roman"/>
          <w:sz w:val="28"/>
          <w:szCs w:val="28"/>
        </w:rPr>
        <w:t>не</w:t>
      </w:r>
      <w:r w:rsidRPr="000C6765">
        <w:rPr>
          <w:rFonts w:ascii="Times New Roman" w:hAnsi="Times New Roman" w:cs="Times New Roman"/>
          <w:spacing w:val="38"/>
          <w:sz w:val="28"/>
          <w:szCs w:val="28"/>
        </w:rPr>
        <w:t xml:space="preserve"> </w:t>
      </w:r>
      <w:r w:rsidRPr="000C6765">
        <w:rPr>
          <w:rFonts w:ascii="Times New Roman" w:hAnsi="Times New Roman" w:cs="Times New Roman"/>
          <w:sz w:val="28"/>
          <w:szCs w:val="28"/>
        </w:rPr>
        <w:t>спрашивают,</w:t>
      </w:r>
      <w:r w:rsidRPr="000C6765">
        <w:rPr>
          <w:rFonts w:ascii="Times New Roman" w:hAnsi="Times New Roman" w:cs="Times New Roman"/>
          <w:spacing w:val="37"/>
          <w:sz w:val="28"/>
          <w:szCs w:val="28"/>
        </w:rPr>
        <w:t xml:space="preserve"> </w:t>
      </w:r>
      <w:r w:rsidRPr="000C6765">
        <w:rPr>
          <w:rFonts w:ascii="Times New Roman" w:hAnsi="Times New Roman" w:cs="Times New Roman"/>
          <w:sz w:val="28"/>
          <w:szCs w:val="28"/>
        </w:rPr>
        <w:t>что</w:t>
      </w:r>
      <w:r w:rsidRPr="000C6765">
        <w:rPr>
          <w:rFonts w:ascii="Times New Roman" w:hAnsi="Times New Roman" w:cs="Times New Roman"/>
          <w:spacing w:val="38"/>
          <w:sz w:val="28"/>
          <w:szCs w:val="28"/>
        </w:rPr>
        <w:t xml:space="preserve"> </w:t>
      </w:r>
      <w:r w:rsidRPr="000C6765">
        <w:rPr>
          <w:rFonts w:ascii="Times New Roman" w:hAnsi="Times New Roman" w:cs="Times New Roman"/>
          <w:sz w:val="28"/>
          <w:szCs w:val="28"/>
        </w:rPr>
        <w:t>с</w:t>
      </w:r>
      <w:r w:rsidRPr="000C6765">
        <w:rPr>
          <w:rFonts w:ascii="Times New Roman" w:hAnsi="Times New Roman" w:cs="Times New Roman"/>
          <w:spacing w:val="38"/>
          <w:sz w:val="28"/>
          <w:szCs w:val="28"/>
        </w:rPr>
        <w:t xml:space="preserve"> </w:t>
      </w:r>
      <w:r w:rsidRPr="000C6765">
        <w:rPr>
          <w:rFonts w:ascii="Times New Roman" w:hAnsi="Times New Roman" w:cs="Times New Roman"/>
          <w:sz w:val="28"/>
          <w:szCs w:val="28"/>
        </w:rPr>
        <w:t>их</w:t>
      </w:r>
      <w:r w:rsidRPr="000C6765">
        <w:rPr>
          <w:rFonts w:ascii="Times New Roman" w:hAnsi="Times New Roman" w:cs="Times New Roman"/>
          <w:spacing w:val="38"/>
          <w:sz w:val="28"/>
          <w:szCs w:val="28"/>
        </w:rPr>
        <w:t xml:space="preserve"> </w:t>
      </w:r>
      <w:r w:rsidRPr="000C6765">
        <w:rPr>
          <w:rFonts w:ascii="Times New Roman" w:hAnsi="Times New Roman" w:cs="Times New Roman"/>
          <w:sz w:val="28"/>
          <w:szCs w:val="28"/>
        </w:rPr>
        <w:t>точки</w:t>
      </w:r>
      <w:r w:rsidRPr="000C6765">
        <w:rPr>
          <w:rFonts w:ascii="Times New Roman" w:hAnsi="Times New Roman" w:cs="Times New Roman"/>
          <w:spacing w:val="38"/>
          <w:sz w:val="28"/>
          <w:szCs w:val="28"/>
        </w:rPr>
        <w:t xml:space="preserve"> </w:t>
      </w:r>
      <w:r w:rsidRPr="000C6765">
        <w:rPr>
          <w:rFonts w:ascii="Times New Roman" w:hAnsi="Times New Roman" w:cs="Times New Roman"/>
          <w:sz w:val="28"/>
          <w:szCs w:val="28"/>
        </w:rPr>
        <w:t>зрения,</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должна</w:t>
      </w:r>
      <w:r>
        <w:rPr>
          <w:rFonts w:ascii="Times New Roman" w:hAnsi="Times New Roman" w:cs="Times New Roman"/>
          <w:sz w:val="28"/>
          <w:szCs w:val="28"/>
        </w:rPr>
        <w:t xml:space="preserve"> </w:t>
      </w:r>
      <w:r w:rsidRPr="000C6765">
        <w:rPr>
          <w:rFonts w:ascii="Times New Roman" w:hAnsi="Times New Roman" w:cs="Times New Roman"/>
          <w:sz w:val="28"/>
          <w:szCs w:val="28"/>
        </w:rPr>
        <w:t>делать</w:t>
      </w:r>
      <w:r w:rsidRPr="000C6765">
        <w:rPr>
          <w:rFonts w:ascii="Times New Roman" w:hAnsi="Times New Roman" w:cs="Times New Roman"/>
          <w:spacing w:val="17"/>
          <w:sz w:val="28"/>
          <w:szCs w:val="28"/>
        </w:rPr>
        <w:t xml:space="preserve"> </w:t>
      </w:r>
      <w:r w:rsidRPr="000C6765">
        <w:rPr>
          <w:rFonts w:ascii="Times New Roman" w:hAnsi="Times New Roman" w:cs="Times New Roman"/>
          <w:b/>
          <w:bCs/>
          <w:i/>
          <w:iCs/>
          <w:sz w:val="28"/>
          <w:szCs w:val="28"/>
        </w:rPr>
        <w:t>система</w:t>
      </w:r>
      <w:r w:rsidRPr="000C6765">
        <w:rPr>
          <w:rFonts w:ascii="Times New Roman" w:hAnsi="Times New Roman" w:cs="Times New Roman"/>
          <w:i/>
          <w:iCs/>
          <w:sz w:val="28"/>
          <w:szCs w:val="28"/>
        </w:rPr>
        <w:t>,</w:t>
      </w:r>
      <w:r w:rsidRPr="000C6765">
        <w:rPr>
          <w:rFonts w:ascii="Times New Roman" w:hAnsi="Times New Roman" w:cs="Times New Roman"/>
          <w:i/>
          <w:iCs/>
          <w:spacing w:val="18"/>
          <w:sz w:val="28"/>
          <w:szCs w:val="28"/>
        </w:rPr>
        <w:t xml:space="preserve"> </w:t>
      </w:r>
      <w:r w:rsidRPr="000C6765">
        <w:rPr>
          <w:rFonts w:ascii="Times New Roman" w:hAnsi="Times New Roman" w:cs="Times New Roman"/>
          <w:sz w:val="28"/>
          <w:szCs w:val="28"/>
        </w:rPr>
        <w:t>а</w:t>
      </w:r>
      <w:r w:rsidRPr="000C6765">
        <w:rPr>
          <w:rFonts w:ascii="Times New Roman" w:hAnsi="Times New Roman" w:cs="Times New Roman"/>
          <w:spacing w:val="16"/>
          <w:sz w:val="28"/>
          <w:szCs w:val="28"/>
        </w:rPr>
        <w:t xml:space="preserve"> </w:t>
      </w:r>
      <w:r w:rsidRPr="000C6765">
        <w:rPr>
          <w:rFonts w:ascii="Times New Roman" w:hAnsi="Times New Roman" w:cs="Times New Roman"/>
          <w:sz w:val="28"/>
          <w:szCs w:val="28"/>
        </w:rPr>
        <w:t>выясняют,</w:t>
      </w:r>
      <w:r w:rsidRPr="000C6765">
        <w:rPr>
          <w:rFonts w:ascii="Times New Roman" w:hAnsi="Times New Roman" w:cs="Times New Roman"/>
          <w:spacing w:val="17"/>
          <w:sz w:val="28"/>
          <w:szCs w:val="28"/>
        </w:rPr>
        <w:t xml:space="preserve"> </w:t>
      </w:r>
      <w:r w:rsidRPr="000C6765">
        <w:rPr>
          <w:rFonts w:ascii="Times New Roman" w:hAnsi="Times New Roman" w:cs="Times New Roman"/>
          <w:sz w:val="28"/>
          <w:szCs w:val="28"/>
        </w:rPr>
        <w:t>какие</w:t>
      </w:r>
      <w:r w:rsidRPr="000C6765">
        <w:rPr>
          <w:rFonts w:ascii="Times New Roman" w:hAnsi="Times New Roman" w:cs="Times New Roman"/>
          <w:spacing w:val="18"/>
          <w:sz w:val="28"/>
          <w:szCs w:val="28"/>
        </w:rPr>
        <w:t xml:space="preserve"> </w:t>
      </w:r>
      <w:r w:rsidRPr="000C6765">
        <w:rPr>
          <w:rFonts w:ascii="Times New Roman" w:hAnsi="Times New Roman" w:cs="Times New Roman"/>
          <w:sz w:val="28"/>
          <w:szCs w:val="28"/>
        </w:rPr>
        <w:t>задачи</w:t>
      </w:r>
      <w:r w:rsidRPr="000C6765">
        <w:rPr>
          <w:rFonts w:ascii="Times New Roman" w:hAnsi="Times New Roman" w:cs="Times New Roman"/>
          <w:spacing w:val="17"/>
          <w:sz w:val="28"/>
          <w:szCs w:val="28"/>
        </w:rPr>
        <w:t xml:space="preserve"> </w:t>
      </w:r>
      <w:r w:rsidRPr="000C6765">
        <w:rPr>
          <w:rFonts w:ascii="Times New Roman" w:hAnsi="Times New Roman" w:cs="Times New Roman"/>
          <w:sz w:val="28"/>
          <w:szCs w:val="28"/>
        </w:rPr>
        <w:t>собирается</w:t>
      </w:r>
      <w:r w:rsidRPr="000C6765">
        <w:rPr>
          <w:rFonts w:ascii="Times New Roman" w:hAnsi="Times New Roman" w:cs="Times New Roman"/>
          <w:spacing w:val="16"/>
          <w:sz w:val="28"/>
          <w:szCs w:val="28"/>
        </w:rPr>
        <w:t xml:space="preserve"> </w:t>
      </w:r>
      <w:r w:rsidRPr="000C6765">
        <w:rPr>
          <w:rFonts w:ascii="Times New Roman" w:hAnsi="Times New Roman" w:cs="Times New Roman"/>
          <w:sz w:val="28"/>
          <w:szCs w:val="28"/>
        </w:rPr>
        <w:t>с</w:t>
      </w:r>
      <w:r w:rsidRPr="000C6765">
        <w:rPr>
          <w:rFonts w:ascii="Times New Roman" w:hAnsi="Times New Roman" w:cs="Times New Roman"/>
          <w:spacing w:val="18"/>
          <w:sz w:val="28"/>
          <w:szCs w:val="28"/>
        </w:rPr>
        <w:t xml:space="preserve"> </w:t>
      </w:r>
      <w:r w:rsidRPr="000C6765">
        <w:rPr>
          <w:rFonts w:ascii="Times New Roman" w:hAnsi="Times New Roman" w:cs="Times New Roman"/>
          <w:sz w:val="28"/>
          <w:szCs w:val="28"/>
        </w:rPr>
        <w:t>ее</w:t>
      </w:r>
      <w:r w:rsidRPr="000C6765">
        <w:rPr>
          <w:rFonts w:ascii="Times New Roman" w:hAnsi="Times New Roman" w:cs="Times New Roman"/>
          <w:spacing w:val="16"/>
          <w:sz w:val="28"/>
          <w:szCs w:val="28"/>
        </w:rPr>
        <w:t xml:space="preserve"> </w:t>
      </w:r>
      <w:r w:rsidRPr="000C6765">
        <w:rPr>
          <w:rFonts w:ascii="Times New Roman" w:hAnsi="Times New Roman" w:cs="Times New Roman"/>
          <w:sz w:val="28"/>
          <w:szCs w:val="28"/>
        </w:rPr>
        <w:t>помощью</w:t>
      </w:r>
      <w:r w:rsidRPr="000C6765">
        <w:rPr>
          <w:rFonts w:ascii="Times New Roman" w:hAnsi="Times New Roman" w:cs="Times New Roman"/>
          <w:spacing w:val="17"/>
          <w:sz w:val="28"/>
          <w:szCs w:val="28"/>
        </w:rPr>
        <w:t xml:space="preserve"> </w:t>
      </w:r>
      <w:r w:rsidRPr="000C6765">
        <w:rPr>
          <w:rFonts w:ascii="Times New Roman" w:hAnsi="Times New Roman" w:cs="Times New Roman"/>
          <w:sz w:val="28"/>
          <w:szCs w:val="28"/>
        </w:rPr>
        <w:t xml:space="preserve">решать </w:t>
      </w:r>
      <w:r w:rsidRPr="000C6765">
        <w:rPr>
          <w:rFonts w:ascii="Times New Roman" w:hAnsi="Times New Roman" w:cs="Times New Roman"/>
          <w:b/>
          <w:bCs/>
          <w:i/>
          <w:iCs/>
          <w:sz w:val="28"/>
          <w:szCs w:val="28"/>
        </w:rPr>
        <w:t>пользователь</w:t>
      </w:r>
      <w:r w:rsidRPr="000C6765">
        <w:rPr>
          <w:rFonts w:ascii="Times New Roman" w:hAnsi="Times New Roman" w:cs="Times New Roman"/>
          <w:i/>
          <w:iCs/>
          <w:sz w:val="28"/>
          <w:szCs w:val="28"/>
        </w:rPr>
        <w:t>.</w:t>
      </w:r>
      <w:r w:rsidRPr="000C6765">
        <w:rPr>
          <w:rFonts w:ascii="Times New Roman" w:hAnsi="Times New Roman" w:cs="Times New Roman"/>
          <w:i/>
          <w:iCs/>
          <w:spacing w:val="71"/>
          <w:sz w:val="28"/>
          <w:szCs w:val="28"/>
        </w:rPr>
        <w:t xml:space="preserve"> </w:t>
      </w:r>
      <w:r w:rsidRPr="000C6765">
        <w:rPr>
          <w:rFonts w:ascii="Times New Roman" w:hAnsi="Times New Roman" w:cs="Times New Roman"/>
          <w:sz w:val="28"/>
          <w:szCs w:val="28"/>
        </w:rPr>
        <w:t>Цель</w:t>
      </w:r>
      <w:r w:rsidRPr="000C6765">
        <w:rPr>
          <w:rFonts w:ascii="Times New Roman" w:hAnsi="Times New Roman" w:cs="Times New Roman"/>
          <w:spacing w:val="69"/>
          <w:sz w:val="28"/>
          <w:szCs w:val="28"/>
        </w:rPr>
        <w:t xml:space="preserve"> </w:t>
      </w:r>
      <w:r w:rsidRPr="000C6765">
        <w:rPr>
          <w:rFonts w:ascii="Times New Roman" w:hAnsi="Times New Roman" w:cs="Times New Roman"/>
          <w:sz w:val="28"/>
          <w:szCs w:val="28"/>
        </w:rPr>
        <w:t>такого</w:t>
      </w:r>
      <w:r w:rsidRPr="000C6765">
        <w:rPr>
          <w:rFonts w:ascii="Times New Roman" w:hAnsi="Times New Roman" w:cs="Times New Roman"/>
          <w:spacing w:val="69"/>
          <w:sz w:val="28"/>
          <w:szCs w:val="28"/>
        </w:rPr>
        <w:t xml:space="preserve"> </w:t>
      </w:r>
      <w:r w:rsidRPr="000C6765">
        <w:rPr>
          <w:rFonts w:ascii="Times New Roman" w:hAnsi="Times New Roman" w:cs="Times New Roman"/>
          <w:sz w:val="28"/>
          <w:szCs w:val="28"/>
        </w:rPr>
        <w:t>подхода</w:t>
      </w:r>
      <w:r w:rsidRPr="000C6765">
        <w:rPr>
          <w:rFonts w:ascii="Times New Roman" w:hAnsi="Times New Roman" w:cs="Times New Roman"/>
          <w:spacing w:val="71"/>
          <w:sz w:val="28"/>
          <w:szCs w:val="28"/>
        </w:rPr>
        <w:t xml:space="preserve"> </w:t>
      </w:r>
      <w:r w:rsidRPr="000C6765">
        <w:rPr>
          <w:rFonts w:ascii="Times New Roman" w:hAnsi="Times New Roman" w:cs="Times New Roman"/>
          <w:sz w:val="28"/>
          <w:szCs w:val="28"/>
        </w:rPr>
        <w:t>—</w:t>
      </w:r>
      <w:r w:rsidRPr="000C6765">
        <w:rPr>
          <w:rFonts w:ascii="Times New Roman" w:hAnsi="Times New Roman" w:cs="Times New Roman"/>
          <w:spacing w:val="71"/>
          <w:sz w:val="28"/>
          <w:szCs w:val="28"/>
        </w:rPr>
        <w:t xml:space="preserve"> </w:t>
      </w:r>
      <w:r w:rsidRPr="000C6765">
        <w:rPr>
          <w:rFonts w:ascii="Times New Roman" w:hAnsi="Times New Roman" w:cs="Times New Roman"/>
          <w:sz w:val="28"/>
          <w:szCs w:val="28"/>
        </w:rPr>
        <w:t>описать</w:t>
      </w:r>
      <w:r w:rsidRPr="000C6765">
        <w:rPr>
          <w:rFonts w:ascii="Times New Roman" w:hAnsi="Times New Roman" w:cs="Times New Roman"/>
          <w:spacing w:val="70"/>
          <w:sz w:val="28"/>
          <w:szCs w:val="28"/>
        </w:rPr>
        <w:t xml:space="preserve"> </w:t>
      </w:r>
      <w:r w:rsidRPr="000C6765">
        <w:rPr>
          <w:rFonts w:ascii="Times New Roman" w:hAnsi="Times New Roman" w:cs="Times New Roman"/>
          <w:sz w:val="28"/>
          <w:szCs w:val="28"/>
        </w:rPr>
        <w:t>все</w:t>
      </w:r>
      <w:r w:rsidRPr="000C6765">
        <w:rPr>
          <w:rFonts w:ascii="Times New Roman" w:hAnsi="Times New Roman" w:cs="Times New Roman"/>
          <w:spacing w:val="68"/>
          <w:sz w:val="28"/>
          <w:szCs w:val="28"/>
        </w:rPr>
        <w:t xml:space="preserve"> </w:t>
      </w:r>
      <w:r w:rsidRPr="000C6765">
        <w:rPr>
          <w:rFonts w:ascii="Times New Roman" w:hAnsi="Times New Roman" w:cs="Times New Roman"/>
          <w:sz w:val="28"/>
          <w:szCs w:val="28"/>
        </w:rPr>
        <w:t>подобные</w:t>
      </w:r>
      <w:r w:rsidRPr="000C6765">
        <w:rPr>
          <w:rFonts w:ascii="Times New Roman" w:hAnsi="Times New Roman" w:cs="Times New Roman"/>
          <w:spacing w:val="71"/>
          <w:sz w:val="28"/>
          <w:szCs w:val="28"/>
        </w:rPr>
        <w:t xml:space="preserve"> </w:t>
      </w:r>
      <w:r w:rsidRPr="000C6765">
        <w:rPr>
          <w:rFonts w:ascii="Times New Roman" w:hAnsi="Times New Roman" w:cs="Times New Roman"/>
          <w:sz w:val="28"/>
          <w:szCs w:val="28"/>
        </w:rPr>
        <w:t>задачи.</w:t>
      </w:r>
      <w:r w:rsidRPr="000C6765">
        <w:rPr>
          <w:rFonts w:ascii="Times New Roman" w:hAnsi="Times New Roman" w:cs="Times New Roman"/>
          <w:spacing w:val="68"/>
          <w:sz w:val="28"/>
          <w:szCs w:val="28"/>
        </w:rPr>
        <w:t xml:space="preserve"> </w:t>
      </w:r>
      <w:r w:rsidRPr="000C6765">
        <w:rPr>
          <w:rFonts w:ascii="Times New Roman" w:hAnsi="Times New Roman" w:cs="Times New Roman"/>
          <w:sz w:val="28"/>
          <w:szCs w:val="28"/>
        </w:rPr>
        <w:t>До включения</w:t>
      </w:r>
      <w:r>
        <w:rPr>
          <w:rFonts w:ascii="Times New Roman" w:hAnsi="Times New Roman" w:cs="Times New Roman"/>
          <w:spacing w:val="50"/>
          <w:sz w:val="28"/>
          <w:szCs w:val="28"/>
        </w:rPr>
        <w:t xml:space="preserve"> </w:t>
      </w:r>
      <w:r w:rsidRPr="000C6765">
        <w:rPr>
          <w:rFonts w:ascii="Times New Roman" w:hAnsi="Times New Roman" w:cs="Times New Roman"/>
          <w:sz w:val="28"/>
          <w:szCs w:val="28"/>
        </w:rPr>
        <w:t>каждого</w:t>
      </w:r>
      <w:r>
        <w:rPr>
          <w:rFonts w:ascii="Times New Roman" w:hAnsi="Times New Roman" w:cs="Times New Roman"/>
          <w:spacing w:val="50"/>
          <w:sz w:val="28"/>
          <w:szCs w:val="28"/>
        </w:rPr>
        <w:t xml:space="preserve"> </w:t>
      </w:r>
      <w:r w:rsidRPr="000C6765">
        <w:rPr>
          <w:rFonts w:ascii="Times New Roman" w:hAnsi="Times New Roman" w:cs="Times New Roman"/>
          <w:sz w:val="28"/>
          <w:szCs w:val="28"/>
        </w:rPr>
        <w:t>варианта</w:t>
      </w:r>
      <w:r>
        <w:rPr>
          <w:rFonts w:ascii="Times New Roman" w:hAnsi="Times New Roman" w:cs="Times New Roman"/>
          <w:spacing w:val="48"/>
          <w:sz w:val="28"/>
          <w:szCs w:val="28"/>
        </w:rPr>
        <w:t xml:space="preserve"> </w:t>
      </w:r>
      <w:r w:rsidRPr="000C6765">
        <w:rPr>
          <w:rFonts w:ascii="Times New Roman" w:hAnsi="Times New Roman" w:cs="Times New Roman"/>
          <w:sz w:val="28"/>
          <w:szCs w:val="28"/>
        </w:rPr>
        <w:t>использования</w:t>
      </w:r>
      <w:r>
        <w:rPr>
          <w:rFonts w:ascii="Times New Roman" w:hAnsi="Times New Roman" w:cs="Times New Roman"/>
          <w:spacing w:val="50"/>
          <w:sz w:val="28"/>
          <w:szCs w:val="28"/>
        </w:rPr>
        <w:t xml:space="preserve"> </w:t>
      </w:r>
      <w:r w:rsidRPr="000C6765">
        <w:rPr>
          <w:rFonts w:ascii="Times New Roman" w:hAnsi="Times New Roman" w:cs="Times New Roman"/>
          <w:sz w:val="28"/>
          <w:szCs w:val="28"/>
        </w:rPr>
        <w:t>в</w:t>
      </w:r>
      <w:r>
        <w:rPr>
          <w:rFonts w:ascii="Times New Roman" w:hAnsi="Times New Roman" w:cs="Times New Roman"/>
          <w:spacing w:val="52"/>
          <w:sz w:val="28"/>
          <w:szCs w:val="28"/>
        </w:rPr>
        <w:t xml:space="preserve"> </w:t>
      </w:r>
      <w:r w:rsidRPr="000C6765">
        <w:rPr>
          <w:rFonts w:ascii="Times New Roman" w:hAnsi="Times New Roman" w:cs="Times New Roman"/>
          <w:sz w:val="28"/>
          <w:szCs w:val="28"/>
        </w:rPr>
        <w:t>утвержденную</w:t>
      </w:r>
      <w:r>
        <w:rPr>
          <w:rFonts w:ascii="Times New Roman" w:hAnsi="Times New Roman" w:cs="Times New Roman"/>
          <w:spacing w:val="49"/>
          <w:sz w:val="28"/>
          <w:szCs w:val="28"/>
        </w:rPr>
        <w:t xml:space="preserve"> </w:t>
      </w:r>
      <w:r w:rsidRPr="000C6765">
        <w:rPr>
          <w:rFonts w:ascii="Times New Roman" w:hAnsi="Times New Roman" w:cs="Times New Roman"/>
          <w:sz w:val="28"/>
          <w:szCs w:val="28"/>
        </w:rPr>
        <w:t>версию требований</w:t>
      </w:r>
      <w:r w:rsidRPr="000C6765">
        <w:rPr>
          <w:rFonts w:ascii="Times New Roman" w:hAnsi="Times New Roman" w:cs="Times New Roman"/>
          <w:spacing w:val="4"/>
          <w:sz w:val="28"/>
          <w:szCs w:val="28"/>
        </w:rPr>
        <w:t xml:space="preserve"> </w:t>
      </w:r>
      <w:r w:rsidRPr="000C6765">
        <w:rPr>
          <w:rFonts w:ascii="Times New Roman" w:hAnsi="Times New Roman" w:cs="Times New Roman"/>
          <w:sz w:val="28"/>
          <w:szCs w:val="28"/>
        </w:rPr>
        <w:t>заинтересованные</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в</w:t>
      </w:r>
      <w:r w:rsidRPr="000C6765">
        <w:rPr>
          <w:rFonts w:ascii="Times New Roman" w:hAnsi="Times New Roman" w:cs="Times New Roman"/>
          <w:spacing w:val="-2"/>
          <w:sz w:val="28"/>
          <w:szCs w:val="28"/>
        </w:rPr>
        <w:t xml:space="preserve"> </w:t>
      </w:r>
      <w:r w:rsidRPr="000C6765">
        <w:rPr>
          <w:rFonts w:ascii="Times New Roman" w:hAnsi="Times New Roman" w:cs="Times New Roman"/>
          <w:sz w:val="28"/>
          <w:szCs w:val="28"/>
        </w:rPr>
        <w:t>проекте лица проверяют,</w:t>
      </w:r>
      <w:r w:rsidRPr="000C6765">
        <w:rPr>
          <w:rFonts w:ascii="Times New Roman" w:hAnsi="Times New Roman" w:cs="Times New Roman"/>
          <w:spacing w:val="-2"/>
          <w:sz w:val="28"/>
          <w:szCs w:val="28"/>
        </w:rPr>
        <w:t xml:space="preserve"> </w:t>
      </w:r>
      <w:r w:rsidRPr="000C6765">
        <w:rPr>
          <w:rFonts w:ascii="Times New Roman" w:hAnsi="Times New Roman" w:cs="Times New Roman"/>
          <w:sz w:val="28"/>
          <w:szCs w:val="28"/>
        </w:rPr>
        <w:t>не выходит ли он за границы</w:t>
      </w:r>
      <w:r w:rsidRPr="000C6765">
        <w:rPr>
          <w:rFonts w:ascii="Times New Roman" w:hAnsi="Times New Roman" w:cs="Times New Roman"/>
          <w:spacing w:val="26"/>
          <w:sz w:val="28"/>
          <w:szCs w:val="28"/>
        </w:rPr>
        <w:t xml:space="preserve"> </w:t>
      </w:r>
      <w:r w:rsidRPr="000C6765">
        <w:rPr>
          <w:rFonts w:ascii="Times New Roman" w:hAnsi="Times New Roman" w:cs="Times New Roman"/>
          <w:sz w:val="28"/>
          <w:szCs w:val="28"/>
        </w:rPr>
        <w:t>проекта.</w:t>
      </w:r>
      <w:r w:rsidRPr="000C6765">
        <w:rPr>
          <w:rFonts w:ascii="Times New Roman" w:hAnsi="Times New Roman" w:cs="Times New Roman"/>
          <w:spacing w:val="27"/>
          <w:sz w:val="28"/>
          <w:szCs w:val="28"/>
        </w:rPr>
        <w:t xml:space="preserve"> </w:t>
      </w:r>
      <w:r w:rsidRPr="000C6765">
        <w:rPr>
          <w:rFonts w:ascii="Times New Roman" w:hAnsi="Times New Roman" w:cs="Times New Roman"/>
          <w:sz w:val="28"/>
          <w:szCs w:val="28"/>
        </w:rPr>
        <w:t>Теоретически</w:t>
      </w:r>
      <w:r w:rsidRPr="000C6765">
        <w:rPr>
          <w:rFonts w:ascii="Times New Roman" w:hAnsi="Times New Roman" w:cs="Times New Roman"/>
          <w:spacing w:val="28"/>
          <w:sz w:val="28"/>
          <w:szCs w:val="28"/>
        </w:rPr>
        <w:t xml:space="preserve"> </w:t>
      </w:r>
      <w:r w:rsidRPr="000C6765">
        <w:rPr>
          <w:rFonts w:ascii="Times New Roman" w:hAnsi="Times New Roman" w:cs="Times New Roman"/>
          <w:sz w:val="28"/>
          <w:szCs w:val="28"/>
        </w:rPr>
        <w:t>в</w:t>
      </w:r>
      <w:r w:rsidRPr="000C6765">
        <w:rPr>
          <w:rFonts w:ascii="Times New Roman" w:hAnsi="Times New Roman" w:cs="Times New Roman"/>
          <w:spacing w:val="27"/>
          <w:sz w:val="28"/>
          <w:szCs w:val="28"/>
        </w:rPr>
        <w:t xml:space="preserve"> </w:t>
      </w:r>
      <w:r w:rsidRPr="000C6765">
        <w:rPr>
          <w:rFonts w:ascii="Times New Roman" w:hAnsi="Times New Roman" w:cs="Times New Roman"/>
          <w:sz w:val="28"/>
          <w:szCs w:val="28"/>
        </w:rPr>
        <w:t>конечный</w:t>
      </w:r>
      <w:r w:rsidRPr="000C6765">
        <w:rPr>
          <w:rFonts w:ascii="Times New Roman" w:hAnsi="Times New Roman" w:cs="Times New Roman"/>
          <w:spacing w:val="28"/>
          <w:sz w:val="28"/>
          <w:szCs w:val="28"/>
        </w:rPr>
        <w:t xml:space="preserve"> </w:t>
      </w:r>
      <w:r w:rsidRPr="000C6765">
        <w:rPr>
          <w:rFonts w:ascii="Times New Roman" w:hAnsi="Times New Roman" w:cs="Times New Roman"/>
          <w:sz w:val="28"/>
          <w:szCs w:val="28"/>
        </w:rPr>
        <w:t>набор</w:t>
      </w:r>
      <w:r w:rsidRPr="000C6765">
        <w:rPr>
          <w:rFonts w:ascii="Times New Roman" w:hAnsi="Times New Roman" w:cs="Times New Roman"/>
          <w:spacing w:val="28"/>
          <w:sz w:val="28"/>
          <w:szCs w:val="28"/>
        </w:rPr>
        <w:t xml:space="preserve"> </w:t>
      </w:r>
      <w:r w:rsidRPr="000C6765">
        <w:rPr>
          <w:rFonts w:ascii="Times New Roman" w:hAnsi="Times New Roman" w:cs="Times New Roman"/>
          <w:sz w:val="28"/>
          <w:szCs w:val="28"/>
        </w:rPr>
        <w:t>вариантов</w:t>
      </w:r>
      <w:r w:rsidRPr="000C6765">
        <w:rPr>
          <w:rFonts w:ascii="Times New Roman" w:hAnsi="Times New Roman" w:cs="Times New Roman"/>
          <w:spacing w:val="27"/>
          <w:sz w:val="28"/>
          <w:szCs w:val="28"/>
        </w:rPr>
        <w:t xml:space="preserve"> </w:t>
      </w:r>
      <w:r w:rsidRPr="000C6765">
        <w:rPr>
          <w:rFonts w:ascii="Times New Roman" w:hAnsi="Times New Roman" w:cs="Times New Roman"/>
          <w:sz w:val="28"/>
          <w:szCs w:val="28"/>
        </w:rPr>
        <w:t>использования должна</w:t>
      </w:r>
      <w:r w:rsidRPr="000C6765">
        <w:rPr>
          <w:rFonts w:ascii="Times New Roman" w:hAnsi="Times New Roman" w:cs="Times New Roman"/>
          <w:spacing w:val="73"/>
          <w:w w:val="150"/>
          <w:sz w:val="28"/>
          <w:szCs w:val="28"/>
        </w:rPr>
        <w:t xml:space="preserve"> </w:t>
      </w:r>
      <w:r w:rsidRPr="000C6765">
        <w:rPr>
          <w:rFonts w:ascii="Times New Roman" w:hAnsi="Times New Roman" w:cs="Times New Roman"/>
          <w:sz w:val="28"/>
          <w:szCs w:val="28"/>
        </w:rPr>
        <w:t>входить</w:t>
      </w:r>
      <w:r w:rsidRPr="000C6765">
        <w:rPr>
          <w:rFonts w:ascii="Times New Roman" w:hAnsi="Times New Roman" w:cs="Times New Roman"/>
          <w:spacing w:val="71"/>
          <w:w w:val="150"/>
          <w:sz w:val="28"/>
          <w:szCs w:val="28"/>
        </w:rPr>
        <w:t xml:space="preserve"> </w:t>
      </w:r>
      <w:r w:rsidRPr="000C6765">
        <w:rPr>
          <w:rFonts w:ascii="Times New Roman" w:hAnsi="Times New Roman" w:cs="Times New Roman"/>
          <w:sz w:val="28"/>
          <w:szCs w:val="28"/>
        </w:rPr>
        <w:t>вся</w:t>
      </w:r>
      <w:r w:rsidRPr="000C6765">
        <w:rPr>
          <w:rFonts w:ascii="Times New Roman" w:hAnsi="Times New Roman" w:cs="Times New Roman"/>
          <w:spacing w:val="72"/>
          <w:w w:val="150"/>
          <w:sz w:val="28"/>
          <w:szCs w:val="28"/>
        </w:rPr>
        <w:t xml:space="preserve"> </w:t>
      </w:r>
      <w:r w:rsidRPr="000C6765">
        <w:rPr>
          <w:rFonts w:ascii="Times New Roman" w:hAnsi="Times New Roman" w:cs="Times New Roman"/>
          <w:sz w:val="28"/>
          <w:szCs w:val="28"/>
        </w:rPr>
        <w:t>желаемая</w:t>
      </w:r>
      <w:r w:rsidRPr="000C6765">
        <w:rPr>
          <w:rFonts w:ascii="Times New Roman" w:hAnsi="Times New Roman" w:cs="Times New Roman"/>
          <w:spacing w:val="72"/>
          <w:w w:val="150"/>
          <w:sz w:val="28"/>
          <w:szCs w:val="28"/>
        </w:rPr>
        <w:t xml:space="preserve"> </w:t>
      </w:r>
      <w:r w:rsidRPr="000C6765">
        <w:rPr>
          <w:rFonts w:ascii="Times New Roman" w:hAnsi="Times New Roman" w:cs="Times New Roman"/>
          <w:sz w:val="28"/>
          <w:szCs w:val="28"/>
        </w:rPr>
        <w:t>функциональность</w:t>
      </w:r>
      <w:r w:rsidRPr="000C6765">
        <w:rPr>
          <w:rFonts w:ascii="Times New Roman" w:hAnsi="Times New Roman" w:cs="Times New Roman"/>
          <w:spacing w:val="71"/>
          <w:w w:val="150"/>
          <w:sz w:val="28"/>
          <w:szCs w:val="28"/>
        </w:rPr>
        <w:t xml:space="preserve"> </w:t>
      </w:r>
      <w:r w:rsidRPr="000C6765">
        <w:rPr>
          <w:rFonts w:ascii="Times New Roman" w:hAnsi="Times New Roman" w:cs="Times New Roman"/>
          <w:sz w:val="28"/>
          <w:szCs w:val="28"/>
        </w:rPr>
        <w:t>системы.</w:t>
      </w:r>
      <w:r w:rsidRPr="000C6765">
        <w:rPr>
          <w:rFonts w:ascii="Times New Roman" w:hAnsi="Times New Roman" w:cs="Times New Roman"/>
          <w:spacing w:val="71"/>
          <w:w w:val="150"/>
          <w:sz w:val="28"/>
          <w:szCs w:val="28"/>
        </w:rPr>
        <w:t xml:space="preserve"> </w:t>
      </w:r>
      <w:r w:rsidRPr="000C6765">
        <w:rPr>
          <w:rFonts w:ascii="Times New Roman" w:hAnsi="Times New Roman" w:cs="Times New Roman"/>
          <w:sz w:val="28"/>
          <w:szCs w:val="28"/>
        </w:rPr>
        <w:t>На</w:t>
      </w:r>
      <w:r w:rsidRPr="000C6765">
        <w:rPr>
          <w:rFonts w:ascii="Times New Roman" w:hAnsi="Times New Roman" w:cs="Times New Roman"/>
          <w:spacing w:val="72"/>
          <w:w w:val="150"/>
          <w:sz w:val="28"/>
          <w:szCs w:val="28"/>
        </w:rPr>
        <w:t xml:space="preserve"> </w:t>
      </w:r>
      <w:r w:rsidRPr="000C6765">
        <w:rPr>
          <w:rFonts w:ascii="Times New Roman" w:hAnsi="Times New Roman" w:cs="Times New Roman"/>
          <w:sz w:val="28"/>
          <w:szCs w:val="28"/>
        </w:rPr>
        <w:t>практике добиться</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стопроцентного</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результата</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не</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представляется</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возможным,</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однако варианты</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помогут</w:t>
      </w:r>
      <w:r w:rsidRPr="000C6765">
        <w:rPr>
          <w:rFonts w:ascii="Times New Roman" w:hAnsi="Times New Roman" w:cs="Times New Roman"/>
          <w:spacing w:val="39"/>
          <w:sz w:val="28"/>
          <w:szCs w:val="28"/>
        </w:rPr>
        <w:t xml:space="preserve"> </w:t>
      </w:r>
      <w:r w:rsidRPr="000C6765">
        <w:rPr>
          <w:rFonts w:ascii="Times New Roman" w:hAnsi="Times New Roman" w:cs="Times New Roman"/>
          <w:sz w:val="28"/>
          <w:szCs w:val="28"/>
        </w:rPr>
        <w:t>выполнить</w:t>
      </w:r>
      <w:r w:rsidRPr="000C6765">
        <w:rPr>
          <w:rFonts w:ascii="Times New Roman" w:hAnsi="Times New Roman" w:cs="Times New Roman"/>
          <w:spacing w:val="38"/>
          <w:sz w:val="28"/>
          <w:szCs w:val="28"/>
        </w:rPr>
        <w:t xml:space="preserve"> </w:t>
      </w:r>
      <w:r w:rsidRPr="000C6765">
        <w:rPr>
          <w:rFonts w:ascii="Times New Roman" w:hAnsi="Times New Roman" w:cs="Times New Roman"/>
          <w:sz w:val="28"/>
          <w:szCs w:val="28"/>
        </w:rPr>
        <w:t>эту</w:t>
      </w:r>
      <w:r w:rsidRPr="000C6765">
        <w:rPr>
          <w:rFonts w:ascii="Times New Roman" w:hAnsi="Times New Roman" w:cs="Times New Roman"/>
          <w:spacing w:val="35"/>
          <w:sz w:val="28"/>
          <w:szCs w:val="28"/>
        </w:rPr>
        <w:t xml:space="preserve"> </w:t>
      </w:r>
      <w:r w:rsidRPr="000C6765">
        <w:rPr>
          <w:rFonts w:ascii="Times New Roman" w:hAnsi="Times New Roman" w:cs="Times New Roman"/>
          <w:sz w:val="28"/>
          <w:szCs w:val="28"/>
        </w:rPr>
        <w:t>задачу</w:t>
      </w:r>
      <w:r w:rsidRPr="000C6765">
        <w:rPr>
          <w:rFonts w:ascii="Times New Roman" w:hAnsi="Times New Roman" w:cs="Times New Roman"/>
          <w:spacing w:val="38"/>
          <w:sz w:val="28"/>
          <w:szCs w:val="28"/>
        </w:rPr>
        <w:t xml:space="preserve"> </w:t>
      </w:r>
      <w:r w:rsidRPr="000C6765">
        <w:rPr>
          <w:rFonts w:ascii="Times New Roman" w:hAnsi="Times New Roman" w:cs="Times New Roman"/>
          <w:sz w:val="28"/>
          <w:szCs w:val="28"/>
        </w:rPr>
        <w:t>полнее,</w:t>
      </w:r>
      <w:r w:rsidRPr="000C6765">
        <w:rPr>
          <w:rFonts w:ascii="Times New Roman" w:hAnsi="Times New Roman" w:cs="Times New Roman"/>
          <w:spacing w:val="39"/>
          <w:sz w:val="28"/>
          <w:szCs w:val="28"/>
        </w:rPr>
        <w:t xml:space="preserve"> </w:t>
      </w:r>
      <w:r w:rsidRPr="000C6765">
        <w:rPr>
          <w:rFonts w:ascii="Times New Roman" w:hAnsi="Times New Roman" w:cs="Times New Roman"/>
          <w:sz w:val="28"/>
          <w:szCs w:val="28"/>
        </w:rPr>
        <w:t>чем</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какой- либо другой прием</w:t>
      </w:r>
      <w:r w:rsidRPr="000C6765">
        <w:rPr>
          <w:rFonts w:ascii="Times New Roman" w:hAnsi="Times New Roman" w:cs="Times New Roman"/>
          <w:spacing w:val="-3"/>
          <w:sz w:val="28"/>
          <w:szCs w:val="28"/>
        </w:rPr>
        <w:t xml:space="preserve"> </w:t>
      </w:r>
      <w:r w:rsidRPr="000C6765">
        <w:rPr>
          <w:rFonts w:ascii="Times New Roman" w:hAnsi="Times New Roman" w:cs="Times New Roman"/>
          <w:sz w:val="28"/>
          <w:szCs w:val="28"/>
        </w:rPr>
        <w:t>сбора</w:t>
      </w:r>
      <w:r w:rsidRPr="000C6765">
        <w:rPr>
          <w:rFonts w:ascii="Times New Roman" w:hAnsi="Times New Roman" w:cs="Times New Roman"/>
          <w:spacing w:val="-3"/>
          <w:sz w:val="28"/>
          <w:szCs w:val="28"/>
        </w:rPr>
        <w:t xml:space="preserve"> </w:t>
      </w:r>
      <w:r w:rsidRPr="000C6765">
        <w:rPr>
          <w:rFonts w:ascii="Times New Roman" w:hAnsi="Times New Roman" w:cs="Times New Roman"/>
          <w:sz w:val="28"/>
          <w:szCs w:val="28"/>
        </w:rPr>
        <w:t>информации.</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sz w:val="28"/>
          <w:szCs w:val="28"/>
        </w:rPr>
        <w:t>Описание варианта использования включает следующие категории:</w:t>
      </w:r>
    </w:p>
    <w:p w:rsidR="00B902D0" w:rsidRPr="000C6765" w:rsidRDefault="00B902D0" w:rsidP="00EA3961">
      <w:pPr>
        <w:numPr>
          <w:ilvl w:val="0"/>
          <w:numId w:val="46"/>
        </w:numPr>
        <w:tabs>
          <w:tab w:val="left" w:pos="567"/>
        </w:tabs>
        <w:kinsoku w:val="0"/>
        <w:overflowPunct w:val="0"/>
        <w:autoSpaceDE w:val="0"/>
        <w:autoSpaceDN w:val="0"/>
        <w:adjustRightInd w:val="0"/>
        <w:spacing w:after="0" w:line="240" w:lineRule="auto"/>
        <w:ind w:left="0" w:firstLine="425"/>
        <w:jc w:val="both"/>
        <w:rPr>
          <w:rFonts w:ascii="Times New Roman" w:hAnsi="Times New Roman" w:cs="Times New Roman"/>
          <w:sz w:val="28"/>
          <w:szCs w:val="28"/>
        </w:rPr>
      </w:pPr>
      <w:r w:rsidRPr="00EA3961">
        <w:rPr>
          <w:rFonts w:ascii="Times New Roman" w:hAnsi="Times New Roman" w:cs="Times New Roman"/>
          <w:sz w:val="28"/>
          <w:szCs w:val="28"/>
        </w:rPr>
        <w:t>уникальный</w:t>
      </w:r>
      <w:r w:rsidRPr="000C6765">
        <w:rPr>
          <w:rFonts w:ascii="Times New Roman" w:hAnsi="Times New Roman" w:cs="Times New Roman"/>
          <w:sz w:val="28"/>
          <w:szCs w:val="28"/>
        </w:rPr>
        <w:t xml:space="preserve"> идентификатор;</w:t>
      </w:r>
    </w:p>
    <w:p w:rsidR="00B902D0" w:rsidRPr="00EA3961" w:rsidRDefault="00B902D0" w:rsidP="00EA3961">
      <w:pPr>
        <w:numPr>
          <w:ilvl w:val="0"/>
          <w:numId w:val="46"/>
        </w:numPr>
        <w:tabs>
          <w:tab w:val="left" w:pos="567"/>
        </w:tabs>
        <w:kinsoku w:val="0"/>
        <w:overflowPunct w:val="0"/>
        <w:autoSpaceDE w:val="0"/>
        <w:autoSpaceDN w:val="0"/>
        <w:adjustRightInd w:val="0"/>
        <w:spacing w:after="0" w:line="240" w:lineRule="auto"/>
        <w:ind w:left="0" w:firstLine="425"/>
        <w:jc w:val="both"/>
        <w:rPr>
          <w:rFonts w:ascii="Times New Roman" w:hAnsi="Times New Roman" w:cs="Times New Roman"/>
          <w:sz w:val="28"/>
          <w:szCs w:val="28"/>
        </w:rPr>
      </w:pPr>
      <w:r w:rsidRPr="00EA3961">
        <w:rPr>
          <w:rFonts w:ascii="Times New Roman" w:hAnsi="Times New Roman" w:cs="Times New Roman"/>
          <w:sz w:val="28"/>
          <w:szCs w:val="28"/>
        </w:rPr>
        <w:t xml:space="preserve">имя, кратко описывающее задачи пользователи в формате «глагол + объект», </w:t>
      </w:r>
      <w:r w:rsidR="003A1603" w:rsidRPr="00EA3961">
        <w:rPr>
          <w:rFonts w:ascii="Times New Roman" w:hAnsi="Times New Roman" w:cs="Times New Roman"/>
          <w:sz w:val="28"/>
          <w:szCs w:val="28"/>
        </w:rPr>
        <w:t>например,</w:t>
      </w:r>
      <w:r w:rsidRPr="00EA3961">
        <w:rPr>
          <w:rFonts w:ascii="Times New Roman" w:hAnsi="Times New Roman" w:cs="Times New Roman"/>
          <w:sz w:val="28"/>
          <w:szCs w:val="28"/>
        </w:rPr>
        <w:t xml:space="preserve"> «разместить заказ»;</w:t>
      </w:r>
    </w:p>
    <w:p w:rsidR="00B902D0" w:rsidRPr="000C6765" w:rsidRDefault="00B902D0" w:rsidP="00EA3961">
      <w:pPr>
        <w:numPr>
          <w:ilvl w:val="0"/>
          <w:numId w:val="46"/>
        </w:numPr>
        <w:tabs>
          <w:tab w:val="left" w:pos="567"/>
        </w:tabs>
        <w:kinsoku w:val="0"/>
        <w:overflowPunct w:val="0"/>
        <w:autoSpaceDE w:val="0"/>
        <w:autoSpaceDN w:val="0"/>
        <w:adjustRightInd w:val="0"/>
        <w:spacing w:after="0" w:line="240" w:lineRule="auto"/>
        <w:ind w:left="0" w:firstLine="425"/>
        <w:jc w:val="both"/>
        <w:rPr>
          <w:rFonts w:ascii="Times New Roman" w:hAnsi="Times New Roman" w:cs="Times New Roman"/>
          <w:sz w:val="28"/>
          <w:szCs w:val="28"/>
        </w:rPr>
      </w:pPr>
      <w:r w:rsidRPr="00EA3961">
        <w:rPr>
          <w:rFonts w:ascii="Times New Roman" w:hAnsi="Times New Roman" w:cs="Times New Roman"/>
          <w:sz w:val="28"/>
          <w:szCs w:val="28"/>
        </w:rPr>
        <w:t>краткое</w:t>
      </w:r>
      <w:r w:rsidRPr="00EA3961">
        <w:rPr>
          <w:rFonts w:ascii="Times New Roman" w:eastAsia="Times New Roman" w:hAnsi="Times New Roman" w:cs="Times New Roman"/>
          <w:sz w:val="28"/>
          <w:szCs w:val="28"/>
          <w:lang w:eastAsia="ru-RU"/>
        </w:rPr>
        <w:t xml:space="preserve"> текстовое</w:t>
      </w:r>
      <w:r w:rsidRPr="000C6765">
        <w:rPr>
          <w:rFonts w:ascii="Times New Roman" w:hAnsi="Times New Roman" w:cs="Times New Roman"/>
          <w:sz w:val="28"/>
          <w:szCs w:val="28"/>
        </w:rPr>
        <w:t xml:space="preserve"> описание на естественном языке;</w:t>
      </w:r>
    </w:p>
    <w:p w:rsidR="00B902D0" w:rsidRPr="00EA3961" w:rsidRDefault="00B902D0" w:rsidP="00EA3961">
      <w:pPr>
        <w:numPr>
          <w:ilvl w:val="0"/>
          <w:numId w:val="46"/>
        </w:numPr>
        <w:tabs>
          <w:tab w:val="left" w:pos="567"/>
        </w:tabs>
        <w:kinsoku w:val="0"/>
        <w:overflowPunct w:val="0"/>
        <w:autoSpaceDE w:val="0"/>
        <w:autoSpaceDN w:val="0"/>
        <w:adjustRightInd w:val="0"/>
        <w:spacing w:after="0" w:line="240" w:lineRule="auto"/>
        <w:ind w:left="0" w:firstLine="425"/>
        <w:jc w:val="both"/>
        <w:rPr>
          <w:rFonts w:ascii="Times New Roman" w:eastAsia="Times New Roman" w:hAnsi="Times New Roman" w:cs="Times New Roman"/>
          <w:sz w:val="28"/>
          <w:szCs w:val="28"/>
          <w:lang w:eastAsia="ru-RU"/>
        </w:rPr>
      </w:pPr>
      <w:r w:rsidRPr="00EA3961">
        <w:rPr>
          <w:rFonts w:ascii="Times New Roman" w:hAnsi="Times New Roman" w:cs="Times New Roman"/>
          <w:sz w:val="28"/>
          <w:szCs w:val="28"/>
        </w:rPr>
        <w:lastRenderedPageBreak/>
        <w:t>список</w:t>
      </w:r>
      <w:r w:rsidRPr="00EA3961">
        <w:rPr>
          <w:rFonts w:ascii="Times New Roman" w:eastAsia="Times New Roman" w:hAnsi="Times New Roman" w:cs="Times New Roman"/>
          <w:sz w:val="28"/>
          <w:szCs w:val="28"/>
          <w:lang w:eastAsia="ru-RU"/>
        </w:rPr>
        <w:t xml:space="preserve"> предварительных условий, которые должны быть удовлетворены до начала разработки варианта использования;</w:t>
      </w:r>
    </w:p>
    <w:p w:rsidR="00B902D0" w:rsidRPr="00EA3961" w:rsidRDefault="00B902D0" w:rsidP="00EA3961">
      <w:pPr>
        <w:numPr>
          <w:ilvl w:val="0"/>
          <w:numId w:val="46"/>
        </w:numPr>
        <w:tabs>
          <w:tab w:val="left" w:pos="567"/>
        </w:tabs>
        <w:kinsoku w:val="0"/>
        <w:overflowPunct w:val="0"/>
        <w:autoSpaceDE w:val="0"/>
        <w:autoSpaceDN w:val="0"/>
        <w:adjustRightInd w:val="0"/>
        <w:spacing w:after="0" w:line="240" w:lineRule="auto"/>
        <w:ind w:left="0" w:firstLine="425"/>
        <w:jc w:val="both"/>
        <w:rPr>
          <w:rFonts w:ascii="Times New Roman" w:hAnsi="Times New Roman" w:cs="Times New Roman"/>
          <w:sz w:val="28"/>
          <w:szCs w:val="28"/>
        </w:rPr>
      </w:pPr>
      <w:r w:rsidRPr="00EA3961">
        <w:rPr>
          <w:rFonts w:ascii="Times New Roman" w:hAnsi="Times New Roman" w:cs="Times New Roman"/>
          <w:sz w:val="28"/>
          <w:szCs w:val="28"/>
        </w:rPr>
        <w:t>выходные условия, описывающие состояние системы после успешного завершения разработки варианта использования;</w:t>
      </w:r>
    </w:p>
    <w:p w:rsidR="00B902D0" w:rsidRDefault="00B902D0" w:rsidP="00EA3961">
      <w:pPr>
        <w:numPr>
          <w:ilvl w:val="0"/>
          <w:numId w:val="46"/>
        </w:numPr>
        <w:tabs>
          <w:tab w:val="left" w:pos="567"/>
        </w:tabs>
        <w:kinsoku w:val="0"/>
        <w:overflowPunct w:val="0"/>
        <w:autoSpaceDE w:val="0"/>
        <w:autoSpaceDN w:val="0"/>
        <w:adjustRightInd w:val="0"/>
        <w:spacing w:after="0" w:line="240" w:lineRule="auto"/>
        <w:ind w:left="0" w:firstLine="425"/>
        <w:jc w:val="both"/>
        <w:rPr>
          <w:rFonts w:ascii="Times New Roman" w:hAnsi="Times New Roman" w:cs="Times New Roman"/>
          <w:sz w:val="28"/>
          <w:szCs w:val="28"/>
        </w:rPr>
      </w:pPr>
      <w:r w:rsidRPr="00EA3961">
        <w:rPr>
          <w:rFonts w:ascii="Times New Roman" w:hAnsi="Times New Roman" w:cs="Times New Roman"/>
          <w:sz w:val="28"/>
          <w:szCs w:val="28"/>
        </w:rPr>
        <w:t>пронумерованный список действий, иллюстрирующий последовательность этапов</w:t>
      </w:r>
      <w:r>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взаимодействия</w:t>
      </w:r>
      <w:r>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лица</w:t>
      </w:r>
      <w:r>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и</w:t>
      </w:r>
      <w:r>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системы</w:t>
      </w:r>
      <w:r>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от предварительных условий</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до выходных</w:t>
      </w:r>
      <w:r w:rsidRPr="000C6765">
        <w:rPr>
          <w:rFonts w:ascii="Times New Roman" w:hAnsi="Times New Roman" w:cs="Times New Roman"/>
          <w:spacing w:val="-2"/>
          <w:sz w:val="28"/>
          <w:szCs w:val="28"/>
        </w:rPr>
        <w:t xml:space="preserve"> </w:t>
      </w:r>
      <w:r w:rsidRPr="000C6765">
        <w:rPr>
          <w:rFonts w:ascii="Times New Roman" w:hAnsi="Times New Roman" w:cs="Times New Roman"/>
          <w:sz w:val="28"/>
          <w:szCs w:val="28"/>
        </w:rPr>
        <w:t>условий.</w:t>
      </w:r>
    </w:p>
    <w:p w:rsidR="00B902D0" w:rsidRPr="000C6765" w:rsidRDefault="00B902D0" w:rsidP="00EA3961">
      <w:pPr>
        <w:kinsoku w:val="0"/>
        <w:overflowPunct w:val="0"/>
        <w:autoSpaceDE w:val="0"/>
        <w:autoSpaceDN w:val="0"/>
        <w:adjustRightInd w:val="0"/>
        <w:spacing w:after="0" w:line="240" w:lineRule="auto"/>
        <w:ind w:firstLine="425"/>
        <w:jc w:val="both"/>
        <w:outlineLvl w:val="0"/>
        <w:rPr>
          <w:rFonts w:ascii="Times New Roman" w:hAnsi="Times New Roman" w:cs="Times New Roman"/>
          <w:b/>
          <w:bCs/>
          <w:i/>
          <w:iCs/>
          <w:sz w:val="28"/>
          <w:szCs w:val="28"/>
        </w:rPr>
      </w:pPr>
      <w:r w:rsidRPr="000C6765">
        <w:rPr>
          <w:rFonts w:ascii="Times New Roman" w:hAnsi="Times New Roman" w:cs="Times New Roman"/>
          <w:b/>
          <w:bCs/>
          <w:i/>
          <w:iCs/>
          <w:sz w:val="28"/>
          <w:szCs w:val="28"/>
        </w:rPr>
        <w:t>Существует несколько сценариев варианта использования.</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sz w:val="28"/>
          <w:szCs w:val="28"/>
        </w:rPr>
        <w:t>Один</w:t>
      </w:r>
      <w:r>
        <w:rPr>
          <w:rFonts w:ascii="Times New Roman" w:hAnsi="Times New Roman" w:cs="Times New Roman"/>
          <w:spacing w:val="50"/>
          <w:sz w:val="28"/>
          <w:szCs w:val="28"/>
        </w:rPr>
        <w:t xml:space="preserve"> </w:t>
      </w:r>
      <w:r w:rsidRPr="000C6765">
        <w:rPr>
          <w:rFonts w:ascii="Times New Roman" w:hAnsi="Times New Roman" w:cs="Times New Roman"/>
          <w:sz w:val="28"/>
          <w:szCs w:val="28"/>
        </w:rPr>
        <w:t>сценарий</w:t>
      </w:r>
      <w:r>
        <w:rPr>
          <w:rFonts w:ascii="Times New Roman" w:hAnsi="Times New Roman" w:cs="Times New Roman"/>
          <w:spacing w:val="50"/>
          <w:sz w:val="28"/>
          <w:szCs w:val="28"/>
        </w:rPr>
        <w:t xml:space="preserve"> </w:t>
      </w:r>
      <w:r w:rsidRPr="000C6765">
        <w:rPr>
          <w:rFonts w:ascii="Times New Roman" w:hAnsi="Times New Roman" w:cs="Times New Roman"/>
          <w:sz w:val="28"/>
          <w:szCs w:val="28"/>
        </w:rPr>
        <w:t>считается</w:t>
      </w:r>
      <w:r>
        <w:rPr>
          <w:rFonts w:ascii="Times New Roman" w:hAnsi="Times New Roman" w:cs="Times New Roman"/>
          <w:spacing w:val="53"/>
          <w:sz w:val="28"/>
          <w:szCs w:val="28"/>
        </w:rPr>
        <w:t xml:space="preserve"> </w:t>
      </w:r>
      <w:r w:rsidRPr="000C6765">
        <w:rPr>
          <w:rFonts w:ascii="Times New Roman" w:hAnsi="Times New Roman" w:cs="Times New Roman"/>
          <w:b/>
          <w:bCs/>
          <w:i/>
          <w:iCs/>
          <w:sz w:val="28"/>
          <w:szCs w:val="28"/>
        </w:rPr>
        <w:t>нормальным</w:t>
      </w:r>
      <w:r>
        <w:rPr>
          <w:rFonts w:ascii="Times New Roman" w:hAnsi="Times New Roman" w:cs="Times New Roman"/>
          <w:b/>
          <w:bCs/>
          <w:i/>
          <w:iCs/>
          <w:spacing w:val="51"/>
          <w:sz w:val="28"/>
          <w:szCs w:val="28"/>
        </w:rPr>
        <w:t xml:space="preserve"> </w:t>
      </w:r>
      <w:r w:rsidRPr="000C6765">
        <w:rPr>
          <w:rFonts w:ascii="Times New Roman" w:hAnsi="Times New Roman" w:cs="Times New Roman"/>
          <w:b/>
          <w:bCs/>
          <w:i/>
          <w:iCs/>
          <w:sz w:val="28"/>
          <w:szCs w:val="28"/>
        </w:rPr>
        <w:t>направлением</w:t>
      </w:r>
      <w:r>
        <w:rPr>
          <w:rFonts w:ascii="Times New Roman" w:hAnsi="Times New Roman" w:cs="Times New Roman"/>
          <w:b/>
          <w:bCs/>
          <w:i/>
          <w:iCs/>
          <w:spacing w:val="51"/>
          <w:sz w:val="28"/>
          <w:szCs w:val="28"/>
        </w:rPr>
        <w:t xml:space="preserve"> </w:t>
      </w:r>
      <w:r w:rsidRPr="000C6765">
        <w:rPr>
          <w:rFonts w:ascii="Times New Roman" w:hAnsi="Times New Roman" w:cs="Times New Roman"/>
          <w:b/>
          <w:bCs/>
          <w:i/>
          <w:iCs/>
          <w:sz w:val="28"/>
          <w:szCs w:val="28"/>
        </w:rPr>
        <w:t>развития</w:t>
      </w:r>
      <w:r w:rsidRPr="000C6765">
        <w:rPr>
          <w:rFonts w:ascii="Times New Roman" w:hAnsi="Times New Roman" w:cs="Times New Roman"/>
          <w:b/>
          <w:bCs/>
          <w:i/>
          <w:iCs/>
          <w:spacing w:val="-1"/>
          <w:sz w:val="28"/>
          <w:szCs w:val="28"/>
        </w:rPr>
        <w:t xml:space="preserve"> </w:t>
      </w:r>
      <w:r w:rsidRPr="000C6765">
        <w:rPr>
          <w:rFonts w:ascii="Times New Roman" w:hAnsi="Times New Roman" w:cs="Times New Roman"/>
          <w:sz w:val="28"/>
          <w:szCs w:val="28"/>
        </w:rPr>
        <w:t>(</w:t>
      </w:r>
      <w:proofErr w:type="spellStart"/>
      <w:r w:rsidRPr="000C6765">
        <w:rPr>
          <w:rFonts w:ascii="Times New Roman" w:hAnsi="Times New Roman" w:cs="Times New Roman"/>
          <w:sz w:val="28"/>
          <w:szCs w:val="28"/>
        </w:rPr>
        <w:t>normal</w:t>
      </w:r>
      <w:proofErr w:type="spellEnd"/>
      <w:r w:rsidRPr="000C6765">
        <w:rPr>
          <w:rFonts w:ascii="Times New Roman" w:hAnsi="Times New Roman" w:cs="Times New Roman"/>
          <w:spacing w:val="80"/>
          <w:w w:val="150"/>
          <w:sz w:val="28"/>
          <w:szCs w:val="28"/>
        </w:rPr>
        <w:t xml:space="preserve"> </w:t>
      </w:r>
      <w:proofErr w:type="spellStart"/>
      <w:r w:rsidRPr="000C6765">
        <w:rPr>
          <w:rFonts w:ascii="Times New Roman" w:hAnsi="Times New Roman" w:cs="Times New Roman"/>
          <w:sz w:val="28"/>
          <w:szCs w:val="28"/>
        </w:rPr>
        <w:t>course</w:t>
      </w:r>
      <w:proofErr w:type="spellEnd"/>
      <w:r w:rsidRPr="000C6765">
        <w:rPr>
          <w:rFonts w:ascii="Times New Roman" w:hAnsi="Times New Roman" w:cs="Times New Roman"/>
          <w:sz w:val="28"/>
          <w:szCs w:val="28"/>
        </w:rPr>
        <w:t>)</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варианта</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его</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также</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называют</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основным направлением,</w:t>
      </w:r>
      <w:r>
        <w:rPr>
          <w:rFonts w:ascii="Times New Roman" w:hAnsi="Times New Roman" w:cs="Times New Roman"/>
          <w:spacing w:val="33"/>
          <w:sz w:val="28"/>
          <w:szCs w:val="28"/>
        </w:rPr>
        <w:t xml:space="preserve"> </w:t>
      </w:r>
      <w:r w:rsidRPr="000C6765">
        <w:rPr>
          <w:rFonts w:ascii="Times New Roman" w:hAnsi="Times New Roman" w:cs="Times New Roman"/>
          <w:sz w:val="28"/>
          <w:szCs w:val="28"/>
        </w:rPr>
        <w:t>базовым</w:t>
      </w:r>
      <w:r>
        <w:rPr>
          <w:rFonts w:ascii="Times New Roman" w:hAnsi="Times New Roman" w:cs="Times New Roman"/>
          <w:spacing w:val="33"/>
          <w:sz w:val="28"/>
          <w:szCs w:val="28"/>
        </w:rPr>
        <w:t xml:space="preserve"> </w:t>
      </w:r>
      <w:r w:rsidRPr="000C6765">
        <w:rPr>
          <w:rFonts w:ascii="Times New Roman" w:hAnsi="Times New Roman" w:cs="Times New Roman"/>
          <w:sz w:val="28"/>
          <w:szCs w:val="28"/>
        </w:rPr>
        <w:t>направлением,</w:t>
      </w:r>
      <w:r>
        <w:rPr>
          <w:rFonts w:ascii="Times New Roman" w:hAnsi="Times New Roman" w:cs="Times New Roman"/>
          <w:spacing w:val="34"/>
          <w:sz w:val="28"/>
          <w:szCs w:val="28"/>
        </w:rPr>
        <w:t xml:space="preserve"> </w:t>
      </w:r>
      <w:r w:rsidRPr="000C6765">
        <w:rPr>
          <w:rFonts w:ascii="Times New Roman" w:hAnsi="Times New Roman" w:cs="Times New Roman"/>
          <w:sz w:val="28"/>
          <w:szCs w:val="28"/>
        </w:rPr>
        <w:t>нормальным</w:t>
      </w:r>
      <w:r>
        <w:rPr>
          <w:rFonts w:ascii="Times New Roman" w:hAnsi="Times New Roman" w:cs="Times New Roman"/>
          <w:spacing w:val="33"/>
          <w:sz w:val="28"/>
          <w:szCs w:val="28"/>
        </w:rPr>
        <w:t xml:space="preserve"> </w:t>
      </w:r>
      <w:r w:rsidRPr="000C6765">
        <w:rPr>
          <w:rFonts w:ascii="Times New Roman" w:hAnsi="Times New Roman" w:cs="Times New Roman"/>
          <w:sz w:val="28"/>
          <w:szCs w:val="28"/>
        </w:rPr>
        <w:t>потоком,</w:t>
      </w:r>
      <w:r>
        <w:rPr>
          <w:rFonts w:ascii="Times New Roman" w:hAnsi="Times New Roman" w:cs="Times New Roman"/>
          <w:spacing w:val="33"/>
          <w:sz w:val="28"/>
          <w:szCs w:val="28"/>
        </w:rPr>
        <w:t xml:space="preserve"> </w:t>
      </w:r>
      <w:r w:rsidRPr="000C6765">
        <w:rPr>
          <w:rFonts w:ascii="Times New Roman" w:hAnsi="Times New Roman" w:cs="Times New Roman"/>
          <w:sz w:val="28"/>
          <w:szCs w:val="28"/>
        </w:rPr>
        <w:t>основным сценарием,</w:t>
      </w:r>
      <w:r>
        <w:rPr>
          <w:rFonts w:ascii="Times New Roman" w:hAnsi="Times New Roman" w:cs="Times New Roman"/>
          <w:spacing w:val="68"/>
          <w:sz w:val="28"/>
          <w:szCs w:val="28"/>
        </w:rPr>
        <w:t xml:space="preserve"> </w:t>
      </w:r>
      <w:r w:rsidRPr="000C6765">
        <w:rPr>
          <w:rFonts w:ascii="Times New Roman" w:hAnsi="Times New Roman" w:cs="Times New Roman"/>
          <w:sz w:val="28"/>
          <w:szCs w:val="28"/>
        </w:rPr>
        <w:t>главным</w:t>
      </w:r>
      <w:r>
        <w:rPr>
          <w:rFonts w:ascii="Times New Roman" w:hAnsi="Times New Roman" w:cs="Times New Roman"/>
          <w:spacing w:val="68"/>
          <w:sz w:val="28"/>
          <w:szCs w:val="28"/>
        </w:rPr>
        <w:t xml:space="preserve"> </w:t>
      </w:r>
      <w:r w:rsidRPr="000C6765">
        <w:rPr>
          <w:rFonts w:ascii="Times New Roman" w:hAnsi="Times New Roman" w:cs="Times New Roman"/>
          <w:sz w:val="28"/>
          <w:szCs w:val="28"/>
        </w:rPr>
        <w:t>успешным</w:t>
      </w:r>
      <w:r>
        <w:rPr>
          <w:rFonts w:ascii="Times New Roman" w:hAnsi="Times New Roman" w:cs="Times New Roman"/>
          <w:spacing w:val="68"/>
          <w:sz w:val="28"/>
          <w:szCs w:val="28"/>
        </w:rPr>
        <w:t xml:space="preserve"> </w:t>
      </w:r>
      <w:r w:rsidRPr="000C6765">
        <w:rPr>
          <w:rFonts w:ascii="Times New Roman" w:hAnsi="Times New Roman" w:cs="Times New Roman"/>
          <w:sz w:val="28"/>
          <w:szCs w:val="28"/>
        </w:rPr>
        <w:t>сценарием</w:t>
      </w:r>
      <w:r>
        <w:rPr>
          <w:rFonts w:ascii="Times New Roman" w:hAnsi="Times New Roman" w:cs="Times New Roman"/>
          <w:spacing w:val="68"/>
          <w:sz w:val="28"/>
          <w:szCs w:val="28"/>
        </w:rPr>
        <w:t xml:space="preserve"> </w:t>
      </w:r>
      <w:r w:rsidRPr="000C6765">
        <w:rPr>
          <w:rFonts w:ascii="Times New Roman" w:hAnsi="Times New Roman" w:cs="Times New Roman"/>
          <w:sz w:val="28"/>
          <w:szCs w:val="28"/>
        </w:rPr>
        <w:t>и</w:t>
      </w:r>
      <w:r>
        <w:rPr>
          <w:rFonts w:ascii="Times New Roman" w:hAnsi="Times New Roman" w:cs="Times New Roman"/>
          <w:spacing w:val="67"/>
          <w:sz w:val="28"/>
          <w:szCs w:val="28"/>
        </w:rPr>
        <w:t xml:space="preserve"> </w:t>
      </w:r>
      <w:r w:rsidRPr="000C6765">
        <w:rPr>
          <w:rFonts w:ascii="Times New Roman" w:hAnsi="Times New Roman" w:cs="Times New Roman"/>
          <w:sz w:val="28"/>
          <w:szCs w:val="28"/>
        </w:rPr>
        <w:t>благоприятным</w:t>
      </w:r>
      <w:r>
        <w:rPr>
          <w:rFonts w:ascii="Times New Roman" w:hAnsi="Times New Roman" w:cs="Times New Roman"/>
          <w:spacing w:val="68"/>
          <w:sz w:val="28"/>
          <w:szCs w:val="28"/>
        </w:rPr>
        <w:t xml:space="preserve"> </w:t>
      </w:r>
      <w:r w:rsidRPr="000C6765">
        <w:rPr>
          <w:rFonts w:ascii="Times New Roman" w:hAnsi="Times New Roman" w:cs="Times New Roman"/>
          <w:sz w:val="28"/>
          <w:szCs w:val="28"/>
        </w:rPr>
        <w:t>путем. Нормальное</w:t>
      </w:r>
      <w:r w:rsidRPr="000C6765">
        <w:rPr>
          <w:rFonts w:ascii="Times New Roman" w:hAnsi="Times New Roman" w:cs="Times New Roman"/>
          <w:spacing w:val="18"/>
          <w:sz w:val="28"/>
          <w:szCs w:val="28"/>
        </w:rPr>
        <w:t xml:space="preserve"> </w:t>
      </w:r>
      <w:r w:rsidRPr="000C6765">
        <w:rPr>
          <w:rFonts w:ascii="Times New Roman" w:hAnsi="Times New Roman" w:cs="Times New Roman"/>
          <w:sz w:val="28"/>
          <w:szCs w:val="28"/>
        </w:rPr>
        <w:t>направление</w:t>
      </w:r>
      <w:r w:rsidRPr="000C6765">
        <w:rPr>
          <w:rFonts w:ascii="Times New Roman" w:hAnsi="Times New Roman" w:cs="Times New Roman"/>
          <w:spacing w:val="18"/>
          <w:sz w:val="28"/>
          <w:szCs w:val="28"/>
        </w:rPr>
        <w:t xml:space="preserve"> </w:t>
      </w:r>
      <w:r w:rsidRPr="000C6765">
        <w:rPr>
          <w:rFonts w:ascii="Times New Roman" w:hAnsi="Times New Roman" w:cs="Times New Roman"/>
          <w:sz w:val="28"/>
          <w:szCs w:val="28"/>
        </w:rPr>
        <w:t>для</w:t>
      </w:r>
      <w:r w:rsidRPr="000C6765">
        <w:rPr>
          <w:rFonts w:ascii="Times New Roman" w:hAnsi="Times New Roman" w:cs="Times New Roman"/>
          <w:spacing w:val="19"/>
          <w:sz w:val="28"/>
          <w:szCs w:val="28"/>
        </w:rPr>
        <w:t xml:space="preserve"> </w:t>
      </w:r>
      <w:r w:rsidRPr="000C6765">
        <w:rPr>
          <w:rFonts w:ascii="Times New Roman" w:hAnsi="Times New Roman" w:cs="Times New Roman"/>
          <w:sz w:val="28"/>
          <w:szCs w:val="28"/>
        </w:rPr>
        <w:t>варианта</w:t>
      </w:r>
      <w:r w:rsidRPr="000C6765">
        <w:rPr>
          <w:rFonts w:ascii="Times New Roman" w:hAnsi="Times New Roman" w:cs="Times New Roman"/>
          <w:spacing w:val="18"/>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21"/>
          <w:sz w:val="28"/>
          <w:szCs w:val="28"/>
        </w:rPr>
        <w:t xml:space="preserve"> </w:t>
      </w:r>
      <w:r w:rsidRPr="000C6765">
        <w:rPr>
          <w:rFonts w:ascii="Times New Roman" w:hAnsi="Times New Roman" w:cs="Times New Roman"/>
          <w:sz w:val="28"/>
          <w:szCs w:val="28"/>
        </w:rPr>
        <w:t>«Запрос</w:t>
      </w:r>
      <w:r w:rsidRPr="000C6765">
        <w:rPr>
          <w:rFonts w:ascii="Times New Roman" w:hAnsi="Times New Roman" w:cs="Times New Roman"/>
          <w:spacing w:val="21"/>
          <w:sz w:val="28"/>
          <w:szCs w:val="28"/>
        </w:rPr>
        <w:t xml:space="preserve"> </w:t>
      </w:r>
      <w:r w:rsidRPr="000C6765">
        <w:rPr>
          <w:rFonts w:ascii="Times New Roman" w:hAnsi="Times New Roman" w:cs="Times New Roman"/>
          <w:sz w:val="28"/>
          <w:szCs w:val="28"/>
        </w:rPr>
        <w:t>химиката»</w:t>
      </w:r>
      <w:r w:rsidRPr="000C6765">
        <w:rPr>
          <w:rFonts w:ascii="Times New Roman" w:hAnsi="Times New Roman" w:cs="Times New Roman"/>
          <w:spacing w:val="29"/>
          <w:sz w:val="28"/>
          <w:szCs w:val="28"/>
        </w:rPr>
        <w:t xml:space="preserve"> </w:t>
      </w:r>
      <w:r w:rsidRPr="000C6765">
        <w:rPr>
          <w:rFonts w:ascii="Times New Roman" w:hAnsi="Times New Roman" w:cs="Times New Roman"/>
          <w:sz w:val="28"/>
          <w:szCs w:val="28"/>
        </w:rPr>
        <w:t>— запрос</w:t>
      </w:r>
      <w:r w:rsidRPr="000C6765">
        <w:rPr>
          <w:rFonts w:ascii="Times New Roman" w:hAnsi="Times New Roman" w:cs="Times New Roman"/>
          <w:spacing w:val="-3"/>
          <w:sz w:val="28"/>
          <w:szCs w:val="28"/>
        </w:rPr>
        <w:t xml:space="preserve"> </w:t>
      </w:r>
      <w:r w:rsidRPr="000C6765">
        <w:rPr>
          <w:rFonts w:ascii="Times New Roman" w:hAnsi="Times New Roman" w:cs="Times New Roman"/>
          <w:sz w:val="28"/>
          <w:szCs w:val="28"/>
        </w:rPr>
        <w:t>химиката,</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который есть</w:t>
      </w:r>
      <w:r w:rsidRPr="000C6765">
        <w:rPr>
          <w:rFonts w:ascii="Times New Roman" w:hAnsi="Times New Roman" w:cs="Times New Roman"/>
          <w:spacing w:val="-2"/>
          <w:sz w:val="28"/>
          <w:szCs w:val="28"/>
        </w:rPr>
        <w:t xml:space="preserve"> </w:t>
      </w:r>
      <w:r w:rsidRPr="000C6765">
        <w:rPr>
          <w:rFonts w:ascii="Times New Roman" w:hAnsi="Times New Roman" w:cs="Times New Roman"/>
          <w:sz w:val="28"/>
          <w:szCs w:val="28"/>
        </w:rPr>
        <w:t>на складе.</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sz w:val="28"/>
          <w:szCs w:val="28"/>
        </w:rPr>
        <w:t>Другие</w:t>
      </w:r>
      <w:r w:rsidRPr="000C6765">
        <w:rPr>
          <w:rFonts w:ascii="Times New Roman" w:hAnsi="Times New Roman" w:cs="Times New Roman"/>
          <w:spacing w:val="34"/>
          <w:sz w:val="28"/>
          <w:szCs w:val="28"/>
        </w:rPr>
        <w:t xml:space="preserve"> </w:t>
      </w:r>
      <w:r w:rsidRPr="000C6765">
        <w:rPr>
          <w:rFonts w:ascii="Times New Roman" w:hAnsi="Times New Roman" w:cs="Times New Roman"/>
          <w:sz w:val="28"/>
          <w:szCs w:val="28"/>
        </w:rPr>
        <w:t>допустимые</w:t>
      </w:r>
      <w:r w:rsidRPr="000C6765">
        <w:rPr>
          <w:rFonts w:ascii="Times New Roman" w:hAnsi="Times New Roman" w:cs="Times New Roman"/>
          <w:spacing w:val="32"/>
          <w:sz w:val="28"/>
          <w:szCs w:val="28"/>
        </w:rPr>
        <w:t xml:space="preserve"> </w:t>
      </w:r>
      <w:r w:rsidRPr="000C6765">
        <w:rPr>
          <w:rFonts w:ascii="Times New Roman" w:hAnsi="Times New Roman" w:cs="Times New Roman"/>
          <w:sz w:val="28"/>
          <w:szCs w:val="28"/>
        </w:rPr>
        <w:t>сценарии</w:t>
      </w:r>
      <w:r w:rsidRPr="000C6765">
        <w:rPr>
          <w:rFonts w:ascii="Times New Roman" w:hAnsi="Times New Roman" w:cs="Times New Roman"/>
          <w:spacing w:val="32"/>
          <w:sz w:val="28"/>
          <w:szCs w:val="28"/>
        </w:rPr>
        <w:t xml:space="preserve"> </w:t>
      </w:r>
      <w:r w:rsidRPr="000C6765">
        <w:rPr>
          <w:rFonts w:ascii="Times New Roman" w:hAnsi="Times New Roman" w:cs="Times New Roman"/>
          <w:sz w:val="28"/>
          <w:szCs w:val="28"/>
        </w:rPr>
        <w:t>из</w:t>
      </w:r>
      <w:r w:rsidRPr="000C6765">
        <w:rPr>
          <w:rFonts w:ascii="Times New Roman" w:hAnsi="Times New Roman" w:cs="Times New Roman"/>
          <w:spacing w:val="33"/>
          <w:sz w:val="28"/>
          <w:szCs w:val="28"/>
        </w:rPr>
        <w:t xml:space="preserve"> </w:t>
      </w:r>
      <w:r w:rsidRPr="000C6765">
        <w:rPr>
          <w:rFonts w:ascii="Times New Roman" w:hAnsi="Times New Roman" w:cs="Times New Roman"/>
          <w:sz w:val="28"/>
          <w:szCs w:val="28"/>
        </w:rPr>
        <w:t>варианта</w:t>
      </w:r>
      <w:r w:rsidRPr="000C6765">
        <w:rPr>
          <w:rFonts w:ascii="Times New Roman" w:hAnsi="Times New Roman" w:cs="Times New Roman"/>
          <w:spacing w:val="34"/>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31"/>
          <w:sz w:val="28"/>
          <w:szCs w:val="28"/>
        </w:rPr>
        <w:t xml:space="preserve"> </w:t>
      </w:r>
      <w:r w:rsidRPr="000C6765">
        <w:rPr>
          <w:rFonts w:ascii="Times New Roman" w:hAnsi="Times New Roman" w:cs="Times New Roman"/>
          <w:sz w:val="28"/>
          <w:szCs w:val="28"/>
        </w:rPr>
        <w:t>называются</w:t>
      </w:r>
      <w:r w:rsidRPr="000C6765">
        <w:rPr>
          <w:rFonts w:ascii="Times New Roman" w:hAnsi="Times New Roman" w:cs="Times New Roman"/>
          <w:spacing w:val="-1"/>
          <w:sz w:val="28"/>
          <w:szCs w:val="28"/>
        </w:rPr>
        <w:t xml:space="preserve"> </w:t>
      </w:r>
      <w:r w:rsidRPr="000C6765">
        <w:rPr>
          <w:rFonts w:ascii="Times New Roman" w:hAnsi="Times New Roman" w:cs="Times New Roman"/>
          <w:b/>
          <w:bCs/>
          <w:i/>
          <w:iCs/>
          <w:sz w:val="28"/>
          <w:szCs w:val="28"/>
        </w:rPr>
        <w:t>альтернативными</w:t>
      </w:r>
      <w:r w:rsidRPr="000C6765">
        <w:rPr>
          <w:rFonts w:ascii="Times New Roman" w:hAnsi="Times New Roman" w:cs="Times New Roman"/>
          <w:b/>
          <w:bCs/>
          <w:i/>
          <w:iCs/>
          <w:spacing w:val="79"/>
          <w:sz w:val="28"/>
          <w:szCs w:val="28"/>
        </w:rPr>
        <w:t xml:space="preserve"> </w:t>
      </w:r>
      <w:r w:rsidRPr="000C6765">
        <w:rPr>
          <w:rFonts w:ascii="Times New Roman" w:hAnsi="Times New Roman" w:cs="Times New Roman"/>
          <w:b/>
          <w:bCs/>
          <w:i/>
          <w:iCs/>
          <w:sz w:val="28"/>
          <w:szCs w:val="28"/>
        </w:rPr>
        <w:t>направлениями</w:t>
      </w:r>
      <w:r w:rsidRPr="000C6765">
        <w:rPr>
          <w:rFonts w:ascii="Times New Roman" w:hAnsi="Times New Roman" w:cs="Times New Roman"/>
          <w:b/>
          <w:bCs/>
          <w:i/>
          <w:iCs/>
          <w:spacing w:val="80"/>
          <w:sz w:val="28"/>
          <w:szCs w:val="28"/>
        </w:rPr>
        <w:t xml:space="preserve"> </w:t>
      </w:r>
      <w:r w:rsidRPr="000C6765">
        <w:rPr>
          <w:rFonts w:ascii="Times New Roman" w:hAnsi="Times New Roman" w:cs="Times New Roman"/>
          <w:sz w:val="28"/>
          <w:szCs w:val="28"/>
        </w:rPr>
        <w:t>(</w:t>
      </w:r>
      <w:proofErr w:type="spellStart"/>
      <w:r w:rsidRPr="000C6765">
        <w:rPr>
          <w:rFonts w:ascii="Times New Roman" w:hAnsi="Times New Roman" w:cs="Times New Roman"/>
          <w:sz w:val="28"/>
          <w:szCs w:val="28"/>
        </w:rPr>
        <w:t>alternative</w:t>
      </w:r>
      <w:proofErr w:type="spellEnd"/>
      <w:r w:rsidRPr="000C6765">
        <w:rPr>
          <w:rFonts w:ascii="Times New Roman" w:hAnsi="Times New Roman" w:cs="Times New Roman"/>
          <w:spacing w:val="80"/>
          <w:sz w:val="28"/>
          <w:szCs w:val="28"/>
        </w:rPr>
        <w:t xml:space="preserve"> </w:t>
      </w:r>
      <w:proofErr w:type="spellStart"/>
      <w:r w:rsidRPr="000C6765">
        <w:rPr>
          <w:rFonts w:ascii="Times New Roman" w:hAnsi="Times New Roman" w:cs="Times New Roman"/>
          <w:sz w:val="28"/>
          <w:szCs w:val="28"/>
        </w:rPr>
        <w:t>courses</w:t>
      </w:r>
      <w:proofErr w:type="spellEnd"/>
      <w:r w:rsidRPr="000C6765">
        <w:rPr>
          <w:rFonts w:ascii="Times New Roman" w:hAnsi="Times New Roman" w:cs="Times New Roman"/>
          <w:sz w:val="28"/>
          <w:szCs w:val="28"/>
        </w:rPr>
        <w:t>)</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или</w:t>
      </w:r>
      <w:r w:rsidRPr="000C6765">
        <w:rPr>
          <w:rFonts w:ascii="Times New Roman" w:hAnsi="Times New Roman" w:cs="Times New Roman"/>
          <w:spacing w:val="80"/>
          <w:sz w:val="28"/>
          <w:szCs w:val="28"/>
        </w:rPr>
        <w:t xml:space="preserve"> </w:t>
      </w:r>
      <w:r w:rsidRPr="000C6765">
        <w:rPr>
          <w:rFonts w:ascii="Times New Roman" w:hAnsi="Times New Roman" w:cs="Times New Roman"/>
          <w:b/>
          <w:bCs/>
          <w:i/>
          <w:iCs/>
          <w:sz w:val="28"/>
          <w:szCs w:val="28"/>
        </w:rPr>
        <w:t>вторичными</w:t>
      </w:r>
      <w:r w:rsidRPr="000C6765">
        <w:rPr>
          <w:rFonts w:ascii="Times New Roman" w:hAnsi="Times New Roman" w:cs="Times New Roman"/>
          <w:b/>
          <w:bCs/>
          <w:i/>
          <w:iCs/>
          <w:spacing w:val="-1"/>
          <w:sz w:val="28"/>
          <w:szCs w:val="28"/>
        </w:rPr>
        <w:t xml:space="preserve"> </w:t>
      </w:r>
      <w:r w:rsidRPr="000C6765">
        <w:rPr>
          <w:rFonts w:ascii="Times New Roman" w:hAnsi="Times New Roman" w:cs="Times New Roman"/>
          <w:b/>
          <w:bCs/>
          <w:i/>
          <w:iCs/>
          <w:sz w:val="28"/>
          <w:szCs w:val="28"/>
        </w:rPr>
        <w:t>сценариями</w:t>
      </w:r>
      <w:r w:rsidRPr="000C6765">
        <w:rPr>
          <w:rFonts w:ascii="Times New Roman" w:hAnsi="Times New Roman" w:cs="Times New Roman"/>
          <w:b/>
          <w:bCs/>
          <w:i/>
          <w:iCs/>
          <w:spacing w:val="46"/>
          <w:sz w:val="28"/>
          <w:szCs w:val="28"/>
        </w:rPr>
        <w:t xml:space="preserve"> </w:t>
      </w:r>
      <w:r w:rsidRPr="000C6765">
        <w:rPr>
          <w:rFonts w:ascii="Times New Roman" w:hAnsi="Times New Roman" w:cs="Times New Roman"/>
          <w:sz w:val="28"/>
          <w:szCs w:val="28"/>
        </w:rPr>
        <w:t>(</w:t>
      </w:r>
      <w:proofErr w:type="spellStart"/>
      <w:r w:rsidRPr="000C6765">
        <w:rPr>
          <w:rFonts w:ascii="Times New Roman" w:hAnsi="Times New Roman" w:cs="Times New Roman"/>
          <w:sz w:val="28"/>
          <w:szCs w:val="28"/>
        </w:rPr>
        <w:t>secondary</w:t>
      </w:r>
      <w:proofErr w:type="spellEnd"/>
      <w:r w:rsidRPr="000C6765">
        <w:rPr>
          <w:rFonts w:ascii="Times New Roman" w:hAnsi="Times New Roman" w:cs="Times New Roman"/>
          <w:spacing w:val="40"/>
          <w:sz w:val="28"/>
          <w:szCs w:val="28"/>
        </w:rPr>
        <w:t xml:space="preserve"> </w:t>
      </w:r>
      <w:proofErr w:type="spellStart"/>
      <w:r w:rsidRPr="000C6765">
        <w:rPr>
          <w:rFonts w:ascii="Times New Roman" w:hAnsi="Times New Roman" w:cs="Times New Roman"/>
          <w:sz w:val="28"/>
          <w:szCs w:val="28"/>
        </w:rPr>
        <w:t>scenarios</w:t>
      </w:r>
      <w:proofErr w:type="spellEnd"/>
      <w:r w:rsidRPr="000C6765">
        <w:rPr>
          <w:rFonts w:ascii="Times New Roman" w:hAnsi="Times New Roman" w:cs="Times New Roman"/>
          <w:sz w:val="28"/>
          <w:szCs w:val="28"/>
        </w:rPr>
        <w:t>).</w:t>
      </w:r>
      <w:r w:rsidRPr="000C6765">
        <w:rPr>
          <w:rFonts w:ascii="Times New Roman" w:hAnsi="Times New Roman" w:cs="Times New Roman"/>
          <w:spacing w:val="45"/>
          <w:sz w:val="28"/>
          <w:szCs w:val="28"/>
        </w:rPr>
        <w:t xml:space="preserve"> </w:t>
      </w:r>
      <w:r w:rsidRPr="000C6765">
        <w:rPr>
          <w:rFonts w:ascii="Times New Roman" w:hAnsi="Times New Roman" w:cs="Times New Roman"/>
          <w:sz w:val="28"/>
          <w:szCs w:val="28"/>
        </w:rPr>
        <w:t>Они</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также</w:t>
      </w:r>
      <w:r w:rsidRPr="000C6765">
        <w:rPr>
          <w:rFonts w:ascii="Times New Roman" w:hAnsi="Times New Roman" w:cs="Times New Roman"/>
          <w:spacing w:val="46"/>
          <w:sz w:val="28"/>
          <w:szCs w:val="28"/>
        </w:rPr>
        <w:t xml:space="preserve"> </w:t>
      </w:r>
      <w:r w:rsidRPr="000C6765">
        <w:rPr>
          <w:rFonts w:ascii="Times New Roman" w:hAnsi="Times New Roman" w:cs="Times New Roman"/>
          <w:sz w:val="28"/>
          <w:szCs w:val="28"/>
        </w:rPr>
        <w:t>могут</w:t>
      </w:r>
      <w:r w:rsidRPr="000C6765">
        <w:rPr>
          <w:rFonts w:ascii="Times New Roman" w:hAnsi="Times New Roman" w:cs="Times New Roman"/>
          <w:spacing w:val="46"/>
          <w:sz w:val="28"/>
          <w:szCs w:val="28"/>
        </w:rPr>
        <w:t xml:space="preserve"> </w:t>
      </w:r>
      <w:r w:rsidRPr="000C6765">
        <w:rPr>
          <w:rFonts w:ascii="Times New Roman" w:hAnsi="Times New Roman" w:cs="Times New Roman"/>
          <w:sz w:val="28"/>
          <w:szCs w:val="28"/>
        </w:rPr>
        <w:t>привести</w:t>
      </w:r>
      <w:r w:rsidRPr="000C6765">
        <w:rPr>
          <w:rFonts w:ascii="Times New Roman" w:hAnsi="Times New Roman" w:cs="Times New Roman"/>
          <w:spacing w:val="47"/>
          <w:sz w:val="28"/>
          <w:szCs w:val="28"/>
        </w:rPr>
        <w:t xml:space="preserve"> </w:t>
      </w:r>
      <w:r w:rsidRPr="000C6765">
        <w:rPr>
          <w:rFonts w:ascii="Times New Roman" w:hAnsi="Times New Roman" w:cs="Times New Roman"/>
          <w:sz w:val="28"/>
          <w:szCs w:val="28"/>
        </w:rPr>
        <w:t>к</w:t>
      </w:r>
      <w:r w:rsidRPr="000C6765">
        <w:rPr>
          <w:rFonts w:ascii="Times New Roman" w:hAnsi="Times New Roman" w:cs="Times New Roman"/>
          <w:spacing w:val="46"/>
          <w:sz w:val="28"/>
          <w:szCs w:val="28"/>
        </w:rPr>
        <w:t xml:space="preserve"> </w:t>
      </w:r>
      <w:r w:rsidRPr="000C6765">
        <w:rPr>
          <w:rFonts w:ascii="Times New Roman" w:hAnsi="Times New Roman" w:cs="Times New Roman"/>
          <w:sz w:val="28"/>
          <w:szCs w:val="28"/>
        </w:rPr>
        <w:t>успешному</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выполнению</w:t>
      </w:r>
      <w:r>
        <w:rPr>
          <w:rFonts w:ascii="Times New Roman" w:hAnsi="Times New Roman" w:cs="Times New Roman"/>
          <w:spacing w:val="51"/>
          <w:sz w:val="28"/>
          <w:szCs w:val="28"/>
        </w:rPr>
        <w:t xml:space="preserve"> </w:t>
      </w:r>
      <w:r w:rsidRPr="000C6765">
        <w:rPr>
          <w:rFonts w:ascii="Times New Roman" w:hAnsi="Times New Roman" w:cs="Times New Roman"/>
          <w:sz w:val="28"/>
          <w:szCs w:val="28"/>
        </w:rPr>
        <w:t>задания</w:t>
      </w:r>
      <w:r>
        <w:rPr>
          <w:rFonts w:ascii="Times New Roman" w:hAnsi="Times New Roman" w:cs="Times New Roman"/>
          <w:spacing w:val="51"/>
          <w:sz w:val="28"/>
          <w:szCs w:val="28"/>
        </w:rPr>
        <w:t xml:space="preserve"> </w:t>
      </w:r>
      <w:r w:rsidRPr="000C6765">
        <w:rPr>
          <w:rFonts w:ascii="Times New Roman" w:hAnsi="Times New Roman" w:cs="Times New Roman"/>
          <w:sz w:val="28"/>
          <w:szCs w:val="28"/>
        </w:rPr>
        <w:t>и</w:t>
      </w:r>
      <w:r>
        <w:rPr>
          <w:rFonts w:ascii="Times New Roman" w:hAnsi="Times New Roman" w:cs="Times New Roman"/>
          <w:spacing w:val="52"/>
          <w:sz w:val="28"/>
          <w:szCs w:val="28"/>
        </w:rPr>
        <w:t xml:space="preserve"> </w:t>
      </w:r>
      <w:r w:rsidRPr="000C6765">
        <w:rPr>
          <w:rFonts w:ascii="Times New Roman" w:hAnsi="Times New Roman" w:cs="Times New Roman"/>
          <w:sz w:val="28"/>
          <w:szCs w:val="28"/>
        </w:rPr>
        <w:t>удовлетворяют</w:t>
      </w:r>
      <w:r>
        <w:rPr>
          <w:rFonts w:ascii="Times New Roman" w:hAnsi="Times New Roman" w:cs="Times New Roman"/>
          <w:spacing w:val="51"/>
          <w:sz w:val="28"/>
          <w:szCs w:val="28"/>
        </w:rPr>
        <w:t xml:space="preserve"> </w:t>
      </w:r>
      <w:r w:rsidRPr="000C6765">
        <w:rPr>
          <w:rFonts w:ascii="Times New Roman" w:hAnsi="Times New Roman" w:cs="Times New Roman"/>
          <w:sz w:val="28"/>
          <w:szCs w:val="28"/>
        </w:rPr>
        <w:t>выходным</w:t>
      </w:r>
      <w:r>
        <w:rPr>
          <w:rFonts w:ascii="Times New Roman" w:hAnsi="Times New Roman" w:cs="Times New Roman"/>
          <w:spacing w:val="51"/>
          <w:sz w:val="28"/>
          <w:szCs w:val="28"/>
        </w:rPr>
        <w:t xml:space="preserve"> </w:t>
      </w:r>
      <w:r w:rsidRPr="000C6765">
        <w:rPr>
          <w:rFonts w:ascii="Times New Roman" w:hAnsi="Times New Roman" w:cs="Times New Roman"/>
          <w:sz w:val="28"/>
          <w:szCs w:val="28"/>
        </w:rPr>
        <w:t>условиям</w:t>
      </w:r>
      <w:r>
        <w:rPr>
          <w:rFonts w:ascii="Times New Roman" w:hAnsi="Times New Roman" w:cs="Times New Roman"/>
          <w:spacing w:val="51"/>
          <w:sz w:val="28"/>
          <w:szCs w:val="28"/>
        </w:rPr>
        <w:t xml:space="preserve"> </w:t>
      </w:r>
      <w:r w:rsidRPr="000C6765">
        <w:rPr>
          <w:rFonts w:ascii="Times New Roman" w:hAnsi="Times New Roman" w:cs="Times New Roman"/>
          <w:sz w:val="28"/>
          <w:szCs w:val="28"/>
        </w:rPr>
        <w:t>варианта</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56"/>
          <w:w w:val="150"/>
          <w:sz w:val="28"/>
          <w:szCs w:val="28"/>
        </w:rPr>
        <w:t xml:space="preserve"> </w:t>
      </w:r>
      <w:r w:rsidRPr="000C6765">
        <w:rPr>
          <w:rFonts w:ascii="Times New Roman" w:hAnsi="Times New Roman" w:cs="Times New Roman"/>
          <w:sz w:val="28"/>
          <w:szCs w:val="28"/>
        </w:rPr>
        <w:t>Однако</w:t>
      </w:r>
      <w:r w:rsidRPr="000C6765">
        <w:rPr>
          <w:rFonts w:ascii="Times New Roman" w:hAnsi="Times New Roman" w:cs="Times New Roman"/>
          <w:spacing w:val="55"/>
          <w:w w:val="150"/>
          <w:sz w:val="28"/>
          <w:szCs w:val="28"/>
        </w:rPr>
        <w:t xml:space="preserve"> </w:t>
      </w:r>
      <w:r w:rsidRPr="000C6765">
        <w:rPr>
          <w:rFonts w:ascii="Times New Roman" w:hAnsi="Times New Roman" w:cs="Times New Roman"/>
          <w:sz w:val="28"/>
          <w:szCs w:val="28"/>
        </w:rPr>
        <w:t>они</w:t>
      </w:r>
      <w:r w:rsidRPr="000C6765">
        <w:rPr>
          <w:rFonts w:ascii="Times New Roman" w:hAnsi="Times New Roman" w:cs="Times New Roman"/>
          <w:spacing w:val="57"/>
          <w:w w:val="150"/>
          <w:sz w:val="28"/>
          <w:szCs w:val="28"/>
        </w:rPr>
        <w:t xml:space="preserve"> </w:t>
      </w:r>
      <w:r w:rsidRPr="000C6765">
        <w:rPr>
          <w:rFonts w:ascii="Times New Roman" w:hAnsi="Times New Roman" w:cs="Times New Roman"/>
          <w:sz w:val="28"/>
          <w:szCs w:val="28"/>
        </w:rPr>
        <w:t>представляют</w:t>
      </w:r>
      <w:r w:rsidRPr="000C6765">
        <w:rPr>
          <w:rFonts w:ascii="Times New Roman" w:hAnsi="Times New Roman" w:cs="Times New Roman"/>
          <w:spacing w:val="56"/>
          <w:w w:val="150"/>
          <w:sz w:val="28"/>
          <w:szCs w:val="28"/>
        </w:rPr>
        <w:t xml:space="preserve"> </w:t>
      </w:r>
      <w:r w:rsidRPr="000C6765">
        <w:rPr>
          <w:rFonts w:ascii="Times New Roman" w:hAnsi="Times New Roman" w:cs="Times New Roman"/>
          <w:sz w:val="28"/>
          <w:szCs w:val="28"/>
        </w:rPr>
        <w:t>вариации</w:t>
      </w:r>
      <w:r w:rsidRPr="000C6765">
        <w:rPr>
          <w:rFonts w:ascii="Times New Roman" w:hAnsi="Times New Roman" w:cs="Times New Roman"/>
          <w:spacing w:val="55"/>
          <w:w w:val="150"/>
          <w:sz w:val="28"/>
          <w:szCs w:val="28"/>
        </w:rPr>
        <w:t xml:space="preserve"> </w:t>
      </w:r>
      <w:r w:rsidRPr="000C6765">
        <w:rPr>
          <w:rFonts w:ascii="Times New Roman" w:hAnsi="Times New Roman" w:cs="Times New Roman"/>
          <w:sz w:val="28"/>
          <w:szCs w:val="28"/>
        </w:rPr>
        <w:t>решения</w:t>
      </w:r>
      <w:r w:rsidRPr="000C6765">
        <w:rPr>
          <w:rFonts w:ascii="Times New Roman" w:hAnsi="Times New Roman" w:cs="Times New Roman"/>
          <w:spacing w:val="57"/>
          <w:w w:val="150"/>
          <w:sz w:val="28"/>
          <w:szCs w:val="28"/>
        </w:rPr>
        <w:t xml:space="preserve"> </w:t>
      </w:r>
      <w:r w:rsidRPr="000C6765">
        <w:rPr>
          <w:rFonts w:ascii="Times New Roman" w:hAnsi="Times New Roman" w:cs="Times New Roman"/>
          <w:sz w:val="28"/>
          <w:szCs w:val="28"/>
        </w:rPr>
        <w:t>задачи</w:t>
      </w:r>
      <w:r w:rsidRPr="000C6765">
        <w:rPr>
          <w:rFonts w:ascii="Times New Roman" w:hAnsi="Times New Roman" w:cs="Times New Roman"/>
          <w:spacing w:val="55"/>
          <w:w w:val="150"/>
          <w:sz w:val="28"/>
          <w:szCs w:val="28"/>
        </w:rPr>
        <w:t xml:space="preserve"> </w:t>
      </w:r>
      <w:r w:rsidRPr="000C6765">
        <w:rPr>
          <w:rFonts w:ascii="Times New Roman" w:hAnsi="Times New Roman" w:cs="Times New Roman"/>
          <w:sz w:val="28"/>
          <w:szCs w:val="28"/>
        </w:rPr>
        <w:t>или</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диалоговой</w:t>
      </w:r>
      <w:r w:rsidRPr="000C6765">
        <w:rPr>
          <w:rFonts w:ascii="Times New Roman" w:hAnsi="Times New Roman" w:cs="Times New Roman"/>
          <w:spacing w:val="57"/>
          <w:w w:val="150"/>
          <w:sz w:val="28"/>
          <w:szCs w:val="28"/>
        </w:rPr>
        <w:t xml:space="preserve"> </w:t>
      </w:r>
      <w:r w:rsidRPr="000C6765">
        <w:rPr>
          <w:rFonts w:ascii="Times New Roman" w:hAnsi="Times New Roman" w:cs="Times New Roman"/>
          <w:sz w:val="28"/>
          <w:szCs w:val="28"/>
        </w:rPr>
        <w:t>последовательности,</w:t>
      </w:r>
      <w:r w:rsidRPr="000C6765">
        <w:rPr>
          <w:rFonts w:ascii="Times New Roman" w:hAnsi="Times New Roman" w:cs="Times New Roman"/>
          <w:spacing w:val="56"/>
          <w:w w:val="150"/>
          <w:sz w:val="28"/>
          <w:szCs w:val="28"/>
        </w:rPr>
        <w:t xml:space="preserve"> </w:t>
      </w:r>
      <w:r w:rsidRPr="000C6765">
        <w:rPr>
          <w:rFonts w:ascii="Times New Roman" w:hAnsi="Times New Roman" w:cs="Times New Roman"/>
          <w:sz w:val="28"/>
          <w:szCs w:val="28"/>
        </w:rPr>
        <w:t>необходимой</w:t>
      </w:r>
      <w:r w:rsidRPr="000C6765">
        <w:rPr>
          <w:rFonts w:ascii="Times New Roman" w:hAnsi="Times New Roman" w:cs="Times New Roman"/>
          <w:spacing w:val="57"/>
          <w:w w:val="150"/>
          <w:sz w:val="28"/>
          <w:szCs w:val="28"/>
        </w:rPr>
        <w:t xml:space="preserve"> </w:t>
      </w:r>
      <w:r w:rsidRPr="000C6765">
        <w:rPr>
          <w:rFonts w:ascii="Times New Roman" w:hAnsi="Times New Roman" w:cs="Times New Roman"/>
          <w:sz w:val="28"/>
          <w:szCs w:val="28"/>
        </w:rPr>
        <w:t>для</w:t>
      </w:r>
      <w:r w:rsidRPr="000C6765">
        <w:rPr>
          <w:rFonts w:ascii="Times New Roman" w:hAnsi="Times New Roman" w:cs="Times New Roman"/>
          <w:spacing w:val="57"/>
          <w:w w:val="150"/>
          <w:sz w:val="28"/>
          <w:szCs w:val="28"/>
        </w:rPr>
        <w:t xml:space="preserve"> </w:t>
      </w:r>
      <w:r w:rsidRPr="000C6765">
        <w:rPr>
          <w:rFonts w:ascii="Times New Roman" w:hAnsi="Times New Roman" w:cs="Times New Roman"/>
          <w:sz w:val="28"/>
          <w:szCs w:val="28"/>
        </w:rPr>
        <w:t>выполнения</w:t>
      </w:r>
      <w:r w:rsidRPr="000C6765">
        <w:rPr>
          <w:rFonts w:ascii="Times New Roman" w:hAnsi="Times New Roman" w:cs="Times New Roman"/>
          <w:spacing w:val="57"/>
          <w:w w:val="150"/>
          <w:sz w:val="28"/>
          <w:szCs w:val="28"/>
        </w:rPr>
        <w:t xml:space="preserve"> </w:t>
      </w:r>
      <w:r w:rsidRPr="000C6765">
        <w:rPr>
          <w:rFonts w:ascii="Times New Roman" w:hAnsi="Times New Roman" w:cs="Times New Roman"/>
          <w:sz w:val="28"/>
          <w:szCs w:val="28"/>
        </w:rPr>
        <w:t>задачи.</w:t>
      </w:r>
      <w:r w:rsidRPr="000C6765">
        <w:rPr>
          <w:rFonts w:ascii="Times New Roman" w:hAnsi="Times New Roman" w:cs="Times New Roman"/>
          <w:spacing w:val="54"/>
          <w:w w:val="150"/>
          <w:sz w:val="28"/>
          <w:szCs w:val="28"/>
        </w:rPr>
        <w:t xml:space="preserve"> </w:t>
      </w:r>
      <w:r w:rsidRPr="000C6765">
        <w:rPr>
          <w:rFonts w:ascii="Times New Roman" w:hAnsi="Times New Roman" w:cs="Times New Roman"/>
          <w:sz w:val="28"/>
          <w:szCs w:val="28"/>
        </w:rPr>
        <w:t>В</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определенной</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точке</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принятия</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решений</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в</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диалоговой</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последовательности</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нормальное</w:t>
      </w:r>
      <w:r w:rsidRPr="000C6765">
        <w:rPr>
          <w:rFonts w:ascii="Times New Roman" w:hAnsi="Times New Roman" w:cs="Times New Roman"/>
          <w:spacing w:val="10"/>
          <w:sz w:val="28"/>
          <w:szCs w:val="28"/>
        </w:rPr>
        <w:t xml:space="preserve"> </w:t>
      </w:r>
      <w:r w:rsidRPr="000C6765">
        <w:rPr>
          <w:rFonts w:ascii="Times New Roman" w:hAnsi="Times New Roman" w:cs="Times New Roman"/>
          <w:sz w:val="28"/>
          <w:szCs w:val="28"/>
        </w:rPr>
        <w:t>направление</w:t>
      </w:r>
      <w:r w:rsidRPr="000C6765">
        <w:rPr>
          <w:rFonts w:ascii="Times New Roman" w:hAnsi="Times New Roman" w:cs="Times New Roman"/>
          <w:spacing w:val="10"/>
          <w:sz w:val="28"/>
          <w:szCs w:val="28"/>
        </w:rPr>
        <w:t xml:space="preserve"> </w:t>
      </w:r>
      <w:r w:rsidRPr="000C6765">
        <w:rPr>
          <w:rFonts w:ascii="Times New Roman" w:hAnsi="Times New Roman" w:cs="Times New Roman"/>
          <w:sz w:val="28"/>
          <w:szCs w:val="28"/>
        </w:rPr>
        <w:t>может</w:t>
      </w:r>
      <w:r w:rsidRPr="000C6765">
        <w:rPr>
          <w:rFonts w:ascii="Times New Roman" w:hAnsi="Times New Roman" w:cs="Times New Roman"/>
          <w:spacing w:val="13"/>
          <w:sz w:val="28"/>
          <w:szCs w:val="28"/>
        </w:rPr>
        <w:t xml:space="preserve"> </w:t>
      </w:r>
      <w:r w:rsidRPr="000C6765">
        <w:rPr>
          <w:rFonts w:ascii="Times New Roman" w:hAnsi="Times New Roman" w:cs="Times New Roman"/>
          <w:sz w:val="28"/>
          <w:szCs w:val="28"/>
        </w:rPr>
        <w:t>перейти</w:t>
      </w:r>
      <w:r w:rsidRPr="000C6765">
        <w:rPr>
          <w:rFonts w:ascii="Times New Roman" w:hAnsi="Times New Roman" w:cs="Times New Roman"/>
          <w:spacing w:val="13"/>
          <w:sz w:val="28"/>
          <w:szCs w:val="28"/>
        </w:rPr>
        <w:t xml:space="preserve"> </w:t>
      </w:r>
      <w:r w:rsidRPr="000C6765">
        <w:rPr>
          <w:rFonts w:ascii="Times New Roman" w:hAnsi="Times New Roman" w:cs="Times New Roman"/>
          <w:sz w:val="28"/>
          <w:szCs w:val="28"/>
        </w:rPr>
        <w:t>в</w:t>
      </w:r>
      <w:r w:rsidRPr="000C6765">
        <w:rPr>
          <w:rFonts w:ascii="Times New Roman" w:hAnsi="Times New Roman" w:cs="Times New Roman"/>
          <w:spacing w:val="12"/>
          <w:sz w:val="28"/>
          <w:szCs w:val="28"/>
        </w:rPr>
        <w:t xml:space="preserve"> </w:t>
      </w:r>
      <w:r w:rsidRPr="000C6765">
        <w:rPr>
          <w:rFonts w:ascii="Times New Roman" w:hAnsi="Times New Roman" w:cs="Times New Roman"/>
          <w:sz w:val="28"/>
          <w:szCs w:val="28"/>
        </w:rPr>
        <w:t>альтернативное,</w:t>
      </w:r>
      <w:r w:rsidRPr="000C6765">
        <w:rPr>
          <w:rFonts w:ascii="Times New Roman" w:hAnsi="Times New Roman" w:cs="Times New Roman"/>
          <w:spacing w:val="9"/>
          <w:sz w:val="28"/>
          <w:szCs w:val="28"/>
        </w:rPr>
        <w:t xml:space="preserve"> </w:t>
      </w:r>
      <w:r w:rsidRPr="000C6765">
        <w:rPr>
          <w:rFonts w:ascii="Times New Roman" w:hAnsi="Times New Roman" w:cs="Times New Roman"/>
          <w:sz w:val="28"/>
          <w:szCs w:val="28"/>
        </w:rPr>
        <w:t>а</w:t>
      </w:r>
      <w:r w:rsidRPr="000C6765">
        <w:rPr>
          <w:rFonts w:ascii="Times New Roman" w:hAnsi="Times New Roman" w:cs="Times New Roman"/>
          <w:spacing w:val="13"/>
          <w:sz w:val="28"/>
          <w:szCs w:val="28"/>
        </w:rPr>
        <w:t xml:space="preserve"> </w:t>
      </w:r>
      <w:r w:rsidRPr="000C6765">
        <w:rPr>
          <w:rFonts w:ascii="Times New Roman" w:hAnsi="Times New Roman" w:cs="Times New Roman"/>
          <w:sz w:val="28"/>
          <w:szCs w:val="28"/>
        </w:rPr>
        <w:t>затем</w:t>
      </w:r>
      <w:r w:rsidRPr="000C6765">
        <w:rPr>
          <w:rFonts w:ascii="Times New Roman" w:hAnsi="Times New Roman" w:cs="Times New Roman"/>
          <w:spacing w:val="12"/>
          <w:sz w:val="28"/>
          <w:szCs w:val="28"/>
        </w:rPr>
        <w:t xml:space="preserve"> </w:t>
      </w:r>
      <w:r w:rsidRPr="000C6765">
        <w:rPr>
          <w:rFonts w:ascii="Times New Roman" w:hAnsi="Times New Roman" w:cs="Times New Roman"/>
          <w:sz w:val="28"/>
          <w:szCs w:val="28"/>
        </w:rPr>
        <w:t>вернуться</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обратно в</w:t>
      </w:r>
      <w:r w:rsidRPr="000C6765">
        <w:rPr>
          <w:rFonts w:ascii="Times New Roman" w:hAnsi="Times New Roman" w:cs="Times New Roman"/>
          <w:spacing w:val="-6"/>
          <w:sz w:val="28"/>
          <w:szCs w:val="28"/>
        </w:rPr>
        <w:t xml:space="preserve"> </w:t>
      </w:r>
      <w:r w:rsidRPr="000C6765">
        <w:rPr>
          <w:rFonts w:ascii="Times New Roman" w:hAnsi="Times New Roman" w:cs="Times New Roman"/>
          <w:sz w:val="28"/>
          <w:szCs w:val="28"/>
        </w:rPr>
        <w:t>нормальное.</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sz w:val="28"/>
          <w:szCs w:val="28"/>
        </w:rPr>
        <w:t>Условия,</w:t>
      </w:r>
      <w:r>
        <w:rPr>
          <w:rFonts w:ascii="Times New Roman" w:hAnsi="Times New Roman" w:cs="Times New Roman"/>
          <w:spacing w:val="75"/>
          <w:sz w:val="28"/>
          <w:szCs w:val="28"/>
        </w:rPr>
        <w:t xml:space="preserve"> </w:t>
      </w:r>
      <w:r w:rsidRPr="000C6765">
        <w:rPr>
          <w:rFonts w:ascii="Times New Roman" w:hAnsi="Times New Roman" w:cs="Times New Roman"/>
          <w:sz w:val="28"/>
          <w:szCs w:val="28"/>
        </w:rPr>
        <w:t>препятствующие</w:t>
      </w:r>
      <w:r>
        <w:rPr>
          <w:rFonts w:ascii="Times New Roman" w:hAnsi="Times New Roman" w:cs="Times New Roman"/>
          <w:spacing w:val="75"/>
          <w:sz w:val="28"/>
          <w:szCs w:val="28"/>
        </w:rPr>
        <w:t xml:space="preserve"> </w:t>
      </w:r>
      <w:r w:rsidRPr="000C6765">
        <w:rPr>
          <w:rFonts w:ascii="Times New Roman" w:hAnsi="Times New Roman" w:cs="Times New Roman"/>
          <w:sz w:val="28"/>
          <w:szCs w:val="28"/>
        </w:rPr>
        <w:t>успешному</w:t>
      </w:r>
      <w:r>
        <w:rPr>
          <w:rFonts w:ascii="Times New Roman" w:hAnsi="Times New Roman" w:cs="Times New Roman"/>
          <w:spacing w:val="74"/>
          <w:sz w:val="28"/>
          <w:szCs w:val="28"/>
        </w:rPr>
        <w:t xml:space="preserve"> </w:t>
      </w:r>
      <w:r w:rsidRPr="000C6765">
        <w:rPr>
          <w:rFonts w:ascii="Times New Roman" w:hAnsi="Times New Roman" w:cs="Times New Roman"/>
          <w:sz w:val="28"/>
          <w:szCs w:val="28"/>
        </w:rPr>
        <w:t>завершению</w:t>
      </w:r>
      <w:r>
        <w:rPr>
          <w:rFonts w:ascii="Times New Roman" w:hAnsi="Times New Roman" w:cs="Times New Roman"/>
          <w:spacing w:val="74"/>
          <w:sz w:val="28"/>
          <w:szCs w:val="28"/>
        </w:rPr>
        <w:t xml:space="preserve"> </w:t>
      </w:r>
      <w:r w:rsidRPr="000C6765">
        <w:rPr>
          <w:rFonts w:ascii="Times New Roman" w:hAnsi="Times New Roman" w:cs="Times New Roman"/>
          <w:sz w:val="28"/>
          <w:szCs w:val="28"/>
        </w:rPr>
        <w:t>задания, называются</w:t>
      </w:r>
      <w:r w:rsidRPr="000C6765">
        <w:rPr>
          <w:rFonts w:ascii="Times New Roman" w:hAnsi="Times New Roman" w:cs="Times New Roman"/>
          <w:spacing w:val="29"/>
          <w:sz w:val="28"/>
          <w:szCs w:val="28"/>
        </w:rPr>
        <w:t xml:space="preserve"> </w:t>
      </w:r>
      <w:r w:rsidRPr="000C6765">
        <w:rPr>
          <w:rFonts w:ascii="Times New Roman" w:hAnsi="Times New Roman" w:cs="Times New Roman"/>
          <w:b/>
          <w:bCs/>
          <w:i/>
          <w:iCs/>
          <w:sz w:val="28"/>
          <w:szCs w:val="28"/>
        </w:rPr>
        <w:t>исключениями</w:t>
      </w:r>
      <w:r w:rsidRPr="000C6765">
        <w:rPr>
          <w:rFonts w:ascii="Times New Roman" w:hAnsi="Times New Roman" w:cs="Times New Roman"/>
          <w:b/>
          <w:bCs/>
          <w:i/>
          <w:iCs/>
          <w:spacing w:val="28"/>
          <w:sz w:val="28"/>
          <w:szCs w:val="28"/>
        </w:rPr>
        <w:t xml:space="preserve"> </w:t>
      </w:r>
      <w:r w:rsidRPr="000C6765">
        <w:rPr>
          <w:rFonts w:ascii="Times New Roman" w:hAnsi="Times New Roman" w:cs="Times New Roman"/>
          <w:sz w:val="28"/>
          <w:szCs w:val="28"/>
        </w:rPr>
        <w:t>(</w:t>
      </w:r>
      <w:proofErr w:type="spellStart"/>
      <w:r w:rsidRPr="000C6765">
        <w:rPr>
          <w:rFonts w:ascii="Times New Roman" w:hAnsi="Times New Roman" w:cs="Times New Roman"/>
          <w:sz w:val="28"/>
          <w:szCs w:val="28"/>
        </w:rPr>
        <w:t>exceptions</w:t>
      </w:r>
      <w:proofErr w:type="spellEnd"/>
      <w:r w:rsidRPr="000C6765">
        <w:rPr>
          <w:rFonts w:ascii="Times New Roman" w:hAnsi="Times New Roman" w:cs="Times New Roman"/>
          <w:sz w:val="28"/>
          <w:szCs w:val="28"/>
        </w:rPr>
        <w:t>).</w:t>
      </w:r>
      <w:r w:rsidRPr="000C6765">
        <w:rPr>
          <w:rFonts w:ascii="Times New Roman" w:hAnsi="Times New Roman" w:cs="Times New Roman"/>
          <w:spacing w:val="28"/>
          <w:sz w:val="28"/>
          <w:szCs w:val="28"/>
        </w:rPr>
        <w:t xml:space="preserve"> </w:t>
      </w:r>
      <w:r w:rsidRPr="000C6765">
        <w:rPr>
          <w:rFonts w:ascii="Times New Roman" w:hAnsi="Times New Roman" w:cs="Times New Roman"/>
          <w:sz w:val="28"/>
          <w:szCs w:val="28"/>
        </w:rPr>
        <w:t>Если</w:t>
      </w:r>
      <w:r w:rsidRPr="000C6765">
        <w:rPr>
          <w:rFonts w:ascii="Times New Roman" w:hAnsi="Times New Roman" w:cs="Times New Roman"/>
          <w:spacing w:val="29"/>
          <w:sz w:val="28"/>
          <w:szCs w:val="28"/>
        </w:rPr>
        <w:t xml:space="preserve"> </w:t>
      </w:r>
      <w:r w:rsidRPr="000C6765">
        <w:rPr>
          <w:rFonts w:ascii="Times New Roman" w:hAnsi="Times New Roman" w:cs="Times New Roman"/>
          <w:sz w:val="28"/>
          <w:szCs w:val="28"/>
        </w:rPr>
        <w:t>в</w:t>
      </w:r>
      <w:r w:rsidRPr="000C6765">
        <w:rPr>
          <w:rFonts w:ascii="Times New Roman" w:hAnsi="Times New Roman" w:cs="Times New Roman"/>
          <w:spacing w:val="26"/>
          <w:sz w:val="28"/>
          <w:szCs w:val="28"/>
        </w:rPr>
        <w:t xml:space="preserve"> </w:t>
      </w:r>
      <w:r w:rsidRPr="000C6765">
        <w:rPr>
          <w:rFonts w:ascii="Times New Roman" w:hAnsi="Times New Roman" w:cs="Times New Roman"/>
          <w:sz w:val="28"/>
          <w:szCs w:val="28"/>
        </w:rPr>
        <w:t>процессе</w:t>
      </w:r>
      <w:r w:rsidRPr="000C6765">
        <w:rPr>
          <w:rFonts w:ascii="Times New Roman" w:hAnsi="Times New Roman" w:cs="Times New Roman"/>
          <w:spacing w:val="26"/>
          <w:sz w:val="28"/>
          <w:szCs w:val="28"/>
        </w:rPr>
        <w:t xml:space="preserve"> </w:t>
      </w:r>
      <w:r w:rsidRPr="000C6765">
        <w:rPr>
          <w:rFonts w:ascii="Times New Roman" w:hAnsi="Times New Roman" w:cs="Times New Roman"/>
          <w:sz w:val="28"/>
          <w:szCs w:val="28"/>
        </w:rPr>
        <w:t>сбора</w:t>
      </w:r>
      <w:r w:rsidRPr="000C6765">
        <w:rPr>
          <w:rFonts w:ascii="Times New Roman" w:hAnsi="Times New Roman" w:cs="Times New Roman"/>
          <w:spacing w:val="26"/>
          <w:sz w:val="28"/>
          <w:szCs w:val="28"/>
        </w:rPr>
        <w:t xml:space="preserve"> </w:t>
      </w:r>
      <w:r w:rsidRPr="000C6765">
        <w:rPr>
          <w:rFonts w:ascii="Times New Roman" w:hAnsi="Times New Roman" w:cs="Times New Roman"/>
          <w:sz w:val="28"/>
          <w:szCs w:val="28"/>
        </w:rPr>
        <w:t>информации не указано, как обрабатывать исключение, то возможны два пути:</w:t>
      </w:r>
    </w:p>
    <w:p w:rsidR="00B902D0" w:rsidRPr="000C6765" w:rsidRDefault="00B902D0" w:rsidP="00EA3961">
      <w:pPr>
        <w:numPr>
          <w:ilvl w:val="0"/>
          <w:numId w:val="47"/>
        </w:numPr>
        <w:tabs>
          <w:tab w:val="left" w:pos="851"/>
        </w:tabs>
        <w:kinsoku w:val="0"/>
        <w:overflowPunct w:val="0"/>
        <w:autoSpaceDE w:val="0"/>
        <w:autoSpaceDN w:val="0"/>
        <w:adjustRightInd w:val="0"/>
        <w:spacing w:after="0" w:line="240" w:lineRule="auto"/>
        <w:ind w:left="0" w:firstLine="425"/>
        <w:jc w:val="both"/>
        <w:rPr>
          <w:rFonts w:ascii="Times New Roman" w:hAnsi="Times New Roman" w:cs="Times New Roman"/>
          <w:sz w:val="28"/>
          <w:szCs w:val="28"/>
        </w:rPr>
      </w:pPr>
      <w:r w:rsidRPr="000C6765">
        <w:rPr>
          <w:rFonts w:ascii="Times New Roman" w:hAnsi="Times New Roman" w:cs="Times New Roman"/>
          <w:sz w:val="28"/>
          <w:szCs w:val="28"/>
        </w:rPr>
        <w:t>разработчики</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предложат</w:t>
      </w:r>
      <w:r w:rsidRPr="000C6765">
        <w:rPr>
          <w:rFonts w:ascii="Times New Roman" w:hAnsi="Times New Roman" w:cs="Times New Roman"/>
          <w:spacing w:val="40"/>
          <w:sz w:val="28"/>
          <w:szCs w:val="28"/>
        </w:rPr>
        <w:t xml:space="preserve"> </w:t>
      </w:r>
      <w:r w:rsidR="00FD4C99" w:rsidRPr="000C6765">
        <w:rPr>
          <w:rFonts w:ascii="Times New Roman" w:hAnsi="Times New Roman" w:cs="Times New Roman"/>
          <w:sz w:val="28"/>
          <w:szCs w:val="28"/>
        </w:rPr>
        <w:t>лучший</w:t>
      </w:r>
      <w:r w:rsidR="00FD4C99" w:rsidRPr="000C6765">
        <w:rPr>
          <w:rFonts w:ascii="Times New Roman" w:hAnsi="Times New Roman" w:cs="Times New Roman"/>
          <w:spacing w:val="40"/>
          <w:sz w:val="28"/>
          <w:szCs w:val="28"/>
        </w:rPr>
        <w:t xml:space="preserve">, </w:t>
      </w:r>
      <w:r w:rsidR="00FD4C99" w:rsidRPr="003363AE">
        <w:rPr>
          <w:rFonts w:ascii="Times New Roman" w:hAnsi="Times New Roman" w:cs="Times New Roman"/>
          <w:sz w:val="28"/>
          <w:szCs w:val="28"/>
        </w:rPr>
        <w:t>по их мнению</w:t>
      </w:r>
      <w:r w:rsidR="00FD4C99" w:rsidRPr="000C6765">
        <w:rPr>
          <w:rFonts w:ascii="Times New Roman" w:hAnsi="Times New Roman" w:cs="Times New Roman"/>
          <w:spacing w:val="40"/>
          <w:sz w:val="28"/>
          <w:szCs w:val="28"/>
        </w:rPr>
        <w:t>,</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способ</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обработки исключений;</w:t>
      </w:r>
    </w:p>
    <w:p w:rsidR="00B902D0" w:rsidRPr="000C6765" w:rsidRDefault="00B902D0" w:rsidP="00EA3961">
      <w:pPr>
        <w:numPr>
          <w:ilvl w:val="0"/>
          <w:numId w:val="47"/>
        </w:numPr>
        <w:tabs>
          <w:tab w:val="left" w:pos="851"/>
        </w:tabs>
        <w:kinsoku w:val="0"/>
        <w:overflowPunct w:val="0"/>
        <w:autoSpaceDE w:val="0"/>
        <w:autoSpaceDN w:val="0"/>
        <w:adjustRightInd w:val="0"/>
        <w:spacing w:after="0" w:line="240" w:lineRule="auto"/>
        <w:ind w:left="0" w:firstLine="425"/>
        <w:jc w:val="both"/>
        <w:rPr>
          <w:rFonts w:ascii="Times New Roman" w:hAnsi="Times New Roman" w:cs="Times New Roman"/>
          <w:sz w:val="28"/>
          <w:szCs w:val="28"/>
        </w:rPr>
      </w:pPr>
      <w:r w:rsidRPr="000C6765">
        <w:rPr>
          <w:rFonts w:ascii="Times New Roman" w:hAnsi="Times New Roman" w:cs="Times New Roman"/>
          <w:sz w:val="28"/>
          <w:szCs w:val="28"/>
        </w:rPr>
        <w:t>при</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генерации</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пользователем</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неверного</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условия</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произойдет</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сбой</w:t>
      </w:r>
      <w:r>
        <w:rPr>
          <w:rFonts w:ascii="Times New Roman" w:hAnsi="Times New Roman" w:cs="Times New Roman"/>
          <w:sz w:val="28"/>
          <w:szCs w:val="28"/>
        </w:rPr>
        <w:t xml:space="preserve"> </w:t>
      </w:r>
      <w:r w:rsidRPr="000C6765">
        <w:rPr>
          <w:rFonts w:ascii="Times New Roman" w:hAnsi="Times New Roman" w:cs="Times New Roman"/>
          <w:sz w:val="28"/>
          <w:szCs w:val="28"/>
        </w:rPr>
        <w:t>системы, так как никто не предусмотрел такой ситуации.</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sz w:val="28"/>
          <w:szCs w:val="28"/>
        </w:rPr>
        <w:t>Иногда</w:t>
      </w:r>
      <w:r>
        <w:rPr>
          <w:rFonts w:ascii="Times New Roman" w:hAnsi="Times New Roman" w:cs="Times New Roman"/>
          <w:spacing w:val="74"/>
          <w:sz w:val="28"/>
          <w:szCs w:val="28"/>
        </w:rPr>
        <w:t xml:space="preserve"> </w:t>
      </w:r>
      <w:r w:rsidRPr="000C6765">
        <w:rPr>
          <w:rFonts w:ascii="Times New Roman" w:hAnsi="Times New Roman" w:cs="Times New Roman"/>
          <w:sz w:val="28"/>
          <w:szCs w:val="28"/>
        </w:rPr>
        <w:t>исключения</w:t>
      </w:r>
      <w:r>
        <w:rPr>
          <w:rFonts w:ascii="Times New Roman" w:hAnsi="Times New Roman" w:cs="Times New Roman"/>
          <w:spacing w:val="74"/>
          <w:sz w:val="28"/>
          <w:szCs w:val="28"/>
        </w:rPr>
        <w:t xml:space="preserve"> </w:t>
      </w:r>
      <w:r w:rsidRPr="000C6765">
        <w:rPr>
          <w:rFonts w:ascii="Times New Roman" w:hAnsi="Times New Roman" w:cs="Times New Roman"/>
          <w:sz w:val="28"/>
          <w:szCs w:val="28"/>
        </w:rPr>
        <w:t>рассматриваются</w:t>
      </w:r>
      <w:r>
        <w:rPr>
          <w:rFonts w:ascii="Times New Roman" w:hAnsi="Times New Roman" w:cs="Times New Roman"/>
          <w:spacing w:val="74"/>
          <w:sz w:val="28"/>
          <w:szCs w:val="28"/>
        </w:rPr>
        <w:t xml:space="preserve"> </w:t>
      </w:r>
      <w:r w:rsidRPr="000C6765">
        <w:rPr>
          <w:rFonts w:ascii="Times New Roman" w:hAnsi="Times New Roman" w:cs="Times New Roman"/>
          <w:sz w:val="28"/>
          <w:szCs w:val="28"/>
        </w:rPr>
        <w:t>как</w:t>
      </w:r>
      <w:r>
        <w:rPr>
          <w:rFonts w:ascii="Times New Roman" w:hAnsi="Times New Roman" w:cs="Times New Roman"/>
          <w:spacing w:val="75"/>
          <w:sz w:val="28"/>
          <w:szCs w:val="28"/>
        </w:rPr>
        <w:t xml:space="preserve"> </w:t>
      </w:r>
      <w:r w:rsidRPr="000C6765">
        <w:rPr>
          <w:rFonts w:ascii="Times New Roman" w:hAnsi="Times New Roman" w:cs="Times New Roman"/>
          <w:sz w:val="28"/>
          <w:szCs w:val="28"/>
        </w:rPr>
        <w:t>тип</w:t>
      </w:r>
      <w:r>
        <w:rPr>
          <w:rFonts w:ascii="Times New Roman" w:hAnsi="Times New Roman" w:cs="Times New Roman"/>
          <w:spacing w:val="74"/>
          <w:sz w:val="28"/>
          <w:szCs w:val="28"/>
        </w:rPr>
        <w:t xml:space="preserve"> </w:t>
      </w:r>
      <w:r w:rsidRPr="000C6765">
        <w:rPr>
          <w:rFonts w:ascii="Times New Roman" w:hAnsi="Times New Roman" w:cs="Times New Roman"/>
          <w:sz w:val="28"/>
          <w:szCs w:val="28"/>
        </w:rPr>
        <w:t>альтернативного направления,</w:t>
      </w:r>
      <w:r>
        <w:rPr>
          <w:rFonts w:ascii="Times New Roman" w:hAnsi="Times New Roman" w:cs="Times New Roman"/>
          <w:spacing w:val="48"/>
          <w:sz w:val="28"/>
          <w:szCs w:val="28"/>
        </w:rPr>
        <w:t xml:space="preserve"> </w:t>
      </w:r>
      <w:r w:rsidRPr="000C6765">
        <w:rPr>
          <w:rFonts w:ascii="Times New Roman" w:hAnsi="Times New Roman" w:cs="Times New Roman"/>
          <w:sz w:val="28"/>
          <w:szCs w:val="28"/>
        </w:rPr>
        <w:t>однако</w:t>
      </w:r>
      <w:r>
        <w:rPr>
          <w:rFonts w:ascii="Times New Roman" w:hAnsi="Times New Roman" w:cs="Times New Roman"/>
          <w:spacing w:val="49"/>
          <w:sz w:val="28"/>
          <w:szCs w:val="28"/>
        </w:rPr>
        <w:t xml:space="preserve"> </w:t>
      </w:r>
      <w:r w:rsidRPr="000C6765">
        <w:rPr>
          <w:rFonts w:ascii="Times New Roman" w:hAnsi="Times New Roman" w:cs="Times New Roman"/>
          <w:sz w:val="28"/>
          <w:szCs w:val="28"/>
        </w:rPr>
        <w:t>эти</w:t>
      </w:r>
      <w:r>
        <w:rPr>
          <w:rFonts w:ascii="Times New Roman" w:hAnsi="Times New Roman" w:cs="Times New Roman"/>
          <w:spacing w:val="48"/>
          <w:sz w:val="28"/>
          <w:szCs w:val="28"/>
        </w:rPr>
        <w:t xml:space="preserve"> </w:t>
      </w:r>
      <w:r w:rsidRPr="000C6765">
        <w:rPr>
          <w:rFonts w:ascii="Times New Roman" w:hAnsi="Times New Roman" w:cs="Times New Roman"/>
          <w:sz w:val="28"/>
          <w:szCs w:val="28"/>
        </w:rPr>
        <w:t>понятия</w:t>
      </w:r>
      <w:r>
        <w:rPr>
          <w:rFonts w:ascii="Times New Roman" w:hAnsi="Times New Roman" w:cs="Times New Roman"/>
          <w:spacing w:val="49"/>
          <w:sz w:val="28"/>
          <w:szCs w:val="28"/>
        </w:rPr>
        <w:t xml:space="preserve"> </w:t>
      </w:r>
      <w:r w:rsidRPr="000C6765">
        <w:rPr>
          <w:rFonts w:ascii="Times New Roman" w:hAnsi="Times New Roman" w:cs="Times New Roman"/>
          <w:sz w:val="28"/>
          <w:szCs w:val="28"/>
        </w:rPr>
        <w:t>следует</w:t>
      </w:r>
      <w:r>
        <w:rPr>
          <w:rFonts w:ascii="Times New Roman" w:hAnsi="Times New Roman" w:cs="Times New Roman"/>
          <w:spacing w:val="48"/>
          <w:sz w:val="28"/>
          <w:szCs w:val="28"/>
        </w:rPr>
        <w:t xml:space="preserve"> </w:t>
      </w:r>
      <w:r w:rsidRPr="000C6765">
        <w:rPr>
          <w:rFonts w:ascii="Times New Roman" w:hAnsi="Times New Roman" w:cs="Times New Roman"/>
          <w:sz w:val="28"/>
          <w:szCs w:val="28"/>
        </w:rPr>
        <w:t>разделять.</w:t>
      </w:r>
      <w:r>
        <w:rPr>
          <w:rFonts w:ascii="Times New Roman" w:hAnsi="Times New Roman" w:cs="Times New Roman"/>
          <w:spacing w:val="47"/>
          <w:sz w:val="28"/>
          <w:szCs w:val="28"/>
        </w:rPr>
        <w:t xml:space="preserve"> </w:t>
      </w:r>
      <w:r w:rsidRPr="000C6765">
        <w:rPr>
          <w:rFonts w:ascii="Times New Roman" w:hAnsi="Times New Roman" w:cs="Times New Roman"/>
          <w:sz w:val="28"/>
          <w:szCs w:val="28"/>
        </w:rPr>
        <w:t>Не</w:t>
      </w:r>
      <w:r>
        <w:rPr>
          <w:rFonts w:ascii="Times New Roman" w:hAnsi="Times New Roman" w:cs="Times New Roman"/>
          <w:spacing w:val="49"/>
          <w:sz w:val="28"/>
          <w:szCs w:val="28"/>
        </w:rPr>
        <w:t xml:space="preserve"> </w:t>
      </w:r>
      <w:r w:rsidRPr="000C6765">
        <w:rPr>
          <w:rFonts w:ascii="Times New Roman" w:hAnsi="Times New Roman" w:cs="Times New Roman"/>
          <w:sz w:val="28"/>
          <w:szCs w:val="28"/>
        </w:rPr>
        <w:t>обязательно реализовывать</w:t>
      </w:r>
      <w:r w:rsidRPr="000C6765">
        <w:rPr>
          <w:rFonts w:ascii="Times New Roman" w:hAnsi="Times New Roman" w:cs="Times New Roman"/>
          <w:spacing w:val="15"/>
          <w:sz w:val="28"/>
          <w:szCs w:val="28"/>
        </w:rPr>
        <w:t xml:space="preserve"> </w:t>
      </w:r>
      <w:r w:rsidRPr="000C6765">
        <w:rPr>
          <w:rFonts w:ascii="Times New Roman" w:hAnsi="Times New Roman" w:cs="Times New Roman"/>
          <w:sz w:val="28"/>
          <w:szCs w:val="28"/>
        </w:rPr>
        <w:t>каждое</w:t>
      </w:r>
      <w:r w:rsidRPr="000C6765">
        <w:rPr>
          <w:rFonts w:ascii="Times New Roman" w:hAnsi="Times New Roman" w:cs="Times New Roman"/>
          <w:spacing w:val="17"/>
          <w:sz w:val="28"/>
          <w:szCs w:val="28"/>
        </w:rPr>
        <w:t xml:space="preserve"> </w:t>
      </w:r>
      <w:r w:rsidRPr="000C6765">
        <w:rPr>
          <w:rFonts w:ascii="Times New Roman" w:hAnsi="Times New Roman" w:cs="Times New Roman"/>
          <w:sz w:val="28"/>
          <w:szCs w:val="28"/>
        </w:rPr>
        <w:t>альтернативное</w:t>
      </w:r>
      <w:r w:rsidRPr="000C6765">
        <w:rPr>
          <w:rFonts w:ascii="Times New Roman" w:hAnsi="Times New Roman" w:cs="Times New Roman"/>
          <w:spacing w:val="12"/>
          <w:sz w:val="28"/>
          <w:szCs w:val="28"/>
        </w:rPr>
        <w:t xml:space="preserve"> </w:t>
      </w:r>
      <w:r w:rsidRPr="000C6765">
        <w:rPr>
          <w:rFonts w:ascii="Times New Roman" w:hAnsi="Times New Roman" w:cs="Times New Roman"/>
          <w:sz w:val="28"/>
          <w:szCs w:val="28"/>
        </w:rPr>
        <w:t>направление,</w:t>
      </w:r>
      <w:r w:rsidRPr="000C6765">
        <w:rPr>
          <w:rFonts w:ascii="Times New Roman" w:hAnsi="Times New Roman" w:cs="Times New Roman"/>
          <w:spacing w:val="14"/>
          <w:sz w:val="28"/>
          <w:szCs w:val="28"/>
        </w:rPr>
        <w:t xml:space="preserve"> </w:t>
      </w:r>
      <w:r w:rsidRPr="000C6765">
        <w:rPr>
          <w:rFonts w:ascii="Times New Roman" w:hAnsi="Times New Roman" w:cs="Times New Roman"/>
          <w:sz w:val="28"/>
          <w:szCs w:val="28"/>
        </w:rPr>
        <w:t>которое</w:t>
      </w:r>
      <w:r w:rsidRPr="000C6765">
        <w:rPr>
          <w:rFonts w:ascii="Times New Roman" w:hAnsi="Times New Roman" w:cs="Times New Roman"/>
          <w:spacing w:val="15"/>
          <w:sz w:val="28"/>
          <w:szCs w:val="28"/>
        </w:rPr>
        <w:t xml:space="preserve"> </w:t>
      </w:r>
      <w:r w:rsidRPr="000C6765">
        <w:rPr>
          <w:rFonts w:ascii="Times New Roman" w:hAnsi="Times New Roman" w:cs="Times New Roman"/>
          <w:sz w:val="28"/>
          <w:szCs w:val="28"/>
        </w:rPr>
        <w:t>определяют</w:t>
      </w:r>
      <w:r w:rsidRPr="000C6765">
        <w:rPr>
          <w:rFonts w:ascii="Times New Roman" w:hAnsi="Times New Roman" w:cs="Times New Roman"/>
          <w:spacing w:val="14"/>
          <w:sz w:val="28"/>
          <w:szCs w:val="28"/>
        </w:rPr>
        <w:t xml:space="preserve"> </w:t>
      </w:r>
      <w:r w:rsidRPr="000C6765">
        <w:rPr>
          <w:rFonts w:ascii="Times New Roman" w:hAnsi="Times New Roman" w:cs="Times New Roman"/>
          <w:sz w:val="28"/>
          <w:szCs w:val="28"/>
        </w:rPr>
        <w:t>для варианта</w:t>
      </w:r>
      <w:r w:rsidRPr="000C6765">
        <w:rPr>
          <w:rFonts w:ascii="Times New Roman" w:hAnsi="Times New Roman" w:cs="Times New Roman"/>
          <w:spacing w:val="67"/>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71"/>
          <w:sz w:val="28"/>
          <w:szCs w:val="28"/>
        </w:rPr>
        <w:t xml:space="preserve"> </w:t>
      </w:r>
      <w:r w:rsidRPr="000C6765">
        <w:rPr>
          <w:rFonts w:ascii="Times New Roman" w:hAnsi="Times New Roman" w:cs="Times New Roman"/>
          <w:sz w:val="28"/>
          <w:szCs w:val="28"/>
        </w:rPr>
        <w:t>кроме</w:t>
      </w:r>
      <w:r w:rsidRPr="000C6765">
        <w:rPr>
          <w:rFonts w:ascii="Times New Roman" w:hAnsi="Times New Roman" w:cs="Times New Roman"/>
          <w:spacing w:val="70"/>
          <w:sz w:val="28"/>
          <w:szCs w:val="28"/>
        </w:rPr>
        <w:t xml:space="preserve"> </w:t>
      </w:r>
      <w:r w:rsidRPr="000C6765">
        <w:rPr>
          <w:rFonts w:ascii="Times New Roman" w:hAnsi="Times New Roman" w:cs="Times New Roman"/>
          <w:sz w:val="28"/>
          <w:szCs w:val="28"/>
        </w:rPr>
        <w:t>того,</w:t>
      </w:r>
      <w:r w:rsidRPr="000C6765">
        <w:rPr>
          <w:rFonts w:ascii="Times New Roman" w:hAnsi="Times New Roman" w:cs="Times New Roman"/>
          <w:spacing w:val="69"/>
          <w:sz w:val="28"/>
          <w:szCs w:val="28"/>
        </w:rPr>
        <w:t xml:space="preserve"> </w:t>
      </w:r>
      <w:r w:rsidRPr="000C6765">
        <w:rPr>
          <w:rFonts w:ascii="Times New Roman" w:hAnsi="Times New Roman" w:cs="Times New Roman"/>
          <w:sz w:val="28"/>
          <w:szCs w:val="28"/>
        </w:rPr>
        <w:t>можно</w:t>
      </w:r>
      <w:r w:rsidRPr="000C6765">
        <w:rPr>
          <w:rFonts w:ascii="Times New Roman" w:hAnsi="Times New Roman" w:cs="Times New Roman"/>
          <w:spacing w:val="69"/>
          <w:sz w:val="28"/>
          <w:szCs w:val="28"/>
        </w:rPr>
        <w:t xml:space="preserve"> </w:t>
      </w:r>
      <w:r w:rsidRPr="000C6765">
        <w:rPr>
          <w:rFonts w:ascii="Times New Roman" w:hAnsi="Times New Roman" w:cs="Times New Roman"/>
          <w:sz w:val="28"/>
          <w:szCs w:val="28"/>
        </w:rPr>
        <w:t>отложить</w:t>
      </w:r>
      <w:r w:rsidRPr="000C6765">
        <w:rPr>
          <w:rFonts w:ascii="Times New Roman" w:hAnsi="Times New Roman" w:cs="Times New Roman"/>
          <w:spacing w:val="68"/>
          <w:sz w:val="28"/>
          <w:szCs w:val="28"/>
        </w:rPr>
        <w:t xml:space="preserve"> </w:t>
      </w:r>
      <w:r w:rsidRPr="000C6765">
        <w:rPr>
          <w:rFonts w:ascii="Times New Roman" w:hAnsi="Times New Roman" w:cs="Times New Roman"/>
          <w:sz w:val="28"/>
          <w:szCs w:val="28"/>
        </w:rPr>
        <w:t>его</w:t>
      </w:r>
      <w:r w:rsidRPr="000C6765">
        <w:rPr>
          <w:rFonts w:ascii="Times New Roman" w:hAnsi="Times New Roman" w:cs="Times New Roman"/>
          <w:spacing w:val="70"/>
          <w:sz w:val="28"/>
          <w:szCs w:val="28"/>
        </w:rPr>
        <w:t xml:space="preserve"> </w:t>
      </w:r>
      <w:r w:rsidRPr="000C6765">
        <w:rPr>
          <w:rFonts w:ascii="Times New Roman" w:hAnsi="Times New Roman" w:cs="Times New Roman"/>
          <w:sz w:val="28"/>
          <w:szCs w:val="28"/>
        </w:rPr>
        <w:t>реализацию</w:t>
      </w:r>
      <w:r w:rsidRPr="000C6765">
        <w:rPr>
          <w:rFonts w:ascii="Times New Roman" w:hAnsi="Times New Roman" w:cs="Times New Roman"/>
          <w:spacing w:val="69"/>
          <w:sz w:val="28"/>
          <w:szCs w:val="28"/>
        </w:rPr>
        <w:t xml:space="preserve"> </w:t>
      </w:r>
      <w:r w:rsidRPr="000C6765">
        <w:rPr>
          <w:rFonts w:ascii="Times New Roman" w:hAnsi="Times New Roman" w:cs="Times New Roman"/>
          <w:sz w:val="28"/>
          <w:szCs w:val="28"/>
        </w:rPr>
        <w:t>до следующего</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выпуска.</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Однако</w:t>
      </w:r>
      <w:r w:rsidRPr="000C6765">
        <w:rPr>
          <w:rFonts w:ascii="Times New Roman" w:hAnsi="Times New Roman" w:cs="Times New Roman"/>
          <w:spacing w:val="80"/>
          <w:sz w:val="28"/>
          <w:szCs w:val="28"/>
        </w:rPr>
        <w:t xml:space="preserve"> </w:t>
      </w:r>
      <w:r w:rsidRPr="000C6765">
        <w:rPr>
          <w:rFonts w:ascii="Times New Roman" w:hAnsi="Times New Roman" w:cs="Times New Roman"/>
          <w:b/>
          <w:bCs/>
          <w:i/>
          <w:iCs/>
          <w:sz w:val="28"/>
          <w:szCs w:val="28"/>
        </w:rPr>
        <w:t>необходимо</w:t>
      </w:r>
      <w:r w:rsidRPr="000C6765">
        <w:rPr>
          <w:rFonts w:ascii="Times New Roman" w:hAnsi="Times New Roman" w:cs="Times New Roman"/>
          <w:b/>
          <w:bCs/>
          <w:i/>
          <w:iCs/>
          <w:spacing w:val="80"/>
          <w:sz w:val="28"/>
          <w:szCs w:val="28"/>
        </w:rPr>
        <w:t xml:space="preserve"> </w:t>
      </w:r>
      <w:r w:rsidRPr="000C6765">
        <w:rPr>
          <w:rFonts w:ascii="Times New Roman" w:hAnsi="Times New Roman" w:cs="Times New Roman"/>
          <w:sz w:val="28"/>
          <w:szCs w:val="28"/>
        </w:rPr>
        <w:t>реализовать</w:t>
      </w:r>
      <w:r w:rsidRPr="000C6765">
        <w:rPr>
          <w:rFonts w:ascii="Times New Roman" w:hAnsi="Times New Roman" w:cs="Times New Roman"/>
          <w:spacing w:val="78"/>
          <w:sz w:val="28"/>
          <w:szCs w:val="28"/>
        </w:rPr>
        <w:t xml:space="preserve"> </w:t>
      </w:r>
      <w:r w:rsidRPr="000C6765">
        <w:rPr>
          <w:rFonts w:ascii="Times New Roman" w:hAnsi="Times New Roman" w:cs="Times New Roman"/>
          <w:sz w:val="28"/>
          <w:szCs w:val="28"/>
        </w:rPr>
        <w:t>исключения,</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из-за которых завершение сценариев</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может</w:t>
      </w:r>
      <w:r w:rsidRPr="000C6765">
        <w:rPr>
          <w:rFonts w:ascii="Times New Roman" w:hAnsi="Times New Roman" w:cs="Times New Roman"/>
          <w:spacing w:val="-3"/>
          <w:sz w:val="28"/>
          <w:szCs w:val="28"/>
        </w:rPr>
        <w:t xml:space="preserve"> </w:t>
      </w:r>
      <w:r w:rsidRPr="000C6765">
        <w:rPr>
          <w:rFonts w:ascii="Times New Roman" w:hAnsi="Times New Roman" w:cs="Times New Roman"/>
          <w:sz w:val="28"/>
          <w:szCs w:val="28"/>
        </w:rPr>
        <w:t>оказаться неуспешным.</w:t>
      </w:r>
    </w:p>
    <w:p w:rsidR="00B902D0" w:rsidRPr="000C6765" w:rsidRDefault="00B902D0" w:rsidP="00EA3961">
      <w:pPr>
        <w:kinsoku w:val="0"/>
        <w:overflowPunct w:val="0"/>
        <w:autoSpaceDE w:val="0"/>
        <w:autoSpaceDN w:val="0"/>
        <w:adjustRightInd w:val="0"/>
        <w:spacing w:after="0" w:line="240" w:lineRule="auto"/>
        <w:ind w:firstLine="425"/>
        <w:jc w:val="both"/>
        <w:outlineLvl w:val="0"/>
        <w:rPr>
          <w:rFonts w:ascii="Times New Roman" w:hAnsi="Times New Roman" w:cs="Times New Roman"/>
          <w:b/>
          <w:bCs/>
          <w:i/>
          <w:iCs/>
          <w:sz w:val="28"/>
          <w:szCs w:val="28"/>
        </w:rPr>
      </w:pPr>
      <w:r w:rsidRPr="000C6765">
        <w:rPr>
          <w:rFonts w:ascii="Times New Roman" w:hAnsi="Times New Roman" w:cs="Times New Roman"/>
          <w:b/>
          <w:bCs/>
          <w:i/>
          <w:iCs/>
          <w:sz w:val="28"/>
          <w:szCs w:val="28"/>
        </w:rPr>
        <w:t>Расширение (</w:t>
      </w:r>
      <w:proofErr w:type="spellStart"/>
      <w:r w:rsidRPr="000C6765">
        <w:rPr>
          <w:rFonts w:ascii="Times New Roman" w:hAnsi="Times New Roman" w:cs="Times New Roman"/>
          <w:b/>
          <w:bCs/>
          <w:i/>
          <w:iCs/>
          <w:sz w:val="28"/>
          <w:szCs w:val="28"/>
        </w:rPr>
        <w:t>extend</w:t>
      </w:r>
      <w:proofErr w:type="spellEnd"/>
      <w:r w:rsidRPr="000C6765">
        <w:rPr>
          <w:rFonts w:ascii="Times New Roman" w:hAnsi="Times New Roman" w:cs="Times New Roman"/>
          <w:b/>
          <w:bCs/>
          <w:i/>
          <w:iCs/>
          <w:sz w:val="28"/>
          <w:szCs w:val="28"/>
        </w:rPr>
        <w:t>) и включение (</w:t>
      </w:r>
      <w:proofErr w:type="spellStart"/>
      <w:r w:rsidRPr="000C6765">
        <w:rPr>
          <w:rFonts w:ascii="Times New Roman" w:hAnsi="Times New Roman" w:cs="Times New Roman"/>
          <w:b/>
          <w:bCs/>
          <w:i/>
          <w:iCs/>
          <w:sz w:val="28"/>
          <w:szCs w:val="28"/>
        </w:rPr>
        <w:t>include</w:t>
      </w:r>
      <w:proofErr w:type="spellEnd"/>
      <w:r w:rsidRPr="000C6765">
        <w:rPr>
          <w:rFonts w:ascii="Times New Roman" w:hAnsi="Times New Roman" w:cs="Times New Roman"/>
          <w:b/>
          <w:bCs/>
          <w:i/>
          <w:iCs/>
          <w:sz w:val="28"/>
          <w:szCs w:val="28"/>
        </w:rPr>
        <w:t>).</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sz w:val="28"/>
          <w:szCs w:val="28"/>
        </w:rPr>
        <w:t>При</w:t>
      </w:r>
      <w:r w:rsidRPr="000C6765">
        <w:rPr>
          <w:rFonts w:ascii="Times New Roman" w:hAnsi="Times New Roman" w:cs="Times New Roman"/>
          <w:spacing w:val="24"/>
          <w:sz w:val="28"/>
          <w:szCs w:val="28"/>
        </w:rPr>
        <w:t xml:space="preserve"> </w:t>
      </w:r>
      <w:r w:rsidRPr="000C6765">
        <w:rPr>
          <w:rFonts w:ascii="Times New Roman" w:hAnsi="Times New Roman" w:cs="Times New Roman"/>
          <w:sz w:val="28"/>
          <w:szCs w:val="28"/>
        </w:rPr>
        <w:t>составлении</w:t>
      </w:r>
      <w:r w:rsidRPr="000C6765">
        <w:rPr>
          <w:rFonts w:ascii="Times New Roman" w:hAnsi="Times New Roman" w:cs="Times New Roman"/>
          <w:spacing w:val="24"/>
          <w:sz w:val="28"/>
          <w:szCs w:val="28"/>
        </w:rPr>
        <w:t xml:space="preserve"> </w:t>
      </w:r>
      <w:r w:rsidRPr="000C6765">
        <w:rPr>
          <w:rFonts w:ascii="Times New Roman" w:hAnsi="Times New Roman" w:cs="Times New Roman"/>
          <w:sz w:val="28"/>
          <w:szCs w:val="28"/>
        </w:rPr>
        <w:t>вариантов</w:t>
      </w:r>
      <w:r w:rsidRPr="000C6765">
        <w:rPr>
          <w:rFonts w:ascii="Times New Roman" w:hAnsi="Times New Roman" w:cs="Times New Roman"/>
          <w:spacing w:val="23"/>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22"/>
          <w:sz w:val="28"/>
          <w:szCs w:val="28"/>
        </w:rPr>
        <w:t xml:space="preserve"> </w:t>
      </w:r>
      <w:r w:rsidRPr="000C6765">
        <w:rPr>
          <w:rFonts w:ascii="Times New Roman" w:hAnsi="Times New Roman" w:cs="Times New Roman"/>
          <w:sz w:val="28"/>
          <w:szCs w:val="28"/>
        </w:rPr>
        <w:t>часто</w:t>
      </w:r>
      <w:r w:rsidRPr="000C6765">
        <w:rPr>
          <w:rFonts w:ascii="Times New Roman" w:hAnsi="Times New Roman" w:cs="Times New Roman"/>
          <w:spacing w:val="25"/>
          <w:sz w:val="28"/>
          <w:szCs w:val="28"/>
        </w:rPr>
        <w:t xml:space="preserve"> </w:t>
      </w:r>
      <w:r w:rsidRPr="000C6765">
        <w:rPr>
          <w:rFonts w:ascii="Times New Roman" w:hAnsi="Times New Roman" w:cs="Times New Roman"/>
          <w:sz w:val="28"/>
          <w:szCs w:val="28"/>
        </w:rPr>
        <w:t>можно</w:t>
      </w:r>
      <w:r w:rsidRPr="000C6765">
        <w:rPr>
          <w:rFonts w:ascii="Times New Roman" w:hAnsi="Times New Roman" w:cs="Times New Roman"/>
          <w:spacing w:val="33"/>
          <w:sz w:val="28"/>
          <w:szCs w:val="28"/>
        </w:rPr>
        <w:t xml:space="preserve"> </w:t>
      </w:r>
      <w:r w:rsidRPr="000C6765">
        <w:rPr>
          <w:rFonts w:ascii="Times New Roman" w:hAnsi="Times New Roman" w:cs="Times New Roman"/>
          <w:sz w:val="28"/>
          <w:szCs w:val="28"/>
        </w:rPr>
        <w:t>столкнуться</w:t>
      </w:r>
      <w:r w:rsidRPr="000C6765">
        <w:rPr>
          <w:rFonts w:ascii="Times New Roman" w:hAnsi="Times New Roman" w:cs="Times New Roman"/>
          <w:spacing w:val="24"/>
          <w:sz w:val="28"/>
          <w:szCs w:val="28"/>
        </w:rPr>
        <w:t xml:space="preserve"> </w:t>
      </w:r>
      <w:r w:rsidRPr="000C6765">
        <w:rPr>
          <w:rFonts w:ascii="Times New Roman" w:hAnsi="Times New Roman" w:cs="Times New Roman"/>
          <w:sz w:val="28"/>
          <w:szCs w:val="28"/>
        </w:rPr>
        <w:t>с ситуацией,</w:t>
      </w:r>
      <w:r w:rsidRPr="000C6765">
        <w:rPr>
          <w:rFonts w:ascii="Times New Roman" w:hAnsi="Times New Roman" w:cs="Times New Roman"/>
          <w:spacing w:val="33"/>
          <w:sz w:val="28"/>
          <w:szCs w:val="28"/>
        </w:rPr>
        <w:t xml:space="preserve"> </w:t>
      </w:r>
      <w:r w:rsidRPr="000C6765">
        <w:rPr>
          <w:rFonts w:ascii="Times New Roman" w:hAnsi="Times New Roman" w:cs="Times New Roman"/>
          <w:sz w:val="28"/>
          <w:szCs w:val="28"/>
        </w:rPr>
        <w:t>когда</w:t>
      </w:r>
      <w:r w:rsidRPr="000C6765">
        <w:rPr>
          <w:rFonts w:ascii="Times New Roman" w:hAnsi="Times New Roman" w:cs="Times New Roman"/>
          <w:spacing w:val="34"/>
          <w:sz w:val="28"/>
          <w:szCs w:val="28"/>
        </w:rPr>
        <w:t xml:space="preserve"> </w:t>
      </w:r>
      <w:r w:rsidRPr="000C6765">
        <w:rPr>
          <w:rFonts w:ascii="Times New Roman" w:hAnsi="Times New Roman" w:cs="Times New Roman"/>
          <w:sz w:val="28"/>
          <w:szCs w:val="28"/>
        </w:rPr>
        <w:t>альтернативное</w:t>
      </w:r>
      <w:r w:rsidRPr="000C6765">
        <w:rPr>
          <w:rFonts w:ascii="Times New Roman" w:hAnsi="Times New Roman" w:cs="Times New Roman"/>
          <w:spacing w:val="31"/>
          <w:sz w:val="28"/>
          <w:szCs w:val="28"/>
        </w:rPr>
        <w:t xml:space="preserve"> </w:t>
      </w:r>
      <w:r w:rsidRPr="000C6765">
        <w:rPr>
          <w:rFonts w:ascii="Times New Roman" w:hAnsi="Times New Roman" w:cs="Times New Roman"/>
          <w:sz w:val="28"/>
          <w:szCs w:val="28"/>
        </w:rPr>
        <w:t>направление</w:t>
      </w:r>
      <w:r w:rsidRPr="000C6765">
        <w:rPr>
          <w:rFonts w:ascii="Times New Roman" w:hAnsi="Times New Roman" w:cs="Times New Roman"/>
          <w:spacing w:val="31"/>
          <w:sz w:val="28"/>
          <w:szCs w:val="28"/>
        </w:rPr>
        <w:t xml:space="preserve"> </w:t>
      </w:r>
      <w:r w:rsidRPr="000C6765">
        <w:rPr>
          <w:rFonts w:ascii="Times New Roman" w:hAnsi="Times New Roman" w:cs="Times New Roman"/>
          <w:sz w:val="28"/>
          <w:szCs w:val="28"/>
        </w:rPr>
        <w:t>варианта</w:t>
      </w:r>
      <w:r w:rsidRPr="000C6765">
        <w:rPr>
          <w:rFonts w:ascii="Times New Roman" w:hAnsi="Times New Roman" w:cs="Times New Roman"/>
          <w:spacing w:val="31"/>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32"/>
          <w:sz w:val="28"/>
          <w:szCs w:val="28"/>
        </w:rPr>
        <w:t xml:space="preserve"> </w:t>
      </w:r>
      <w:r w:rsidRPr="000C6765">
        <w:rPr>
          <w:rFonts w:ascii="Times New Roman" w:hAnsi="Times New Roman" w:cs="Times New Roman"/>
          <w:sz w:val="28"/>
          <w:szCs w:val="28"/>
        </w:rPr>
        <w:t>само по</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себе</w:t>
      </w:r>
      <w:r w:rsidRPr="000C6765">
        <w:rPr>
          <w:rFonts w:ascii="Times New Roman" w:hAnsi="Times New Roman" w:cs="Times New Roman"/>
          <w:spacing w:val="79"/>
          <w:sz w:val="28"/>
          <w:szCs w:val="28"/>
        </w:rPr>
        <w:t xml:space="preserve"> </w:t>
      </w:r>
      <w:r w:rsidRPr="000C6765">
        <w:rPr>
          <w:rFonts w:ascii="Times New Roman" w:hAnsi="Times New Roman" w:cs="Times New Roman"/>
          <w:sz w:val="28"/>
          <w:szCs w:val="28"/>
        </w:rPr>
        <w:t>можно</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выделить</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в</w:t>
      </w:r>
      <w:r w:rsidRPr="000C6765">
        <w:rPr>
          <w:rFonts w:ascii="Times New Roman" w:hAnsi="Times New Roman" w:cs="Times New Roman"/>
          <w:spacing w:val="78"/>
          <w:sz w:val="28"/>
          <w:szCs w:val="28"/>
        </w:rPr>
        <w:t xml:space="preserve"> </w:t>
      </w:r>
      <w:r w:rsidRPr="000C6765">
        <w:rPr>
          <w:rFonts w:ascii="Times New Roman" w:hAnsi="Times New Roman" w:cs="Times New Roman"/>
          <w:sz w:val="28"/>
          <w:szCs w:val="28"/>
        </w:rPr>
        <w:t>автономный</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вариант</w:t>
      </w:r>
      <w:r w:rsidRPr="000C6765">
        <w:rPr>
          <w:rFonts w:ascii="Times New Roman" w:hAnsi="Times New Roman" w:cs="Times New Roman"/>
          <w:spacing w:val="79"/>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79"/>
          <w:sz w:val="28"/>
          <w:szCs w:val="28"/>
        </w:rPr>
        <w:t xml:space="preserve"> </w:t>
      </w:r>
      <w:r w:rsidRPr="000C6765">
        <w:rPr>
          <w:rFonts w:ascii="Times New Roman" w:hAnsi="Times New Roman" w:cs="Times New Roman"/>
          <w:sz w:val="28"/>
          <w:szCs w:val="28"/>
        </w:rPr>
        <w:t>В</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таком случае</w:t>
      </w:r>
      <w:r w:rsidRPr="000C6765">
        <w:rPr>
          <w:rFonts w:ascii="Times New Roman" w:hAnsi="Times New Roman" w:cs="Times New Roman"/>
          <w:spacing w:val="32"/>
          <w:sz w:val="28"/>
          <w:szCs w:val="28"/>
        </w:rPr>
        <w:t xml:space="preserve"> </w:t>
      </w:r>
      <w:r w:rsidRPr="000C6765">
        <w:rPr>
          <w:rFonts w:ascii="Times New Roman" w:hAnsi="Times New Roman" w:cs="Times New Roman"/>
          <w:sz w:val="28"/>
          <w:szCs w:val="28"/>
        </w:rPr>
        <w:t>можно</w:t>
      </w:r>
      <w:r w:rsidRPr="000C6765">
        <w:rPr>
          <w:rFonts w:ascii="Times New Roman" w:hAnsi="Times New Roman" w:cs="Times New Roman"/>
          <w:spacing w:val="29"/>
          <w:sz w:val="28"/>
          <w:szCs w:val="28"/>
        </w:rPr>
        <w:t xml:space="preserve"> </w:t>
      </w:r>
      <w:r w:rsidRPr="000C6765">
        <w:rPr>
          <w:rFonts w:ascii="Times New Roman" w:hAnsi="Times New Roman" w:cs="Times New Roman"/>
          <w:sz w:val="28"/>
          <w:szCs w:val="28"/>
        </w:rPr>
        <w:t>расширить</w:t>
      </w:r>
      <w:r w:rsidRPr="000C6765">
        <w:rPr>
          <w:rFonts w:ascii="Times New Roman" w:hAnsi="Times New Roman" w:cs="Times New Roman"/>
          <w:spacing w:val="30"/>
          <w:sz w:val="28"/>
          <w:szCs w:val="28"/>
        </w:rPr>
        <w:t xml:space="preserve"> </w:t>
      </w:r>
      <w:r w:rsidRPr="000C6765">
        <w:rPr>
          <w:rFonts w:ascii="Times New Roman" w:hAnsi="Times New Roman" w:cs="Times New Roman"/>
          <w:sz w:val="28"/>
          <w:szCs w:val="28"/>
        </w:rPr>
        <w:t>(</w:t>
      </w:r>
      <w:proofErr w:type="spellStart"/>
      <w:r w:rsidRPr="000C6765">
        <w:rPr>
          <w:rFonts w:ascii="Times New Roman" w:hAnsi="Times New Roman" w:cs="Times New Roman"/>
          <w:sz w:val="28"/>
          <w:szCs w:val="28"/>
        </w:rPr>
        <w:t>extention</w:t>
      </w:r>
      <w:proofErr w:type="spellEnd"/>
      <w:r w:rsidRPr="000C6765">
        <w:rPr>
          <w:rFonts w:ascii="Times New Roman" w:hAnsi="Times New Roman" w:cs="Times New Roman"/>
          <w:sz w:val="28"/>
          <w:szCs w:val="28"/>
        </w:rPr>
        <w:t>)</w:t>
      </w:r>
      <w:r w:rsidRPr="000C6765">
        <w:rPr>
          <w:rFonts w:ascii="Times New Roman" w:hAnsi="Times New Roman" w:cs="Times New Roman"/>
          <w:spacing w:val="29"/>
          <w:sz w:val="28"/>
          <w:szCs w:val="28"/>
        </w:rPr>
        <w:t xml:space="preserve"> </w:t>
      </w:r>
      <w:r w:rsidRPr="000C6765">
        <w:rPr>
          <w:rFonts w:ascii="Times New Roman" w:hAnsi="Times New Roman" w:cs="Times New Roman"/>
          <w:sz w:val="28"/>
          <w:szCs w:val="28"/>
        </w:rPr>
        <w:t>нормальное</w:t>
      </w:r>
      <w:r w:rsidRPr="000C6765">
        <w:rPr>
          <w:rFonts w:ascii="Times New Roman" w:hAnsi="Times New Roman" w:cs="Times New Roman"/>
          <w:spacing w:val="29"/>
          <w:sz w:val="28"/>
          <w:szCs w:val="28"/>
        </w:rPr>
        <w:t xml:space="preserve"> </w:t>
      </w:r>
      <w:r w:rsidRPr="000C6765">
        <w:rPr>
          <w:rFonts w:ascii="Times New Roman" w:hAnsi="Times New Roman" w:cs="Times New Roman"/>
          <w:sz w:val="28"/>
          <w:szCs w:val="28"/>
        </w:rPr>
        <w:t>направление,</w:t>
      </w:r>
      <w:r w:rsidRPr="000C6765">
        <w:rPr>
          <w:rFonts w:ascii="Times New Roman" w:hAnsi="Times New Roman" w:cs="Times New Roman"/>
          <w:spacing w:val="31"/>
          <w:sz w:val="28"/>
          <w:szCs w:val="28"/>
        </w:rPr>
        <w:t xml:space="preserve"> </w:t>
      </w:r>
      <w:r w:rsidRPr="000C6765">
        <w:rPr>
          <w:rFonts w:ascii="Times New Roman" w:hAnsi="Times New Roman" w:cs="Times New Roman"/>
          <w:sz w:val="28"/>
          <w:szCs w:val="28"/>
        </w:rPr>
        <w:t>включив</w:t>
      </w:r>
      <w:r w:rsidRPr="000C6765">
        <w:rPr>
          <w:rFonts w:ascii="Times New Roman" w:hAnsi="Times New Roman" w:cs="Times New Roman"/>
          <w:spacing w:val="30"/>
          <w:sz w:val="28"/>
          <w:szCs w:val="28"/>
        </w:rPr>
        <w:t xml:space="preserve"> </w:t>
      </w:r>
      <w:r w:rsidRPr="000C6765">
        <w:rPr>
          <w:rFonts w:ascii="Times New Roman" w:hAnsi="Times New Roman" w:cs="Times New Roman"/>
          <w:sz w:val="28"/>
          <w:szCs w:val="28"/>
        </w:rPr>
        <w:t>этот отдельный вариант</w:t>
      </w:r>
      <w:r w:rsidRPr="000C6765">
        <w:rPr>
          <w:rFonts w:ascii="Times New Roman" w:hAnsi="Times New Roman" w:cs="Times New Roman"/>
          <w:spacing w:val="-4"/>
          <w:sz w:val="28"/>
          <w:szCs w:val="28"/>
        </w:rPr>
        <w:t xml:space="preserve"> </w:t>
      </w:r>
      <w:r w:rsidRPr="000C6765">
        <w:rPr>
          <w:rFonts w:ascii="Times New Roman" w:hAnsi="Times New Roman" w:cs="Times New Roman"/>
          <w:sz w:val="28"/>
          <w:szCs w:val="28"/>
        </w:rPr>
        <w:t>использования в</w:t>
      </w:r>
      <w:r w:rsidRPr="000C6765">
        <w:rPr>
          <w:rFonts w:ascii="Times New Roman" w:hAnsi="Times New Roman" w:cs="Times New Roman"/>
          <w:spacing w:val="-2"/>
          <w:sz w:val="28"/>
          <w:szCs w:val="28"/>
        </w:rPr>
        <w:t xml:space="preserve"> </w:t>
      </w:r>
      <w:r w:rsidRPr="000C6765">
        <w:rPr>
          <w:rFonts w:ascii="Times New Roman" w:hAnsi="Times New Roman" w:cs="Times New Roman"/>
          <w:sz w:val="28"/>
          <w:szCs w:val="28"/>
        </w:rPr>
        <w:t>нормальный</w:t>
      </w:r>
      <w:r w:rsidRPr="000C6765">
        <w:rPr>
          <w:rFonts w:ascii="Times New Roman" w:hAnsi="Times New Roman" w:cs="Times New Roman"/>
          <w:spacing w:val="-3"/>
          <w:sz w:val="28"/>
          <w:szCs w:val="28"/>
        </w:rPr>
        <w:t xml:space="preserve"> </w:t>
      </w:r>
      <w:r w:rsidRPr="000C6765">
        <w:rPr>
          <w:rFonts w:ascii="Times New Roman" w:hAnsi="Times New Roman" w:cs="Times New Roman"/>
          <w:sz w:val="28"/>
          <w:szCs w:val="28"/>
        </w:rPr>
        <w:t>поток.</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i/>
          <w:iCs/>
          <w:sz w:val="28"/>
          <w:szCs w:val="28"/>
        </w:rPr>
        <w:t>Пример:</w:t>
      </w:r>
      <w:r w:rsidRPr="000C6765">
        <w:rPr>
          <w:rFonts w:ascii="Times New Roman" w:hAnsi="Times New Roman" w:cs="Times New Roman"/>
          <w:i/>
          <w:iCs/>
          <w:spacing w:val="20"/>
          <w:sz w:val="28"/>
          <w:szCs w:val="28"/>
        </w:rPr>
        <w:t xml:space="preserve"> </w:t>
      </w:r>
      <w:r w:rsidRPr="000C6765">
        <w:rPr>
          <w:rFonts w:ascii="Times New Roman" w:hAnsi="Times New Roman" w:cs="Times New Roman"/>
          <w:sz w:val="28"/>
          <w:szCs w:val="28"/>
        </w:rPr>
        <w:t>Вариант</w:t>
      </w:r>
      <w:r w:rsidRPr="000C6765">
        <w:rPr>
          <w:rFonts w:ascii="Times New Roman" w:hAnsi="Times New Roman" w:cs="Times New Roman"/>
          <w:spacing w:val="15"/>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16"/>
          <w:sz w:val="28"/>
          <w:szCs w:val="28"/>
        </w:rPr>
        <w:t xml:space="preserve"> </w:t>
      </w:r>
      <w:r w:rsidRPr="000C6765">
        <w:rPr>
          <w:rFonts w:ascii="Times New Roman" w:hAnsi="Times New Roman" w:cs="Times New Roman"/>
          <w:sz w:val="28"/>
          <w:szCs w:val="28"/>
        </w:rPr>
        <w:t>"Запросить</w:t>
      </w:r>
      <w:r w:rsidRPr="000C6765">
        <w:rPr>
          <w:rFonts w:ascii="Times New Roman" w:hAnsi="Times New Roman" w:cs="Times New Roman"/>
          <w:spacing w:val="14"/>
          <w:sz w:val="28"/>
          <w:szCs w:val="28"/>
        </w:rPr>
        <w:t xml:space="preserve"> </w:t>
      </w:r>
      <w:r w:rsidRPr="000C6765">
        <w:rPr>
          <w:rFonts w:ascii="Times New Roman" w:hAnsi="Times New Roman" w:cs="Times New Roman"/>
          <w:sz w:val="28"/>
          <w:szCs w:val="28"/>
        </w:rPr>
        <w:t>химикат"</w:t>
      </w:r>
      <w:r w:rsidRPr="000C6765">
        <w:rPr>
          <w:rFonts w:ascii="Times New Roman" w:hAnsi="Times New Roman" w:cs="Times New Roman"/>
          <w:spacing w:val="16"/>
          <w:sz w:val="28"/>
          <w:szCs w:val="28"/>
        </w:rPr>
        <w:t xml:space="preserve"> </w:t>
      </w:r>
      <w:r w:rsidRPr="000C6765">
        <w:rPr>
          <w:rFonts w:ascii="Times New Roman" w:hAnsi="Times New Roman" w:cs="Times New Roman"/>
          <w:sz w:val="28"/>
          <w:szCs w:val="28"/>
        </w:rPr>
        <w:t>может</w:t>
      </w:r>
      <w:r w:rsidRPr="000C6765">
        <w:rPr>
          <w:rFonts w:ascii="Times New Roman" w:hAnsi="Times New Roman" w:cs="Times New Roman"/>
          <w:spacing w:val="18"/>
          <w:sz w:val="28"/>
          <w:szCs w:val="28"/>
        </w:rPr>
        <w:t xml:space="preserve"> </w:t>
      </w:r>
      <w:r w:rsidRPr="000C6765">
        <w:rPr>
          <w:rFonts w:ascii="Times New Roman" w:hAnsi="Times New Roman" w:cs="Times New Roman"/>
          <w:sz w:val="28"/>
          <w:szCs w:val="28"/>
        </w:rPr>
        <w:t>включать в</w:t>
      </w:r>
      <w:r w:rsidRPr="000C6765">
        <w:rPr>
          <w:rFonts w:ascii="Times New Roman" w:hAnsi="Times New Roman" w:cs="Times New Roman"/>
          <w:spacing w:val="6"/>
          <w:sz w:val="28"/>
          <w:szCs w:val="28"/>
        </w:rPr>
        <w:t xml:space="preserve"> </w:t>
      </w:r>
      <w:r w:rsidRPr="000C6765">
        <w:rPr>
          <w:rFonts w:ascii="Times New Roman" w:hAnsi="Times New Roman" w:cs="Times New Roman"/>
          <w:sz w:val="28"/>
          <w:szCs w:val="28"/>
        </w:rPr>
        <w:t>себя</w:t>
      </w:r>
      <w:r w:rsidRPr="000C6765">
        <w:rPr>
          <w:rFonts w:ascii="Times New Roman" w:hAnsi="Times New Roman" w:cs="Times New Roman"/>
          <w:spacing w:val="6"/>
          <w:sz w:val="28"/>
          <w:szCs w:val="28"/>
        </w:rPr>
        <w:t xml:space="preserve"> </w:t>
      </w:r>
      <w:r w:rsidRPr="000C6765">
        <w:rPr>
          <w:rFonts w:ascii="Times New Roman" w:hAnsi="Times New Roman" w:cs="Times New Roman"/>
          <w:sz w:val="28"/>
          <w:szCs w:val="28"/>
        </w:rPr>
        <w:t>поиск</w:t>
      </w:r>
      <w:r w:rsidRPr="000C6765">
        <w:rPr>
          <w:rFonts w:ascii="Times New Roman" w:hAnsi="Times New Roman" w:cs="Times New Roman"/>
          <w:spacing w:val="7"/>
          <w:sz w:val="28"/>
          <w:szCs w:val="28"/>
        </w:rPr>
        <w:t xml:space="preserve"> </w:t>
      </w:r>
      <w:r w:rsidRPr="000C6765">
        <w:rPr>
          <w:rFonts w:ascii="Times New Roman" w:hAnsi="Times New Roman" w:cs="Times New Roman"/>
          <w:sz w:val="28"/>
          <w:szCs w:val="28"/>
        </w:rPr>
        <w:t>по</w:t>
      </w:r>
      <w:r w:rsidRPr="000C6765">
        <w:rPr>
          <w:rFonts w:ascii="Times New Roman" w:hAnsi="Times New Roman" w:cs="Times New Roman"/>
          <w:spacing w:val="7"/>
          <w:sz w:val="28"/>
          <w:szCs w:val="28"/>
        </w:rPr>
        <w:t xml:space="preserve"> </w:t>
      </w:r>
      <w:r w:rsidRPr="000C6765">
        <w:rPr>
          <w:rFonts w:ascii="Times New Roman" w:hAnsi="Times New Roman" w:cs="Times New Roman"/>
          <w:sz w:val="28"/>
          <w:szCs w:val="28"/>
        </w:rPr>
        <w:t>каталогу</w:t>
      </w:r>
      <w:r w:rsidRPr="000C6765">
        <w:rPr>
          <w:rFonts w:ascii="Times New Roman" w:hAnsi="Times New Roman" w:cs="Times New Roman"/>
          <w:spacing w:val="3"/>
          <w:sz w:val="28"/>
          <w:szCs w:val="28"/>
        </w:rPr>
        <w:t xml:space="preserve"> </w:t>
      </w:r>
      <w:r w:rsidRPr="000C6765">
        <w:rPr>
          <w:rFonts w:ascii="Times New Roman" w:hAnsi="Times New Roman" w:cs="Times New Roman"/>
          <w:sz w:val="28"/>
          <w:szCs w:val="28"/>
        </w:rPr>
        <w:t>поставщика.</w:t>
      </w:r>
      <w:r w:rsidRPr="000C6765">
        <w:rPr>
          <w:rFonts w:ascii="Times New Roman" w:hAnsi="Times New Roman" w:cs="Times New Roman"/>
          <w:spacing w:val="3"/>
          <w:sz w:val="28"/>
          <w:szCs w:val="28"/>
        </w:rPr>
        <w:t xml:space="preserve"> </w:t>
      </w:r>
      <w:r w:rsidRPr="000C6765">
        <w:rPr>
          <w:rFonts w:ascii="Times New Roman" w:hAnsi="Times New Roman" w:cs="Times New Roman"/>
          <w:sz w:val="28"/>
          <w:szCs w:val="28"/>
        </w:rPr>
        <w:t>Но</w:t>
      </w:r>
      <w:r w:rsidRPr="000C6765">
        <w:rPr>
          <w:rFonts w:ascii="Times New Roman" w:hAnsi="Times New Roman" w:cs="Times New Roman"/>
          <w:spacing w:val="7"/>
          <w:sz w:val="28"/>
          <w:szCs w:val="28"/>
        </w:rPr>
        <w:t xml:space="preserve"> </w:t>
      </w:r>
      <w:r w:rsidRPr="000C6765">
        <w:rPr>
          <w:rFonts w:ascii="Times New Roman" w:hAnsi="Times New Roman" w:cs="Times New Roman"/>
          <w:sz w:val="28"/>
          <w:szCs w:val="28"/>
        </w:rPr>
        <w:t>при</w:t>
      </w:r>
      <w:r w:rsidRPr="000C6765">
        <w:rPr>
          <w:rFonts w:ascii="Times New Roman" w:hAnsi="Times New Roman" w:cs="Times New Roman"/>
          <w:spacing w:val="7"/>
          <w:sz w:val="28"/>
          <w:szCs w:val="28"/>
        </w:rPr>
        <w:t xml:space="preserve"> </w:t>
      </w:r>
      <w:r w:rsidRPr="000C6765">
        <w:rPr>
          <w:rFonts w:ascii="Times New Roman" w:hAnsi="Times New Roman" w:cs="Times New Roman"/>
          <w:sz w:val="28"/>
          <w:szCs w:val="28"/>
        </w:rPr>
        <w:t>этом</w:t>
      </w:r>
      <w:r w:rsidRPr="000C6765">
        <w:rPr>
          <w:rFonts w:ascii="Times New Roman" w:hAnsi="Times New Roman" w:cs="Times New Roman"/>
          <w:spacing w:val="6"/>
          <w:sz w:val="28"/>
          <w:szCs w:val="28"/>
        </w:rPr>
        <w:t xml:space="preserve"> </w:t>
      </w:r>
      <w:r w:rsidRPr="000C6765">
        <w:rPr>
          <w:rFonts w:ascii="Times New Roman" w:hAnsi="Times New Roman" w:cs="Times New Roman"/>
          <w:sz w:val="28"/>
          <w:szCs w:val="28"/>
        </w:rPr>
        <w:t>запросить</w:t>
      </w:r>
      <w:r w:rsidRPr="000C6765">
        <w:rPr>
          <w:rFonts w:ascii="Times New Roman" w:hAnsi="Times New Roman" w:cs="Times New Roman"/>
          <w:spacing w:val="5"/>
          <w:sz w:val="28"/>
          <w:szCs w:val="28"/>
        </w:rPr>
        <w:t xml:space="preserve"> </w:t>
      </w:r>
      <w:r w:rsidRPr="000C6765">
        <w:rPr>
          <w:rFonts w:ascii="Times New Roman" w:hAnsi="Times New Roman" w:cs="Times New Roman"/>
          <w:sz w:val="28"/>
          <w:szCs w:val="28"/>
        </w:rPr>
        <w:t>химикат</w:t>
      </w:r>
      <w:r w:rsidRPr="000C6765">
        <w:rPr>
          <w:rFonts w:ascii="Times New Roman" w:hAnsi="Times New Roman" w:cs="Times New Roman"/>
          <w:spacing w:val="6"/>
          <w:sz w:val="28"/>
          <w:szCs w:val="28"/>
        </w:rPr>
        <w:t xml:space="preserve"> </w:t>
      </w:r>
      <w:r w:rsidRPr="000C6765">
        <w:rPr>
          <w:rFonts w:ascii="Times New Roman" w:hAnsi="Times New Roman" w:cs="Times New Roman"/>
          <w:sz w:val="28"/>
          <w:szCs w:val="28"/>
        </w:rPr>
        <w:t>можно и</w:t>
      </w:r>
      <w:r w:rsidRPr="000C6765">
        <w:rPr>
          <w:rFonts w:ascii="Times New Roman" w:hAnsi="Times New Roman" w:cs="Times New Roman"/>
          <w:spacing w:val="74"/>
          <w:sz w:val="28"/>
          <w:szCs w:val="28"/>
        </w:rPr>
        <w:t xml:space="preserve"> </w:t>
      </w:r>
      <w:r w:rsidRPr="000C6765">
        <w:rPr>
          <w:rFonts w:ascii="Times New Roman" w:hAnsi="Times New Roman" w:cs="Times New Roman"/>
          <w:sz w:val="28"/>
          <w:szCs w:val="28"/>
        </w:rPr>
        <w:t>без</w:t>
      </w:r>
      <w:r w:rsidRPr="000C6765">
        <w:rPr>
          <w:rFonts w:ascii="Times New Roman" w:hAnsi="Times New Roman" w:cs="Times New Roman"/>
          <w:spacing w:val="73"/>
          <w:sz w:val="28"/>
          <w:szCs w:val="28"/>
        </w:rPr>
        <w:t xml:space="preserve"> </w:t>
      </w:r>
      <w:r w:rsidRPr="000C6765">
        <w:rPr>
          <w:rFonts w:ascii="Times New Roman" w:hAnsi="Times New Roman" w:cs="Times New Roman"/>
          <w:sz w:val="28"/>
          <w:szCs w:val="28"/>
        </w:rPr>
        <w:t>поиска</w:t>
      </w:r>
      <w:r w:rsidRPr="000C6765">
        <w:rPr>
          <w:rFonts w:ascii="Times New Roman" w:hAnsi="Times New Roman" w:cs="Times New Roman"/>
          <w:spacing w:val="73"/>
          <w:sz w:val="28"/>
          <w:szCs w:val="28"/>
        </w:rPr>
        <w:t xml:space="preserve"> </w:t>
      </w:r>
      <w:r w:rsidRPr="000C6765">
        <w:rPr>
          <w:rFonts w:ascii="Times New Roman" w:hAnsi="Times New Roman" w:cs="Times New Roman"/>
          <w:sz w:val="28"/>
          <w:szCs w:val="28"/>
        </w:rPr>
        <w:t>по</w:t>
      </w:r>
      <w:r w:rsidRPr="000C6765">
        <w:rPr>
          <w:rFonts w:ascii="Times New Roman" w:hAnsi="Times New Roman" w:cs="Times New Roman"/>
          <w:spacing w:val="74"/>
          <w:sz w:val="28"/>
          <w:szCs w:val="28"/>
        </w:rPr>
        <w:t xml:space="preserve"> </w:t>
      </w:r>
      <w:r w:rsidRPr="000C6765">
        <w:rPr>
          <w:rFonts w:ascii="Times New Roman" w:hAnsi="Times New Roman" w:cs="Times New Roman"/>
          <w:sz w:val="28"/>
          <w:szCs w:val="28"/>
        </w:rPr>
        <w:t>каталогам,</w:t>
      </w:r>
      <w:r w:rsidRPr="000C6765">
        <w:rPr>
          <w:rFonts w:ascii="Times New Roman" w:hAnsi="Times New Roman" w:cs="Times New Roman"/>
          <w:spacing w:val="72"/>
          <w:sz w:val="28"/>
          <w:szCs w:val="28"/>
        </w:rPr>
        <w:t xml:space="preserve"> </w:t>
      </w:r>
      <w:r w:rsidRPr="000C6765">
        <w:rPr>
          <w:rFonts w:ascii="Times New Roman" w:hAnsi="Times New Roman" w:cs="Times New Roman"/>
          <w:sz w:val="28"/>
          <w:szCs w:val="28"/>
        </w:rPr>
        <w:t>а</w:t>
      </w:r>
      <w:r w:rsidRPr="000C6765">
        <w:rPr>
          <w:rFonts w:ascii="Times New Roman" w:hAnsi="Times New Roman" w:cs="Times New Roman"/>
          <w:spacing w:val="73"/>
          <w:sz w:val="28"/>
          <w:szCs w:val="28"/>
        </w:rPr>
        <w:t xml:space="preserve"> </w:t>
      </w:r>
      <w:r w:rsidRPr="000C6765">
        <w:rPr>
          <w:rFonts w:ascii="Times New Roman" w:hAnsi="Times New Roman" w:cs="Times New Roman"/>
          <w:sz w:val="28"/>
          <w:szCs w:val="28"/>
        </w:rPr>
        <w:t>поиск</w:t>
      </w:r>
      <w:r w:rsidRPr="000C6765">
        <w:rPr>
          <w:rFonts w:ascii="Times New Roman" w:hAnsi="Times New Roman" w:cs="Times New Roman"/>
          <w:spacing w:val="74"/>
          <w:sz w:val="28"/>
          <w:szCs w:val="28"/>
        </w:rPr>
        <w:t xml:space="preserve"> </w:t>
      </w:r>
      <w:r w:rsidRPr="000C6765">
        <w:rPr>
          <w:rFonts w:ascii="Times New Roman" w:hAnsi="Times New Roman" w:cs="Times New Roman"/>
          <w:sz w:val="28"/>
          <w:szCs w:val="28"/>
        </w:rPr>
        <w:t>по</w:t>
      </w:r>
      <w:r w:rsidRPr="000C6765">
        <w:rPr>
          <w:rFonts w:ascii="Times New Roman" w:hAnsi="Times New Roman" w:cs="Times New Roman"/>
          <w:spacing w:val="74"/>
          <w:sz w:val="28"/>
          <w:szCs w:val="28"/>
        </w:rPr>
        <w:t xml:space="preserve"> </w:t>
      </w:r>
      <w:r w:rsidRPr="000C6765">
        <w:rPr>
          <w:rFonts w:ascii="Times New Roman" w:hAnsi="Times New Roman" w:cs="Times New Roman"/>
          <w:sz w:val="28"/>
          <w:szCs w:val="28"/>
        </w:rPr>
        <w:t>каталогу</w:t>
      </w:r>
      <w:r w:rsidRPr="000C6765">
        <w:rPr>
          <w:rFonts w:ascii="Times New Roman" w:hAnsi="Times New Roman" w:cs="Times New Roman"/>
          <w:spacing w:val="72"/>
          <w:sz w:val="28"/>
          <w:szCs w:val="28"/>
        </w:rPr>
        <w:t xml:space="preserve"> </w:t>
      </w:r>
      <w:r w:rsidRPr="000C6765">
        <w:rPr>
          <w:rFonts w:ascii="Times New Roman" w:hAnsi="Times New Roman" w:cs="Times New Roman"/>
          <w:sz w:val="28"/>
          <w:szCs w:val="28"/>
        </w:rPr>
        <w:t>может</w:t>
      </w:r>
      <w:r w:rsidRPr="000C6765">
        <w:rPr>
          <w:rFonts w:ascii="Times New Roman" w:hAnsi="Times New Roman" w:cs="Times New Roman"/>
          <w:spacing w:val="73"/>
          <w:sz w:val="28"/>
          <w:szCs w:val="28"/>
        </w:rPr>
        <w:t xml:space="preserve"> </w:t>
      </w:r>
      <w:r w:rsidRPr="000C6765">
        <w:rPr>
          <w:rFonts w:ascii="Times New Roman" w:hAnsi="Times New Roman" w:cs="Times New Roman"/>
          <w:sz w:val="28"/>
          <w:szCs w:val="28"/>
        </w:rPr>
        <w:t>выполняться</w:t>
      </w:r>
      <w:r w:rsidRPr="000C6765">
        <w:rPr>
          <w:rFonts w:ascii="Times New Roman" w:hAnsi="Times New Roman" w:cs="Times New Roman"/>
          <w:spacing w:val="73"/>
          <w:sz w:val="28"/>
          <w:szCs w:val="28"/>
        </w:rPr>
        <w:t xml:space="preserve"> </w:t>
      </w:r>
      <w:r w:rsidRPr="000C6765">
        <w:rPr>
          <w:rFonts w:ascii="Times New Roman" w:hAnsi="Times New Roman" w:cs="Times New Roman"/>
          <w:sz w:val="28"/>
          <w:szCs w:val="28"/>
        </w:rPr>
        <w:t xml:space="preserve">как отдельная </w:t>
      </w:r>
      <w:r w:rsidRPr="000C6765">
        <w:rPr>
          <w:rFonts w:ascii="Times New Roman" w:hAnsi="Times New Roman" w:cs="Times New Roman"/>
          <w:sz w:val="28"/>
          <w:szCs w:val="28"/>
        </w:rPr>
        <w:lastRenderedPageBreak/>
        <w:t>бизнес-задача пользователей. Поэтому логично</w:t>
      </w:r>
      <w:r w:rsidRPr="000C6765">
        <w:rPr>
          <w:rFonts w:ascii="Times New Roman" w:hAnsi="Times New Roman" w:cs="Times New Roman"/>
          <w:spacing w:val="4"/>
          <w:sz w:val="28"/>
          <w:szCs w:val="28"/>
        </w:rPr>
        <w:t xml:space="preserve"> </w:t>
      </w:r>
      <w:r w:rsidRPr="000C6765">
        <w:rPr>
          <w:rFonts w:ascii="Times New Roman" w:hAnsi="Times New Roman" w:cs="Times New Roman"/>
          <w:sz w:val="28"/>
          <w:szCs w:val="28"/>
        </w:rPr>
        <w:t>расширить</w:t>
      </w:r>
      <w:r w:rsidRPr="000C6765">
        <w:rPr>
          <w:rFonts w:ascii="Times New Roman" w:hAnsi="Times New Roman" w:cs="Times New Roman"/>
          <w:spacing w:val="3"/>
          <w:sz w:val="28"/>
          <w:szCs w:val="28"/>
        </w:rPr>
        <w:t xml:space="preserve"> </w:t>
      </w:r>
      <w:r w:rsidRPr="000C6765">
        <w:rPr>
          <w:rFonts w:ascii="Times New Roman" w:hAnsi="Times New Roman" w:cs="Times New Roman"/>
          <w:sz w:val="28"/>
          <w:szCs w:val="28"/>
        </w:rPr>
        <w:t>вариант использования</w:t>
      </w:r>
      <w:r w:rsidRPr="000C6765">
        <w:rPr>
          <w:rFonts w:ascii="Times New Roman" w:hAnsi="Times New Roman" w:cs="Times New Roman"/>
          <w:spacing w:val="55"/>
          <w:w w:val="150"/>
          <w:sz w:val="28"/>
          <w:szCs w:val="28"/>
        </w:rPr>
        <w:t xml:space="preserve"> </w:t>
      </w:r>
      <w:r w:rsidRPr="000C6765">
        <w:rPr>
          <w:rFonts w:ascii="Times New Roman" w:hAnsi="Times New Roman" w:cs="Times New Roman"/>
          <w:sz w:val="28"/>
          <w:szCs w:val="28"/>
        </w:rPr>
        <w:t>"Запросить</w:t>
      </w:r>
      <w:r w:rsidRPr="000C6765">
        <w:rPr>
          <w:rFonts w:ascii="Times New Roman" w:hAnsi="Times New Roman" w:cs="Times New Roman"/>
          <w:spacing w:val="51"/>
          <w:w w:val="150"/>
          <w:sz w:val="28"/>
          <w:szCs w:val="28"/>
        </w:rPr>
        <w:t xml:space="preserve"> </w:t>
      </w:r>
      <w:r w:rsidRPr="000C6765">
        <w:rPr>
          <w:rFonts w:ascii="Times New Roman" w:hAnsi="Times New Roman" w:cs="Times New Roman"/>
          <w:sz w:val="28"/>
          <w:szCs w:val="28"/>
        </w:rPr>
        <w:t>химикат"</w:t>
      </w:r>
      <w:r w:rsidRPr="000C6765">
        <w:rPr>
          <w:rFonts w:ascii="Times New Roman" w:hAnsi="Times New Roman" w:cs="Times New Roman"/>
          <w:spacing w:val="53"/>
          <w:w w:val="150"/>
          <w:sz w:val="28"/>
          <w:szCs w:val="28"/>
        </w:rPr>
        <w:t xml:space="preserve"> </w:t>
      </w:r>
      <w:r w:rsidRPr="000C6765">
        <w:rPr>
          <w:rFonts w:ascii="Times New Roman" w:hAnsi="Times New Roman" w:cs="Times New Roman"/>
          <w:sz w:val="28"/>
          <w:szCs w:val="28"/>
        </w:rPr>
        <w:t>отдельным</w:t>
      </w:r>
      <w:r w:rsidRPr="000C6765">
        <w:rPr>
          <w:rFonts w:ascii="Times New Roman" w:hAnsi="Times New Roman" w:cs="Times New Roman"/>
          <w:spacing w:val="55"/>
          <w:w w:val="150"/>
          <w:sz w:val="28"/>
          <w:szCs w:val="28"/>
        </w:rPr>
        <w:t xml:space="preserve"> </w:t>
      </w:r>
      <w:r w:rsidRPr="000C6765">
        <w:rPr>
          <w:rFonts w:ascii="Times New Roman" w:hAnsi="Times New Roman" w:cs="Times New Roman"/>
          <w:sz w:val="28"/>
          <w:szCs w:val="28"/>
        </w:rPr>
        <w:t>вариантом</w:t>
      </w:r>
      <w:r w:rsidRPr="000C6765">
        <w:rPr>
          <w:rFonts w:ascii="Times New Roman" w:hAnsi="Times New Roman" w:cs="Times New Roman"/>
          <w:spacing w:val="55"/>
          <w:w w:val="150"/>
          <w:sz w:val="28"/>
          <w:szCs w:val="28"/>
        </w:rPr>
        <w:t xml:space="preserve"> </w:t>
      </w:r>
      <w:r w:rsidRPr="000C6765">
        <w:rPr>
          <w:rFonts w:ascii="Times New Roman" w:hAnsi="Times New Roman" w:cs="Times New Roman"/>
          <w:sz w:val="28"/>
          <w:szCs w:val="28"/>
        </w:rPr>
        <w:t>использования "Поиск</w:t>
      </w:r>
      <w:r w:rsidRPr="000C6765">
        <w:rPr>
          <w:rFonts w:ascii="Times New Roman" w:hAnsi="Times New Roman" w:cs="Times New Roman"/>
          <w:spacing w:val="55"/>
          <w:w w:val="150"/>
          <w:sz w:val="28"/>
          <w:szCs w:val="28"/>
        </w:rPr>
        <w:t xml:space="preserve"> </w:t>
      </w:r>
      <w:r w:rsidRPr="000C6765">
        <w:rPr>
          <w:rFonts w:ascii="Times New Roman" w:hAnsi="Times New Roman" w:cs="Times New Roman"/>
          <w:sz w:val="28"/>
          <w:szCs w:val="28"/>
        </w:rPr>
        <w:t>по</w:t>
      </w:r>
      <w:r w:rsidRPr="000C6765">
        <w:rPr>
          <w:rFonts w:ascii="Times New Roman" w:hAnsi="Times New Roman" w:cs="Times New Roman"/>
          <w:spacing w:val="56"/>
          <w:w w:val="150"/>
          <w:sz w:val="28"/>
          <w:szCs w:val="28"/>
        </w:rPr>
        <w:t xml:space="preserve"> </w:t>
      </w:r>
      <w:r w:rsidRPr="000C6765">
        <w:rPr>
          <w:rFonts w:ascii="Times New Roman" w:hAnsi="Times New Roman" w:cs="Times New Roman"/>
          <w:sz w:val="28"/>
          <w:szCs w:val="28"/>
        </w:rPr>
        <w:t>каталогам</w:t>
      </w:r>
      <w:r w:rsidRPr="000C6765">
        <w:rPr>
          <w:rFonts w:ascii="Times New Roman" w:hAnsi="Times New Roman" w:cs="Times New Roman"/>
          <w:spacing w:val="57"/>
          <w:w w:val="150"/>
          <w:sz w:val="28"/>
          <w:szCs w:val="28"/>
        </w:rPr>
        <w:t xml:space="preserve"> </w:t>
      </w:r>
      <w:r w:rsidRPr="000C6765">
        <w:rPr>
          <w:rFonts w:ascii="Times New Roman" w:hAnsi="Times New Roman" w:cs="Times New Roman"/>
          <w:sz w:val="28"/>
          <w:szCs w:val="28"/>
        </w:rPr>
        <w:t>поставщика".</w:t>
      </w:r>
      <w:r w:rsidRPr="000C6765">
        <w:rPr>
          <w:rFonts w:ascii="Times New Roman" w:hAnsi="Times New Roman" w:cs="Times New Roman"/>
          <w:spacing w:val="58"/>
          <w:w w:val="150"/>
          <w:sz w:val="28"/>
          <w:szCs w:val="28"/>
        </w:rPr>
        <w:t xml:space="preserve"> </w:t>
      </w:r>
      <w:r w:rsidRPr="000C6765">
        <w:rPr>
          <w:rFonts w:ascii="Times New Roman" w:hAnsi="Times New Roman" w:cs="Times New Roman"/>
          <w:sz w:val="28"/>
          <w:szCs w:val="28"/>
        </w:rPr>
        <w:t>Такая</w:t>
      </w:r>
      <w:r w:rsidRPr="000C6765">
        <w:rPr>
          <w:rFonts w:ascii="Times New Roman" w:hAnsi="Times New Roman" w:cs="Times New Roman"/>
          <w:spacing w:val="56"/>
          <w:w w:val="150"/>
          <w:sz w:val="28"/>
          <w:szCs w:val="28"/>
        </w:rPr>
        <w:t xml:space="preserve"> </w:t>
      </w:r>
      <w:r w:rsidRPr="000C6765">
        <w:rPr>
          <w:rFonts w:ascii="Times New Roman" w:hAnsi="Times New Roman" w:cs="Times New Roman"/>
          <w:sz w:val="28"/>
          <w:szCs w:val="28"/>
        </w:rPr>
        <w:t>связь</w:t>
      </w:r>
      <w:r w:rsidRPr="000C6765">
        <w:rPr>
          <w:rFonts w:ascii="Times New Roman" w:hAnsi="Times New Roman" w:cs="Times New Roman"/>
          <w:spacing w:val="54"/>
          <w:w w:val="150"/>
          <w:sz w:val="28"/>
          <w:szCs w:val="28"/>
        </w:rPr>
        <w:t xml:space="preserve"> </w:t>
      </w:r>
      <w:r w:rsidRPr="000C6765">
        <w:rPr>
          <w:rFonts w:ascii="Times New Roman" w:hAnsi="Times New Roman" w:cs="Times New Roman"/>
          <w:sz w:val="28"/>
          <w:szCs w:val="28"/>
        </w:rPr>
        <w:t>будет</w:t>
      </w:r>
      <w:r w:rsidRPr="000C6765">
        <w:rPr>
          <w:rFonts w:ascii="Times New Roman" w:hAnsi="Times New Roman" w:cs="Times New Roman"/>
          <w:spacing w:val="57"/>
          <w:w w:val="150"/>
          <w:sz w:val="28"/>
          <w:szCs w:val="28"/>
        </w:rPr>
        <w:t xml:space="preserve"> </w:t>
      </w:r>
      <w:r w:rsidRPr="000C6765">
        <w:rPr>
          <w:rFonts w:ascii="Times New Roman" w:hAnsi="Times New Roman" w:cs="Times New Roman"/>
          <w:sz w:val="28"/>
          <w:szCs w:val="28"/>
        </w:rPr>
        <w:t>означать,</w:t>
      </w:r>
      <w:r w:rsidRPr="000C6765">
        <w:rPr>
          <w:rFonts w:ascii="Times New Roman" w:hAnsi="Times New Roman" w:cs="Times New Roman"/>
          <w:spacing w:val="55"/>
          <w:w w:val="150"/>
          <w:sz w:val="28"/>
          <w:szCs w:val="28"/>
        </w:rPr>
        <w:t xml:space="preserve"> </w:t>
      </w:r>
      <w:r w:rsidRPr="000C6765">
        <w:rPr>
          <w:rFonts w:ascii="Times New Roman" w:hAnsi="Times New Roman" w:cs="Times New Roman"/>
          <w:sz w:val="28"/>
          <w:szCs w:val="28"/>
        </w:rPr>
        <w:t>что</w:t>
      </w:r>
      <w:r w:rsidRPr="000C6765">
        <w:rPr>
          <w:rFonts w:ascii="Times New Roman" w:hAnsi="Times New Roman" w:cs="Times New Roman"/>
          <w:spacing w:val="56"/>
          <w:w w:val="150"/>
          <w:sz w:val="28"/>
          <w:szCs w:val="28"/>
        </w:rPr>
        <w:t xml:space="preserve"> </w:t>
      </w:r>
      <w:r w:rsidRPr="000C6765">
        <w:rPr>
          <w:rFonts w:ascii="Times New Roman" w:hAnsi="Times New Roman" w:cs="Times New Roman"/>
          <w:sz w:val="28"/>
          <w:szCs w:val="28"/>
        </w:rPr>
        <w:t>при выполнении</w:t>
      </w:r>
      <w:r>
        <w:rPr>
          <w:rFonts w:ascii="Times New Roman" w:hAnsi="Times New Roman" w:cs="Times New Roman"/>
          <w:spacing w:val="79"/>
          <w:w w:val="150"/>
          <w:sz w:val="28"/>
          <w:szCs w:val="28"/>
        </w:rPr>
        <w:t xml:space="preserve"> </w:t>
      </w:r>
      <w:r w:rsidRPr="000C6765">
        <w:rPr>
          <w:rFonts w:ascii="Times New Roman" w:hAnsi="Times New Roman" w:cs="Times New Roman"/>
          <w:sz w:val="28"/>
          <w:szCs w:val="28"/>
        </w:rPr>
        <w:t>варианта</w:t>
      </w:r>
      <w:r>
        <w:rPr>
          <w:rFonts w:ascii="Times New Roman" w:hAnsi="Times New Roman" w:cs="Times New Roman"/>
          <w:spacing w:val="78"/>
          <w:w w:val="150"/>
          <w:sz w:val="28"/>
          <w:szCs w:val="28"/>
        </w:rPr>
        <w:t xml:space="preserve"> </w:t>
      </w:r>
      <w:r w:rsidRPr="000C6765">
        <w:rPr>
          <w:rFonts w:ascii="Times New Roman" w:hAnsi="Times New Roman" w:cs="Times New Roman"/>
          <w:sz w:val="28"/>
          <w:szCs w:val="28"/>
        </w:rPr>
        <w:t>использования</w:t>
      </w:r>
      <w:r>
        <w:rPr>
          <w:rFonts w:ascii="Times New Roman" w:hAnsi="Times New Roman" w:cs="Times New Roman"/>
          <w:spacing w:val="78"/>
          <w:w w:val="150"/>
          <w:sz w:val="28"/>
          <w:szCs w:val="28"/>
        </w:rPr>
        <w:t xml:space="preserve"> </w:t>
      </w:r>
      <w:r w:rsidRPr="000C6765">
        <w:rPr>
          <w:rFonts w:ascii="Times New Roman" w:hAnsi="Times New Roman" w:cs="Times New Roman"/>
          <w:sz w:val="28"/>
          <w:szCs w:val="28"/>
        </w:rPr>
        <w:t>"Запросить</w:t>
      </w:r>
      <w:r>
        <w:rPr>
          <w:rFonts w:ascii="Times New Roman" w:hAnsi="Times New Roman" w:cs="Times New Roman"/>
          <w:spacing w:val="77"/>
          <w:w w:val="150"/>
          <w:sz w:val="28"/>
          <w:szCs w:val="28"/>
        </w:rPr>
        <w:t xml:space="preserve"> </w:t>
      </w:r>
      <w:r w:rsidRPr="000C6765">
        <w:rPr>
          <w:rFonts w:ascii="Times New Roman" w:hAnsi="Times New Roman" w:cs="Times New Roman"/>
          <w:sz w:val="28"/>
          <w:szCs w:val="28"/>
        </w:rPr>
        <w:t>химикат"</w:t>
      </w:r>
      <w:r>
        <w:rPr>
          <w:rFonts w:ascii="Times New Roman" w:hAnsi="Times New Roman" w:cs="Times New Roman"/>
          <w:spacing w:val="79"/>
          <w:w w:val="150"/>
          <w:sz w:val="28"/>
          <w:szCs w:val="28"/>
        </w:rPr>
        <w:t xml:space="preserve"> </w:t>
      </w:r>
      <w:r w:rsidRPr="000C6765">
        <w:rPr>
          <w:rFonts w:ascii="Times New Roman" w:hAnsi="Times New Roman" w:cs="Times New Roman"/>
          <w:sz w:val="28"/>
          <w:szCs w:val="28"/>
        </w:rPr>
        <w:t>может выполняться,</w:t>
      </w:r>
      <w:r w:rsidRPr="000C6765">
        <w:rPr>
          <w:rFonts w:ascii="Times New Roman" w:hAnsi="Times New Roman" w:cs="Times New Roman"/>
          <w:spacing w:val="48"/>
          <w:sz w:val="28"/>
          <w:szCs w:val="28"/>
        </w:rPr>
        <w:t xml:space="preserve"> </w:t>
      </w:r>
      <w:r w:rsidRPr="000C6765">
        <w:rPr>
          <w:rFonts w:ascii="Times New Roman" w:hAnsi="Times New Roman" w:cs="Times New Roman"/>
          <w:sz w:val="28"/>
          <w:szCs w:val="28"/>
        </w:rPr>
        <w:t>а</w:t>
      </w:r>
      <w:r w:rsidRPr="000C6765">
        <w:rPr>
          <w:rFonts w:ascii="Times New Roman" w:hAnsi="Times New Roman" w:cs="Times New Roman"/>
          <w:spacing w:val="45"/>
          <w:sz w:val="28"/>
          <w:szCs w:val="28"/>
        </w:rPr>
        <w:t xml:space="preserve"> </w:t>
      </w:r>
      <w:r w:rsidRPr="000C6765">
        <w:rPr>
          <w:rFonts w:ascii="Times New Roman" w:hAnsi="Times New Roman" w:cs="Times New Roman"/>
          <w:sz w:val="28"/>
          <w:szCs w:val="28"/>
        </w:rPr>
        <w:t>может</w:t>
      </w:r>
      <w:r w:rsidRPr="000C6765">
        <w:rPr>
          <w:rFonts w:ascii="Times New Roman" w:hAnsi="Times New Roman" w:cs="Times New Roman"/>
          <w:spacing w:val="45"/>
          <w:sz w:val="28"/>
          <w:szCs w:val="28"/>
        </w:rPr>
        <w:t xml:space="preserve"> </w:t>
      </w:r>
      <w:r w:rsidRPr="000C6765">
        <w:rPr>
          <w:rFonts w:ascii="Times New Roman" w:hAnsi="Times New Roman" w:cs="Times New Roman"/>
          <w:sz w:val="28"/>
          <w:szCs w:val="28"/>
        </w:rPr>
        <w:t>и</w:t>
      </w:r>
      <w:r w:rsidRPr="000C6765">
        <w:rPr>
          <w:rFonts w:ascii="Times New Roman" w:hAnsi="Times New Roman" w:cs="Times New Roman"/>
          <w:spacing w:val="45"/>
          <w:sz w:val="28"/>
          <w:szCs w:val="28"/>
        </w:rPr>
        <w:t xml:space="preserve"> </w:t>
      </w:r>
      <w:r w:rsidRPr="000C6765">
        <w:rPr>
          <w:rFonts w:ascii="Times New Roman" w:hAnsi="Times New Roman" w:cs="Times New Roman"/>
          <w:sz w:val="28"/>
          <w:szCs w:val="28"/>
        </w:rPr>
        <w:t>не</w:t>
      </w:r>
      <w:r w:rsidRPr="000C6765">
        <w:rPr>
          <w:rFonts w:ascii="Times New Roman" w:hAnsi="Times New Roman" w:cs="Times New Roman"/>
          <w:spacing w:val="47"/>
          <w:sz w:val="28"/>
          <w:szCs w:val="28"/>
        </w:rPr>
        <w:t xml:space="preserve"> </w:t>
      </w:r>
      <w:r w:rsidRPr="000C6765">
        <w:rPr>
          <w:rFonts w:ascii="Times New Roman" w:hAnsi="Times New Roman" w:cs="Times New Roman"/>
          <w:sz w:val="28"/>
          <w:szCs w:val="28"/>
        </w:rPr>
        <w:t>выполняться</w:t>
      </w:r>
      <w:r w:rsidRPr="000C6765">
        <w:rPr>
          <w:rFonts w:ascii="Times New Roman" w:hAnsi="Times New Roman" w:cs="Times New Roman"/>
          <w:spacing w:val="48"/>
          <w:sz w:val="28"/>
          <w:szCs w:val="28"/>
        </w:rPr>
        <w:t xml:space="preserve"> </w:t>
      </w:r>
      <w:r w:rsidRPr="000C6765">
        <w:rPr>
          <w:rFonts w:ascii="Times New Roman" w:hAnsi="Times New Roman" w:cs="Times New Roman"/>
          <w:sz w:val="28"/>
          <w:szCs w:val="28"/>
        </w:rPr>
        <w:t>вариант</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45"/>
          <w:sz w:val="28"/>
          <w:szCs w:val="28"/>
        </w:rPr>
        <w:t xml:space="preserve"> </w:t>
      </w:r>
      <w:r w:rsidRPr="000C6765">
        <w:rPr>
          <w:rFonts w:ascii="Times New Roman" w:hAnsi="Times New Roman" w:cs="Times New Roman"/>
          <w:sz w:val="28"/>
          <w:szCs w:val="28"/>
        </w:rPr>
        <w:t>"Поиск</w:t>
      </w:r>
      <w:r w:rsidRPr="000C6765">
        <w:rPr>
          <w:rFonts w:ascii="Times New Roman" w:hAnsi="Times New Roman" w:cs="Times New Roman"/>
          <w:spacing w:val="45"/>
          <w:sz w:val="28"/>
          <w:szCs w:val="28"/>
        </w:rPr>
        <w:t xml:space="preserve"> </w:t>
      </w:r>
      <w:r w:rsidRPr="000C6765">
        <w:rPr>
          <w:rFonts w:ascii="Times New Roman" w:hAnsi="Times New Roman" w:cs="Times New Roman"/>
          <w:sz w:val="28"/>
          <w:szCs w:val="28"/>
        </w:rPr>
        <w:t>по каталогам поставщика.</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sz w:val="28"/>
          <w:szCs w:val="28"/>
        </w:rPr>
        <w:t>Иногда</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же</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несколько</w:t>
      </w:r>
      <w:r w:rsidRPr="000C6765">
        <w:rPr>
          <w:rFonts w:ascii="Times New Roman" w:hAnsi="Times New Roman" w:cs="Times New Roman"/>
          <w:spacing w:val="49"/>
          <w:sz w:val="28"/>
          <w:szCs w:val="28"/>
        </w:rPr>
        <w:t xml:space="preserve"> </w:t>
      </w:r>
      <w:r w:rsidRPr="000C6765">
        <w:rPr>
          <w:rFonts w:ascii="Times New Roman" w:hAnsi="Times New Roman" w:cs="Times New Roman"/>
          <w:sz w:val="28"/>
          <w:szCs w:val="28"/>
        </w:rPr>
        <w:t>вариантов</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имеют</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общие</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наборы этапов.</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Чтобы</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избежать</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повторение</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этих</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этапов</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в</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каждом</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варианте использования,</w:t>
      </w:r>
      <w:r>
        <w:rPr>
          <w:rFonts w:ascii="Times New Roman" w:hAnsi="Times New Roman" w:cs="Times New Roman"/>
          <w:spacing w:val="31"/>
          <w:sz w:val="28"/>
          <w:szCs w:val="28"/>
        </w:rPr>
        <w:t xml:space="preserve"> </w:t>
      </w:r>
      <w:r w:rsidRPr="000C6765">
        <w:rPr>
          <w:rFonts w:ascii="Times New Roman" w:hAnsi="Times New Roman" w:cs="Times New Roman"/>
          <w:sz w:val="28"/>
          <w:szCs w:val="28"/>
        </w:rPr>
        <w:t>можно</w:t>
      </w:r>
      <w:r>
        <w:rPr>
          <w:rFonts w:ascii="Times New Roman" w:hAnsi="Times New Roman" w:cs="Times New Roman"/>
          <w:spacing w:val="32"/>
          <w:sz w:val="28"/>
          <w:szCs w:val="28"/>
        </w:rPr>
        <w:t xml:space="preserve"> </w:t>
      </w:r>
      <w:r w:rsidRPr="000C6765">
        <w:rPr>
          <w:rFonts w:ascii="Times New Roman" w:hAnsi="Times New Roman" w:cs="Times New Roman"/>
          <w:sz w:val="28"/>
          <w:szCs w:val="28"/>
        </w:rPr>
        <w:t>определить</w:t>
      </w:r>
      <w:r>
        <w:rPr>
          <w:rFonts w:ascii="Times New Roman" w:hAnsi="Times New Roman" w:cs="Times New Roman"/>
          <w:spacing w:val="31"/>
          <w:sz w:val="28"/>
          <w:szCs w:val="28"/>
        </w:rPr>
        <w:t xml:space="preserve"> </w:t>
      </w:r>
      <w:r w:rsidRPr="000C6765">
        <w:rPr>
          <w:rFonts w:ascii="Times New Roman" w:hAnsi="Times New Roman" w:cs="Times New Roman"/>
          <w:sz w:val="28"/>
          <w:szCs w:val="28"/>
        </w:rPr>
        <w:t>отдельный</w:t>
      </w:r>
      <w:r>
        <w:rPr>
          <w:rFonts w:ascii="Times New Roman" w:hAnsi="Times New Roman" w:cs="Times New Roman"/>
          <w:spacing w:val="31"/>
          <w:sz w:val="28"/>
          <w:szCs w:val="28"/>
        </w:rPr>
        <w:t xml:space="preserve"> </w:t>
      </w:r>
      <w:r w:rsidRPr="000C6765">
        <w:rPr>
          <w:rFonts w:ascii="Times New Roman" w:hAnsi="Times New Roman" w:cs="Times New Roman"/>
          <w:sz w:val="28"/>
          <w:szCs w:val="28"/>
        </w:rPr>
        <w:t>вариант</w:t>
      </w:r>
      <w:r>
        <w:rPr>
          <w:rFonts w:ascii="Times New Roman" w:hAnsi="Times New Roman" w:cs="Times New Roman"/>
          <w:spacing w:val="34"/>
          <w:sz w:val="28"/>
          <w:szCs w:val="28"/>
        </w:rPr>
        <w:t xml:space="preserve"> </w:t>
      </w:r>
      <w:r w:rsidRPr="000C6765">
        <w:rPr>
          <w:rFonts w:ascii="Times New Roman" w:hAnsi="Times New Roman" w:cs="Times New Roman"/>
          <w:sz w:val="28"/>
          <w:szCs w:val="28"/>
        </w:rPr>
        <w:t>использования</w:t>
      </w:r>
      <w:r>
        <w:rPr>
          <w:rFonts w:ascii="Times New Roman" w:hAnsi="Times New Roman" w:cs="Times New Roman"/>
          <w:spacing w:val="30"/>
          <w:sz w:val="28"/>
          <w:szCs w:val="28"/>
        </w:rPr>
        <w:t xml:space="preserve"> </w:t>
      </w:r>
      <w:r w:rsidRPr="000C6765">
        <w:rPr>
          <w:rFonts w:ascii="Times New Roman" w:hAnsi="Times New Roman" w:cs="Times New Roman"/>
          <w:sz w:val="28"/>
          <w:szCs w:val="28"/>
        </w:rPr>
        <w:t>и указать,</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что</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он</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включен</w:t>
      </w:r>
      <w:r w:rsidRPr="000C6765">
        <w:rPr>
          <w:rFonts w:ascii="Times New Roman" w:hAnsi="Times New Roman" w:cs="Times New Roman"/>
          <w:spacing w:val="56"/>
          <w:w w:val="150"/>
          <w:sz w:val="28"/>
          <w:szCs w:val="28"/>
        </w:rPr>
        <w:t xml:space="preserve"> </w:t>
      </w:r>
      <w:r w:rsidRPr="000C6765">
        <w:rPr>
          <w:rFonts w:ascii="Times New Roman" w:hAnsi="Times New Roman" w:cs="Times New Roman"/>
          <w:sz w:val="28"/>
          <w:szCs w:val="28"/>
        </w:rPr>
        <w:t>(</w:t>
      </w:r>
      <w:proofErr w:type="spellStart"/>
      <w:r w:rsidRPr="000C6765">
        <w:rPr>
          <w:rFonts w:ascii="Times New Roman" w:hAnsi="Times New Roman" w:cs="Times New Roman"/>
          <w:sz w:val="28"/>
          <w:szCs w:val="28"/>
        </w:rPr>
        <w:t>include</w:t>
      </w:r>
      <w:proofErr w:type="spellEnd"/>
      <w:r w:rsidRPr="000C6765">
        <w:rPr>
          <w:rFonts w:ascii="Times New Roman" w:hAnsi="Times New Roman" w:cs="Times New Roman"/>
          <w:sz w:val="28"/>
          <w:szCs w:val="28"/>
        </w:rPr>
        <w:t>)</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в</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другие</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варианты</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 xml:space="preserve">как </w:t>
      </w:r>
      <w:proofErr w:type="spellStart"/>
      <w:r w:rsidRPr="000C6765">
        <w:rPr>
          <w:rFonts w:ascii="Times New Roman" w:hAnsi="Times New Roman" w:cs="Times New Roman"/>
          <w:sz w:val="28"/>
          <w:szCs w:val="28"/>
        </w:rPr>
        <w:t>подвариант</w:t>
      </w:r>
      <w:proofErr w:type="spellEnd"/>
      <w:r w:rsidRPr="000C6765">
        <w:rPr>
          <w:rFonts w:ascii="Times New Roman" w:hAnsi="Times New Roman" w:cs="Times New Roman"/>
          <w:sz w:val="28"/>
          <w:szCs w:val="28"/>
        </w:rPr>
        <w:t>.</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i/>
          <w:iCs/>
          <w:sz w:val="28"/>
          <w:szCs w:val="28"/>
        </w:rPr>
        <w:t>Пример:</w:t>
      </w:r>
      <w:r w:rsidRPr="000C6765">
        <w:rPr>
          <w:rFonts w:ascii="Times New Roman" w:hAnsi="Times New Roman" w:cs="Times New Roman"/>
          <w:i/>
          <w:iCs/>
          <w:spacing w:val="4"/>
          <w:sz w:val="28"/>
          <w:szCs w:val="28"/>
        </w:rPr>
        <w:t xml:space="preserve"> </w:t>
      </w:r>
      <w:r w:rsidRPr="000C6765">
        <w:rPr>
          <w:rFonts w:ascii="Times New Roman" w:hAnsi="Times New Roman" w:cs="Times New Roman"/>
          <w:sz w:val="28"/>
          <w:szCs w:val="28"/>
        </w:rPr>
        <w:t>Если покупатель</w:t>
      </w:r>
      <w:r w:rsidRPr="000C6765">
        <w:rPr>
          <w:rFonts w:ascii="Times New Roman" w:hAnsi="Times New Roman" w:cs="Times New Roman"/>
          <w:spacing w:val="2"/>
          <w:sz w:val="28"/>
          <w:szCs w:val="28"/>
        </w:rPr>
        <w:t xml:space="preserve"> </w:t>
      </w:r>
      <w:r w:rsidRPr="000C6765">
        <w:rPr>
          <w:rFonts w:ascii="Times New Roman" w:hAnsi="Times New Roman" w:cs="Times New Roman"/>
          <w:sz w:val="28"/>
          <w:szCs w:val="28"/>
        </w:rPr>
        <w:t>совершает</w:t>
      </w:r>
      <w:r w:rsidRPr="000C6765">
        <w:rPr>
          <w:rFonts w:ascii="Times New Roman" w:hAnsi="Times New Roman" w:cs="Times New Roman"/>
          <w:spacing w:val="3"/>
          <w:sz w:val="28"/>
          <w:szCs w:val="28"/>
        </w:rPr>
        <w:t xml:space="preserve"> </w:t>
      </w:r>
      <w:r w:rsidRPr="000C6765">
        <w:rPr>
          <w:rFonts w:ascii="Times New Roman" w:hAnsi="Times New Roman" w:cs="Times New Roman"/>
          <w:sz w:val="28"/>
          <w:szCs w:val="28"/>
        </w:rPr>
        <w:t>покупку</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товара,</w:t>
      </w:r>
      <w:r w:rsidRPr="000C6765">
        <w:rPr>
          <w:rFonts w:ascii="Times New Roman" w:hAnsi="Times New Roman" w:cs="Times New Roman"/>
          <w:spacing w:val="2"/>
          <w:sz w:val="28"/>
          <w:szCs w:val="28"/>
        </w:rPr>
        <w:t xml:space="preserve"> </w:t>
      </w:r>
      <w:r w:rsidRPr="000C6765">
        <w:rPr>
          <w:rFonts w:ascii="Times New Roman" w:hAnsi="Times New Roman" w:cs="Times New Roman"/>
          <w:sz w:val="28"/>
          <w:szCs w:val="28"/>
        </w:rPr>
        <w:t>то он</w:t>
      </w:r>
      <w:r w:rsidRPr="000C6765">
        <w:rPr>
          <w:rFonts w:ascii="Times New Roman" w:hAnsi="Times New Roman" w:cs="Times New Roman"/>
          <w:spacing w:val="3"/>
          <w:sz w:val="28"/>
          <w:szCs w:val="28"/>
        </w:rPr>
        <w:t xml:space="preserve"> </w:t>
      </w:r>
      <w:r w:rsidRPr="000C6765">
        <w:rPr>
          <w:rFonts w:ascii="Times New Roman" w:hAnsi="Times New Roman" w:cs="Times New Roman"/>
          <w:sz w:val="28"/>
          <w:szCs w:val="28"/>
        </w:rPr>
        <w:t>обязательно</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должен</w:t>
      </w:r>
      <w:r w:rsidRPr="000C6765">
        <w:rPr>
          <w:rFonts w:ascii="Times New Roman" w:hAnsi="Times New Roman" w:cs="Times New Roman"/>
          <w:spacing w:val="27"/>
          <w:sz w:val="28"/>
          <w:szCs w:val="28"/>
        </w:rPr>
        <w:t xml:space="preserve"> </w:t>
      </w:r>
      <w:r w:rsidRPr="000C6765">
        <w:rPr>
          <w:rFonts w:ascii="Times New Roman" w:hAnsi="Times New Roman" w:cs="Times New Roman"/>
          <w:sz w:val="28"/>
          <w:szCs w:val="28"/>
        </w:rPr>
        <w:t>его</w:t>
      </w:r>
      <w:r w:rsidRPr="000C6765">
        <w:rPr>
          <w:rFonts w:ascii="Times New Roman" w:hAnsi="Times New Roman" w:cs="Times New Roman"/>
          <w:spacing w:val="27"/>
          <w:sz w:val="28"/>
          <w:szCs w:val="28"/>
        </w:rPr>
        <w:t xml:space="preserve"> </w:t>
      </w:r>
      <w:r w:rsidRPr="000C6765">
        <w:rPr>
          <w:rFonts w:ascii="Times New Roman" w:hAnsi="Times New Roman" w:cs="Times New Roman"/>
          <w:sz w:val="28"/>
          <w:szCs w:val="28"/>
        </w:rPr>
        <w:t>оплатить.</w:t>
      </w:r>
      <w:r w:rsidRPr="000C6765">
        <w:rPr>
          <w:rFonts w:ascii="Times New Roman" w:hAnsi="Times New Roman" w:cs="Times New Roman"/>
          <w:spacing w:val="26"/>
          <w:sz w:val="28"/>
          <w:szCs w:val="28"/>
        </w:rPr>
        <w:t xml:space="preserve"> </w:t>
      </w:r>
      <w:r w:rsidRPr="000C6765">
        <w:rPr>
          <w:rFonts w:ascii="Times New Roman" w:hAnsi="Times New Roman" w:cs="Times New Roman"/>
          <w:sz w:val="28"/>
          <w:szCs w:val="28"/>
        </w:rPr>
        <w:t>Нет</w:t>
      </w:r>
      <w:r w:rsidRPr="000C6765">
        <w:rPr>
          <w:rFonts w:ascii="Times New Roman" w:hAnsi="Times New Roman" w:cs="Times New Roman"/>
          <w:spacing w:val="27"/>
          <w:sz w:val="28"/>
          <w:szCs w:val="28"/>
        </w:rPr>
        <w:t xml:space="preserve"> </w:t>
      </w:r>
      <w:r w:rsidRPr="000C6765">
        <w:rPr>
          <w:rFonts w:ascii="Times New Roman" w:hAnsi="Times New Roman" w:cs="Times New Roman"/>
          <w:sz w:val="28"/>
          <w:szCs w:val="28"/>
        </w:rPr>
        <w:t>случая,</w:t>
      </w:r>
      <w:r w:rsidRPr="000C6765">
        <w:rPr>
          <w:rFonts w:ascii="Times New Roman" w:hAnsi="Times New Roman" w:cs="Times New Roman"/>
          <w:spacing w:val="26"/>
          <w:sz w:val="28"/>
          <w:szCs w:val="28"/>
        </w:rPr>
        <w:t xml:space="preserve"> </w:t>
      </w:r>
      <w:r w:rsidRPr="000C6765">
        <w:rPr>
          <w:rFonts w:ascii="Times New Roman" w:hAnsi="Times New Roman" w:cs="Times New Roman"/>
          <w:sz w:val="28"/>
          <w:szCs w:val="28"/>
        </w:rPr>
        <w:t>когда</w:t>
      </w:r>
      <w:r w:rsidRPr="000C6765">
        <w:rPr>
          <w:rFonts w:ascii="Times New Roman" w:hAnsi="Times New Roman" w:cs="Times New Roman"/>
          <w:spacing w:val="27"/>
          <w:sz w:val="28"/>
          <w:szCs w:val="28"/>
        </w:rPr>
        <w:t xml:space="preserve"> </w:t>
      </w:r>
      <w:r w:rsidRPr="000C6765">
        <w:rPr>
          <w:rFonts w:ascii="Times New Roman" w:hAnsi="Times New Roman" w:cs="Times New Roman"/>
          <w:sz w:val="28"/>
          <w:szCs w:val="28"/>
        </w:rPr>
        <w:t>покупатель</w:t>
      </w:r>
      <w:r w:rsidRPr="000C6765">
        <w:rPr>
          <w:rFonts w:ascii="Times New Roman" w:hAnsi="Times New Roman" w:cs="Times New Roman"/>
          <w:spacing w:val="26"/>
          <w:sz w:val="28"/>
          <w:szCs w:val="28"/>
        </w:rPr>
        <w:t xml:space="preserve"> </w:t>
      </w:r>
      <w:r w:rsidRPr="000C6765">
        <w:rPr>
          <w:rFonts w:ascii="Times New Roman" w:hAnsi="Times New Roman" w:cs="Times New Roman"/>
          <w:sz w:val="28"/>
          <w:szCs w:val="28"/>
        </w:rPr>
        <w:t>просто</w:t>
      </w:r>
      <w:r w:rsidRPr="000C6765">
        <w:rPr>
          <w:rFonts w:ascii="Times New Roman" w:hAnsi="Times New Roman" w:cs="Times New Roman"/>
          <w:spacing w:val="27"/>
          <w:sz w:val="28"/>
          <w:szCs w:val="28"/>
        </w:rPr>
        <w:t xml:space="preserve"> </w:t>
      </w:r>
      <w:r w:rsidRPr="000C6765">
        <w:rPr>
          <w:rFonts w:ascii="Times New Roman" w:hAnsi="Times New Roman" w:cs="Times New Roman"/>
          <w:sz w:val="28"/>
          <w:szCs w:val="28"/>
        </w:rPr>
        <w:t>за</w:t>
      </w:r>
      <w:r w:rsidRPr="000C6765">
        <w:rPr>
          <w:rFonts w:ascii="Times New Roman" w:hAnsi="Times New Roman" w:cs="Times New Roman"/>
          <w:spacing w:val="26"/>
          <w:sz w:val="28"/>
          <w:szCs w:val="28"/>
        </w:rPr>
        <w:t xml:space="preserve"> </w:t>
      </w:r>
      <w:r w:rsidRPr="000C6765">
        <w:rPr>
          <w:rFonts w:ascii="Times New Roman" w:hAnsi="Times New Roman" w:cs="Times New Roman"/>
          <w:sz w:val="28"/>
          <w:szCs w:val="28"/>
        </w:rPr>
        <w:t>что-то</w:t>
      </w:r>
      <w:r w:rsidRPr="000C6765">
        <w:rPr>
          <w:rFonts w:ascii="Times New Roman" w:hAnsi="Times New Roman" w:cs="Times New Roman"/>
          <w:spacing w:val="27"/>
          <w:sz w:val="28"/>
          <w:szCs w:val="28"/>
        </w:rPr>
        <w:t xml:space="preserve"> </w:t>
      </w:r>
      <w:r w:rsidRPr="000C6765">
        <w:rPr>
          <w:rFonts w:ascii="Times New Roman" w:hAnsi="Times New Roman" w:cs="Times New Roman"/>
          <w:sz w:val="28"/>
          <w:szCs w:val="28"/>
        </w:rPr>
        <w:t>платит</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(т.е.</w:t>
      </w:r>
      <w:r>
        <w:rPr>
          <w:rFonts w:ascii="Times New Roman" w:hAnsi="Times New Roman" w:cs="Times New Roman"/>
          <w:spacing w:val="31"/>
          <w:sz w:val="28"/>
          <w:szCs w:val="28"/>
        </w:rPr>
        <w:t xml:space="preserve"> </w:t>
      </w:r>
      <w:r w:rsidRPr="000C6765">
        <w:rPr>
          <w:rFonts w:ascii="Times New Roman" w:hAnsi="Times New Roman" w:cs="Times New Roman"/>
          <w:sz w:val="28"/>
          <w:szCs w:val="28"/>
        </w:rPr>
        <w:t>оплата</w:t>
      </w:r>
      <w:r>
        <w:rPr>
          <w:rFonts w:ascii="Times New Roman" w:hAnsi="Times New Roman" w:cs="Times New Roman"/>
          <w:spacing w:val="32"/>
          <w:sz w:val="28"/>
          <w:szCs w:val="28"/>
        </w:rPr>
        <w:t xml:space="preserve"> </w:t>
      </w:r>
      <w:r w:rsidRPr="000C6765">
        <w:rPr>
          <w:rFonts w:ascii="Times New Roman" w:hAnsi="Times New Roman" w:cs="Times New Roman"/>
          <w:sz w:val="28"/>
          <w:szCs w:val="28"/>
        </w:rPr>
        <w:t>товара</w:t>
      </w:r>
      <w:r>
        <w:rPr>
          <w:rFonts w:ascii="Times New Roman" w:hAnsi="Times New Roman" w:cs="Times New Roman"/>
          <w:spacing w:val="32"/>
          <w:sz w:val="28"/>
          <w:szCs w:val="28"/>
        </w:rPr>
        <w:t xml:space="preserve"> </w:t>
      </w:r>
      <w:r w:rsidRPr="000C6765">
        <w:rPr>
          <w:rFonts w:ascii="Times New Roman" w:hAnsi="Times New Roman" w:cs="Times New Roman"/>
          <w:sz w:val="28"/>
          <w:szCs w:val="28"/>
        </w:rPr>
        <w:t>не</w:t>
      </w:r>
      <w:r>
        <w:rPr>
          <w:rFonts w:ascii="Times New Roman" w:hAnsi="Times New Roman" w:cs="Times New Roman"/>
          <w:spacing w:val="31"/>
          <w:sz w:val="28"/>
          <w:szCs w:val="28"/>
        </w:rPr>
        <w:t xml:space="preserve"> </w:t>
      </w:r>
      <w:r w:rsidRPr="000C6765">
        <w:rPr>
          <w:rFonts w:ascii="Times New Roman" w:hAnsi="Times New Roman" w:cs="Times New Roman"/>
          <w:sz w:val="28"/>
          <w:szCs w:val="28"/>
        </w:rPr>
        <w:t>является</w:t>
      </w:r>
      <w:r>
        <w:rPr>
          <w:rFonts w:ascii="Times New Roman" w:hAnsi="Times New Roman" w:cs="Times New Roman"/>
          <w:spacing w:val="31"/>
          <w:sz w:val="28"/>
          <w:szCs w:val="28"/>
        </w:rPr>
        <w:t xml:space="preserve"> </w:t>
      </w:r>
      <w:r w:rsidRPr="000C6765">
        <w:rPr>
          <w:rFonts w:ascii="Times New Roman" w:hAnsi="Times New Roman" w:cs="Times New Roman"/>
          <w:sz w:val="28"/>
          <w:szCs w:val="28"/>
        </w:rPr>
        <w:t>отдельной</w:t>
      </w:r>
      <w:r>
        <w:rPr>
          <w:rFonts w:ascii="Times New Roman" w:hAnsi="Times New Roman" w:cs="Times New Roman"/>
          <w:spacing w:val="31"/>
          <w:sz w:val="28"/>
          <w:szCs w:val="28"/>
        </w:rPr>
        <w:t xml:space="preserve"> </w:t>
      </w:r>
      <w:r w:rsidRPr="000C6765">
        <w:rPr>
          <w:rFonts w:ascii="Times New Roman" w:hAnsi="Times New Roman" w:cs="Times New Roman"/>
          <w:sz w:val="28"/>
          <w:szCs w:val="28"/>
        </w:rPr>
        <w:t>независимой</w:t>
      </w:r>
      <w:r>
        <w:rPr>
          <w:rFonts w:ascii="Times New Roman" w:hAnsi="Times New Roman" w:cs="Times New Roman"/>
          <w:spacing w:val="31"/>
          <w:sz w:val="28"/>
          <w:szCs w:val="28"/>
        </w:rPr>
        <w:t xml:space="preserve"> </w:t>
      </w:r>
      <w:r w:rsidRPr="000C6765">
        <w:rPr>
          <w:rFonts w:ascii="Times New Roman" w:hAnsi="Times New Roman" w:cs="Times New Roman"/>
          <w:sz w:val="28"/>
          <w:szCs w:val="28"/>
        </w:rPr>
        <w:t>деятельностью</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покупателя),</w:t>
      </w:r>
      <w:r w:rsidRPr="000C6765">
        <w:rPr>
          <w:rFonts w:ascii="Times New Roman" w:hAnsi="Times New Roman" w:cs="Times New Roman"/>
          <w:spacing w:val="29"/>
          <w:sz w:val="28"/>
          <w:szCs w:val="28"/>
        </w:rPr>
        <w:t xml:space="preserve"> </w:t>
      </w:r>
      <w:r w:rsidRPr="000C6765">
        <w:rPr>
          <w:rFonts w:ascii="Times New Roman" w:hAnsi="Times New Roman" w:cs="Times New Roman"/>
          <w:sz w:val="28"/>
          <w:szCs w:val="28"/>
        </w:rPr>
        <w:t>но</w:t>
      </w:r>
      <w:r w:rsidRPr="000C6765">
        <w:rPr>
          <w:rFonts w:ascii="Times New Roman" w:hAnsi="Times New Roman" w:cs="Times New Roman"/>
          <w:spacing w:val="27"/>
          <w:sz w:val="28"/>
          <w:szCs w:val="28"/>
        </w:rPr>
        <w:t xml:space="preserve"> </w:t>
      </w:r>
      <w:r w:rsidRPr="000C6765">
        <w:rPr>
          <w:rFonts w:ascii="Times New Roman" w:hAnsi="Times New Roman" w:cs="Times New Roman"/>
          <w:sz w:val="28"/>
          <w:szCs w:val="28"/>
        </w:rPr>
        <w:t>при</w:t>
      </w:r>
      <w:r w:rsidRPr="000C6765">
        <w:rPr>
          <w:rFonts w:ascii="Times New Roman" w:hAnsi="Times New Roman" w:cs="Times New Roman"/>
          <w:spacing w:val="28"/>
          <w:sz w:val="28"/>
          <w:szCs w:val="28"/>
        </w:rPr>
        <w:t xml:space="preserve"> </w:t>
      </w:r>
      <w:r w:rsidRPr="000C6765">
        <w:rPr>
          <w:rFonts w:ascii="Times New Roman" w:hAnsi="Times New Roman" w:cs="Times New Roman"/>
          <w:sz w:val="28"/>
          <w:szCs w:val="28"/>
        </w:rPr>
        <w:t>этом</w:t>
      </w:r>
      <w:r w:rsidRPr="000C6765">
        <w:rPr>
          <w:rFonts w:ascii="Times New Roman" w:hAnsi="Times New Roman" w:cs="Times New Roman"/>
          <w:spacing w:val="27"/>
          <w:sz w:val="28"/>
          <w:szCs w:val="28"/>
        </w:rPr>
        <w:t xml:space="preserve"> </w:t>
      </w:r>
      <w:r w:rsidRPr="000C6765">
        <w:rPr>
          <w:rFonts w:ascii="Times New Roman" w:hAnsi="Times New Roman" w:cs="Times New Roman"/>
          <w:sz w:val="28"/>
          <w:szCs w:val="28"/>
        </w:rPr>
        <w:t>процесс</w:t>
      </w:r>
      <w:r w:rsidRPr="000C6765">
        <w:rPr>
          <w:rFonts w:ascii="Times New Roman" w:hAnsi="Times New Roman" w:cs="Times New Roman"/>
          <w:spacing w:val="27"/>
          <w:sz w:val="28"/>
          <w:szCs w:val="28"/>
        </w:rPr>
        <w:t xml:space="preserve"> </w:t>
      </w:r>
      <w:r w:rsidRPr="000C6765">
        <w:rPr>
          <w:rFonts w:ascii="Times New Roman" w:hAnsi="Times New Roman" w:cs="Times New Roman"/>
          <w:sz w:val="28"/>
          <w:szCs w:val="28"/>
        </w:rPr>
        <w:t>оплаты</w:t>
      </w:r>
      <w:r w:rsidRPr="000C6765">
        <w:rPr>
          <w:rFonts w:ascii="Times New Roman" w:hAnsi="Times New Roman" w:cs="Times New Roman"/>
          <w:spacing w:val="30"/>
          <w:sz w:val="28"/>
          <w:szCs w:val="28"/>
        </w:rPr>
        <w:t xml:space="preserve"> </w:t>
      </w:r>
      <w:r w:rsidRPr="000C6765">
        <w:rPr>
          <w:rFonts w:ascii="Times New Roman" w:hAnsi="Times New Roman" w:cs="Times New Roman"/>
          <w:sz w:val="28"/>
          <w:szCs w:val="28"/>
        </w:rPr>
        <w:t>сам</w:t>
      </w:r>
      <w:r w:rsidRPr="000C6765">
        <w:rPr>
          <w:rFonts w:ascii="Times New Roman" w:hAnsi="Times New Roman" w:cs="Times New Roman"/>
          <w:spacing w:val="27"/>
          <w:sz w:val="28"/>
          <w:szCs w:val="28"/>
        </w:rPr>
        <w:t xml:space="preserve"> </w:t>
      </w:r>
      <w:r w:rsidRPr="000C6765">
        <w:rPr>
          <w:rFonts w:ascii="Times New Roman" w:hAnsi="Times New Roman" w:cs="Times New Roman"/>
          <w:sz w:val="28"/>
          <w:szCs w:val="28"/>
        </w:rPr>
        <w:t>по</w:t>
      </w:r>
      <w:r w:rsidRPr="000C6765">
        <w:rPr>
          <w:rFonts w:ascii="Times New Roman" w:hAnsi="Times New Roman" w:cs="Times New Roman"/>
          <w:spacing w:val="28"/>
          <w:sz w:val="28"/>
          <w:szCs w:val="28"/>
        </w:rPr>
        <w:t xml:space="preserve"> </w:t>
      </w:r>
      <w:r w:rsidRPr="000C6765">
        <w:rPr>
          <w:rFonts w:ascii="Times New Roman" w:hAnsi="Times New Roman" w:cs="Times New Roman"/>
          <w:sz w:val="28"/>
          <w:szCs w:val="28"/>
        </w:rPr>
        <w:t>себе</w:t>
      </w:r>
      <w:r w:rsidRPr="000C6765">
        <w:rPr>
          <w:rFonts w:ascii="Times New Roman" w:hAnsi="Times New Roman" w:cs="Times New Roman"/>
          <w:spacing w:val="27"/>
          <w:sz w:val="28"/>
          <w:szCs w:val="28"/>
        </w:rPr>
        <w:t xml:space="preserve"> </w:t>
      </w:r>
      <w:r w:rsidRPr="000C6765">
        <w:rPr>
          <w:rFonts w:ascii="Times New Roman" w:hAnsi="Times New Roman" w:cs="Times New Roman"/>
          <w:sz w:val="28"/>
          <w:szCs w:val="28"/>
        </w:rPr>
        <w:t>достаточно</w:t>
      </w:r>
      <w:r w:rsidRPr="000C6765">
        <w:rPr>
          <w:rFonts w:ascii="Times New Roman" w:hAnsi="Times New Roman" w:cs="Times New Roman"/>
          <w:spacing w:val="28"/>
          <w:sz w:val="28"/>
          <w:szCs w:val="28"/>
        </w:rPr>
        <w:t xml:space="preserve"> </w:t>
      </w:r>
      <w:r w:rsidRPr="000C6765">
        <w:rPr>
          <w:rFonts w:ascii="Times New Roman" w:hAnsi="Times New Roman" w:cs="Times New Roman"/>
          <w:sz w:val="28"/>
          <w:szCs w:val="28"/>
        </w:rPr>
        <w:t>сложный,</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включающий</w:t>
      </w:r>
      <w:r>
        <w:rPr>
          <w:rFonts w:ascii="Times New Roman" w:hAnsi="Times New Roman" w:cs="Times New Roman"/>
          <w:spacing w:val="77"/>
          <w:sz w:val="28"/>
          <w:szCs w:val="28"/>
        </w:rPr>
        <w:t xml:space="preserve"> </w:t>
      </w:r>
      <w:r w:rsidRPr="000C6765">
        <w:rPr>
          <w:rFonts w:ascii="Times New Roman" w:hAnsi="Times New Roman" w:cs="Times New Roman"/>
          <w:sz w:val="28"/>
          <w:szCs w:val="28"/>
        </w:rPr>
        <w:t>различные</w:t>
      </w:r>
      <w:r>
        <w:rPr>
          <w:rFonts w:ascii="Times New Roman" w:hAnsi="Times New Roman" w:cs="Times New Roman"/>
          <w:spacing w:val="77"/>
          <w:sz w:val="28"/>
          <w:szCs w:val="28"/>
        </w:rPr>
        <w:t xml:space="preserve"> </w:t>
      </w:r>
      <w:r w:rsidRPr="000C6765">
        <w:rPr>
          <w:rFonts w:ascii="Times New Roman" w:hAnsi="Times New Roman" w:cs="Times New Roman"/>
          <w:sz w:val="28"/>
          <w:szCs w:val="28"/>
        </w:rPr>
        <w:t>шаги</w:t>
      </w:r>
      <w:r>
        <w:rPr>
          <w:rFonts w:ascii="Times New Roman" w:hAnsi="Times New Roman" w:cs="Times New Roman"/>
          <w:spacing w:val="78"/>
          <w:sz w:val="28"/>
          <w:szCs w:val="28"/>
        </w:rPr>
        <w:t xml:space="preserve"> </w:t>
      </w:r>
      <w:r w:rsidRPr="000C6765">
        <w:rPr>
          <w:rFonts w:ascii="Times New Roman" w:hAnsi="Times New Roman" w:cs="Times New Roman"/>
          <w:sz w:val="28"/>
          <w:szCs w:val="28"/>
        </w:rPr>
        <w:t>и</w:t>
      </w:r>
      <w:r>
        <w:rPr>
          <w:rFonts w:ascii="Times New Roman" w:hAnsi="Times New Roman" w:cs="Times New Roman"/>
          <w:spacing w:val="76"/>
          <w:sz w:val="28"/>
          <w:szCs w:val="28"/>
        </w:rPr>
        <w:t xml:space="preserve"> </w:t>
      </w:r>
      <w:r w:rsidRPr="000C6765">
        <w:rPr>
          <w:rFonts w:ascii="Times New Roman" w:hAnsi="Times New Roman" w:cs="Times New Roman"/>
          <w:sz w:val="28"/>
          <w:szCs w:val="28"/>
        </w:rPr>
        <w:t>альтернативные</w:t>
      </w:r>
      <w:r>
        <w:rPr>
          <w:rFonts w:ascii="Times New Roman" w:hAnsi="Times New Roman" w:cs="Times New Roman"/>
          <w:spacing w:val="77"/>
          <w:sz w:val="28"/>
          <w:szCs w:val="28"/>
        </w:rPr>
        <w:t xml:space="preserve"> </w:t>
      </w:r>
      <w:r w:rsidRPr="000C6765">
        <w:rPr>
          <w:rFonts w:ascii="Times New Roman" w:hAnsi="Times New Roman" w:cs="Times New Roman"/>
          <w:sz w:val="28"/>
          <w:szCs w:val="28"/>
        </w:rPr>
        <w:t>варианты</w:t>
      </w:r>
      <w:r>
        <w:rPr>
          <w:rFonts w:ascii="Times New Roman" w:hAnsi="Times New Roman" w:cs="Times New Roman"/>
          <w:spacing w:val="78"/>
          <w:sz w:val="28"/>
          <w:szCs w:val="28"/>
        </w:rPr>
        <w:t xml:space="preserve"> </w:t>
      </w:r>
      <w:r w:rsidRPr="000C6765">
        <w:rPr>
          <w:rFonts w:ascii="Times New Roman" w:hAnsi="Times New Roman" w:cs="Times New Roman"/>
          <w:sz w:val="28"/>
          <w:szCs w:val="28"/>
        </w:rPr>
        <w:t>(оплата</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различными</w:t>
      </w:r>
      <w:r w:rsidRPr="000C6765">
        <w:rPr>
          <w:rFonts w:ascii="Times New Roman" w:hAnsi="Times New Roman" w:cs="Times New Roman"/>
          <w:spacing w:val="-2"/>
          <w:sz w:val="28"/>
          <w:szCs w:val="28"/>
        </w:rPr>
        <w:t xml:space="preserve"> </w:t>
      </w:r>
      <w:r w:rsidRPr="000C6765">
        <w:rPr>
          <w:rFonts w:ascii="Times New Roman" w:hAnsi="Times New Roman" w:cs="Times New Roman"/>
          <w:sz w:val="28"/>
          <w:szCs w:val="28"/>
        </w:rPr>
        <w:t>способами). Поэтому</w:t>
      </w:r>
      <w:r w:rsidRPr="000C6765">
        <w:rPr>
          <w:rFonts w:ascii="Times New Roman" w:hAnsi="Times New Roman" w:cs="Times New Roman"/>
          <w:spacing w:val="-3"/>
          <w:sz w:val="28"/>
          <w:szCs w:val="28"/>
        </w:rPr>
        <w:t xml:space="preserve"> </w:t>
      </w:r>
      <w:r w:rsidRPr="000C6765">
        <w:rPr>
          <w:rFonts w:ascii="Times New Roman" w:hAnsi="Times New Roman" w:cs="Times New Roman"/>
          <w:sz w:val="28"/>
          <w:szCs w:val="28"/>
        </w:rPr>
        <w:t>логично его выделить</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в</w:t>
      </w:r>
      <w:r w:rsidRPr="000C6765">
        <w:rPr>
          <w:rFonts w:ascii="Times New Roman" w:hAnsi="Times New Roman" w:cs="Times New Roman"/>
          <w:spacing w:val="-4"/>
          <w:sz w:val="28"/>
          <w:szCs w:val="28"/>
        </w:rPr>
        <w:t xml:space="preserve"> </w:t>
      </w:r>
      <w:r w:rsidRPr="000C6765">
        <w:rPr>
          <w:rFonts w:ascii="Times New Roman" w:hAnsi="Times New Roman" w:cs="Times New Roman"/>
          <w:sz w:val="28"/>
          <w:szCs w:val="28"/>
        </w:rPr>
        <w:t>отдельный вариант</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использования,</w:t>
      </w:r>
      <w:r>
        <w:rPr>
          <w:rFonts w:ascii="Times New Roman" w:hAnsi="Times New Roman" w:cs="Times New Roman"/>
          <w:spacing w:val="27"/>
          <w:sz w:val="28"/>
          <w:szCs w:val="28"/>
        </w:rPr>
        <w:t xml:space="preserve"> </w:t>
      </w:r>
      <w:r w:rsidRPr="000C6765">
        <w:rPr>
          <w:rFonts w:ascii="Times New Roman" w:hAnsi="Times New Roman" w:cs="Times New Roman"/>
          <w:sz w:val="28"/>
          <w:szCs w:val="28"/>
        </w:rPr>
        <w:t>при</w:t>
      </w:r>
      <w:r>
        <w:rPr>
          <w:rFonts w:ascii="Times New Roman" w:hAnsi="Times New Roman" w:cs="Times New Roman"/>
          <w:spacing w:val="28"/>
          <w:sz w:val="28"/>
          <w:szCs w:val="28"/>
        </w:rPr>
        <w:t xml:space="preserve"> </w:t>
      </w:r>
      <w:r w:rsidRPr="000C6765">
        <w:rPr>
          <w:rFonts w:ascii="Times New Roman" w:hAnsi="Times New Roman" w:cs="Times New Roman"/>
          <w:sz w:val="28"/>
          <w:szCs w:val="28"/>
        </w:rPr>
        <w:t>этом</w:t>
      </w:r>
      <w:r>
        <w:rPr>
          <w:rFonts w:ascii="Times New Roman" w:hAnsi="Times New Roman" w:cs="Times New Roman"/>
          <w:spacing w:val="27"/>
          <w:sz w:val="28"/>
          <w:szCs w:val="28"/>
        </w:rPr>
        <w:t xml:space="preserve"> </w:t>
      </w:r>
      <w:r w:rsidRPr="000C6765">
        <w:rPr>
          <w:rFonts w:ascii="Times New Roman" w:hAnsi="Times New Roman" w:cs="Times New Roman"/>
          <w:sz w:val="28"/>
          <w:szCs w:val="28"/>
        </w:rPr>
        <w:t>включить</w:t>
      </w:r>
      <w:r>
        <w:rPr>
          <w:rFonts w:ascii="Times New Roman" w:hAnsi="Times New Roman" w:cs="Times New Roman"/>
          <w:spacing w:val="25"/>
          <w:sz w:val="28"/>
          <w:szCs w:val="28"/>
        </w:rPr>
        <w:t xml:space="preserve"> </w:t>
      </w:r>
      <w:r w:rsidRPr="000C6765">
        <w:rPr>
          <w:rFonts w:ascii="Times New Roman" w:hAnsi="Times New Roman" w:cs="Times New Roman"/>
          <w:sz w:val="28"/>
          <w:szCs w:val="28"/>
        </w:rPr>
        <w:t>в</w:t>
      </w:r>
      <w:r>
        <w:rPr>
          <w:rFonts w:ascii="Times New Roman" w:hAnsi="Times New Roman" w:cs="Times New Roman"/>
          <w:spacing w:val="27"/>
          <w:sz w:val="28"/>
          <w:szCs w:val="28"/>
        </w:rPr>
        <w:t xml:space="preserve"> </w:t>
      </w:r>
      <w:r w:rsidRPr="000C6765">
        <w:rPr>
          <w:rFonts w:ascii="Times New Roman" w:hAnsi="Times New Roman" w:cs="Times New Roman"/>
          <w:sz w:val="28"/>
          <w:szCs w:val="28"/>
        </w:rPr>
        <w:t>вариант</w:t>
      </w:r>
      <w:r>
        <w:rPr>
          <w:rFonts w:ascii="Times New Roman" w:hAnsi="Times New Roman" w:cs="Times New Roman"/>
          <w:spacing w:val="26"/>
          <w:sz w:val="28"/>
          <w:szCs w:val="28"/>
        </w:rPr>
        <w:t xml:space="preserve"> </w:t>
      </w:r>
      <w:r w:rsidRPr="000C6765">
        <w:rPr>
          <w:rFonts w:ascii="Times New Roman" w:hAnsi="Times New Roman" w:cs="Times New Roman"/>
          <w:sz w:val="28"/>
          <w:szCs w:val="28"/>
        </w:rPr>
        <w:t>использования</w:t>
      </w:r>
      <w:r>
        <w:rPr>
          <w:rFonts w:ascii="Times New Roman" w:hAnsi="Times New Roman" w:cs="Times New Roman"/>
          <w:spacing w:val="27"/>
          <w:sz w:val="28"/>
          <w:szCs w:val="28"/>
        </w:rPr>
        <w:t xml:space="preserve"> </w:t>
      </w:r>
      <w:r w:rsidRPr="000C6765">
        <w:rPr>
          <w:rFonts w:ascii="Times New Roman" w:hAnsi="Times New Roman" w:cs="Times New Roman"/>
          <w:sz w:val="28"/>
          <w:szCs w:val="28"/>
        </w:rPr>
        <w:t>"Покупка</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товара".</w:t>
      </w:r>
      <w:r>
        <w:rPr>
          <w:rFonts w:ascii="Times New Roman" w:hAnsi="Times New Roman" w:cs="Times New Roman"/>
          <w:spacing w:val="49"/>
          <w:sz w:val="28"/>
          <w:szCs w:val="28"/>
        </w:rPr>
        <w:t xml:space="preserve"> </w:t>
      </w:r>
      <w:r w:rsidRPr="000C6765">
        <w:rPr>
          <w:rFonts w:ascii="Times New Roman" w:hAnsi="Times New Roman" w:cs="Times New Roman"/>
          <w:sz w:val="28"/>
          <w:szCs w:val="28"/>
        </w:rPr>
        <w:t>Такая</w:t>
      </w:r>
      <w:r>
        <w:rPr>
          <w:rFonts w:ascii="Times New Roman" w:hAnsi="Times New Roman" w:cs="Times New Roman"/>
          <w:spacing w:val="49"/>
          <w:sz w:val="28"/>
          <w:szCs w:val="28"/>
        </w:rPr>
        <w:t xml:space="preserve"> </w:t>
      </w:r>
      <w:r w:rsidRPr="000C6765">
        <w:rPr>
          <w:rFonts w:ascii="Times New Roman" w:hAnsi="Times New Roman" w:cs="Times New Roman"/>
          <w:sz w:val="28"/>
          <w:szCs w:val="28"/>
        </w:rPr>
        <w:t>связь</w:t>
      </w:r>
      <w:r>
        <w:rPr>
          <w:rFonts w:ascii="Times New Roman" w:hAnsi="Times New Roman" w:cs="Times New Roman"/>
          <w:spacing w:val="48"/>
          <w:sz w:val="28"/>
          <w:szCs w:val="28"/>
        </w:rPr>
        <w:t xml:space="preserve"> </w:t>
      </w:r>
      <w:r w:rsidRPr="000C6765">
        <w:rPr>
          <w:rFonts w:ascii="Times New Roman" w:hAnsi="Times New Roman" w:cs="Times New Roman"/>
          <w:sz w:val="28"/>
          <w:szCs w:val="28"/>
        </w:rPr>
        <w:t>будет</w:t>
      </w:r>
      <w:r>
        <w:rPr>
          <w:rFonts w:ascii="Times New Roman" w:hAnsi="Times New Roman" w:cs="Times New Roman"/>
          <w:spacing w:val="49"/>
          <w:sz w:val="28"/>
          <w:szCs w:val="28"/>
        </w:rPr>
        <w:t xml:space="preserve"> </w:t>
      </w:r>
      <w:r w:rsidRPr="000C6765">
        <w:rPr>
          <w:rFonts w:ascii="Times New Roman" w:hAnsi="Times New Roman" w:cs="Times New Roman"/>
          <w:sz w:val="28"/>
          <w:szCs w:val="28"/>
        </w:rPr>
        <w:t>означать,</w:t>
      </w:r>
      <w:r>
        <w:rPr>
          <w:rFonts w:ascii="Times New Roman" w:hAnsi="Times New Roman" w:cs="Times New Roman"/>
          <w:spacing w:val="49"/>
          <w:sz w:val="28"/>
          <w:szCs w:val="28"/>
        </w:rPr>
        <w:t xml:space="preserve"> </w:t>
      </w:r>
      <w:r w:rsidRPr="000C6765">
        <w:rPr>
          <w:rFonts w:ascii="Times New Roman" w:hAnsi="Times New Roman" w:cs="Times New Roman"/>
          <w:sz w:val="28"/>
          <w:szCs w:val="28"/>
        </w:rPr>
        <w:t>что</w:t>
      </w:r>
      <w:r>
        <w:rPr>
          <w:rFonts w:ascii="Times New Roman" w:hAnsi="Times New Roman" w:cs="Times New Roman"/>
          <w:spacing w:val="48"/>
          <w:sz w:val="28"/>
          <w:szCs w:val="28"/>
        </w:rPr>
        <w:t xml:space="preserve"> </w:t>
      </w:r>
      <w:r w:rsidRPr="000C6765">
        <w:rPr>
          <w:rFonts w:ascii="Times New Roman" w:hAnsi="Times New Roman" w:cs="Times New Roman"/>
          <w:sz w:val="28"/>
          <w:szCs w:val="28"/>
        </w:rPr>
        <w:t>при</w:t>
      </w:r>
      <w:r>
        <w:rPr>
          <w:rFonts w:ascii="Times New Roman" w:hAnsi="Times New Roman" w:cs="Times New Roman"/>
          <w:spacing w:val="49"/>
          <w:sz w:val="28"/>
          <w:szCs w:val="28"/>
        </w:rPr>
        <w:t xml:space="preserve"> </w:t>
      </w:r>
      <w:r w:rsidRPr="000C6765">
        <w:rPr>
          <w:rFonts w:ascii="Times New Roman" w:hAnsi="Times New Roman" w:cs="Times New Roman"/>
          <w:sz w:val="28"/>
          <w:szCs w:val="28"/>
        </w:rPr>
        <w:t>выполнении</w:t>
      </w:r>
      <w:r>
        <w:rPr>
          <w:rFonts w:ascii="Times New Roman" w:hAnsi="Times New Roman" w:cs="Times New Roman"/>
          <w:spacing w:val="48"/>
          <w:sz w:val="28"/>
          <w:szCs w:val="28"/>
        </w:rPr>
        <w:t xml:space="preserve"> </w:t>
      </w:r>
      <w:r w:rsidRPr="000C6765">
        <w:rPr>
          <w:rFonts w:ascii="Times New Roman" w:hAnsi="Times New Roman" w:cs="Times New Roman"/>
          <w:sz w:val="28"/>
          <w:szCs w:val="28"/>
        </w:rPr>
        <w:t>варианта</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75"/>
          <w:sz w:val="28"/>
          <w:szCs w:val="28"/>
        </w:rPr>
        <w:t xml:space="preserve"> </w:t>
      </w:r>
      <w:r w:rsidRPr="000C6765">
        <w:rPr>
          <w:rFonts w:ascii="Times New Roman" w:hAnsi="Times New Roman" w:cs="Times New Roman"/>
          <w:sz w:val="28"/>
          <w:szCs w:val="28"/>
        </w:rPr>
        <w:t>"Купить</w:t>
      </w:r>
      <w:r w:rsidRPr="000C6765">
        <w:rPr>
          <w:rFonts w:ascii="Times New Roman" w:hAnsi="Times New Roman" w:cs="Times New Roman"/>
          <w:spacing w:val="76"/>
          <w:sz w:val="28"/>
          <w:szCs w:val="28"/>
        </w:rPr>
        <w:t xml:space="preserve"> </w:t>
      </w:r>
      <w:r w:rsidRPr="000C6765">
        <w:rPr>
          <w:rFonts w:ascii="Times New Roman" w:hAnsi="Times New Roman" w:cs="Times New Roman"/>
          <w:sz w:val="28"/>
          <w:szCs w:val="28"/>
        </w:rPr>
        <w:t>товар"</w:t>
      </w:r>
      <w:r w:rsidRPr="000C6765">
        <w:rPr>
          <w:rFonts w:ascii="Times New Roman" w:hAnsi="Times New Roman" w:cs="Times New Roman"/>
          <w:spacing w:val="75"/>
          <w:sz w:val="28"/>
          <w:szCs w:val="28"/>
        </w:rPr>
        <w:t xml:space="preserve"> </w:t>
      </w:r>
      <w:r w:rsidRPr="000C6765">
        <w:rPr>
          <w:rFonts w:ascii="Times New Roman" w:hAnsi="Times New Roman" w:cs="Times New Roman"/>
          <w:sz w:val="28"/>
          <w:szCs w:val="28"/>
        </w:rPr>
        <w:t>обязательно</w:t>
      </w:r>
      <w:r w:rsidRPr="000C6765">
        <w:rPr>
          <w:rFonts w:ascii="Times New Roman" w:hAnsi="Times New Roman" w:cs="Times New Roman"/>
          <w:spacing w:val="75"/>
          <w:sz w:val="28"/>
          <w:szCs w:val="28"/>
        </w:rPr>
        <w:t xml:space="preserve"> </w:t>
      </w:r>
      <w:r w:rsidRPr="000C6765">
        <w:rPr>
          <w:rFonts w:ascii="Times New Roman" w:hAnsi="Times New Roman" w:cs="Times New Roman"/>
          <w:sz w:val="28"/>
          <w:szCs w:val="28"/>
        </w:rPr>
        <w:t>будет</w:t>
      </w:r>
      <w:r w:rsidRPr="000C6765">
        <w:rPr>
          <w:rFonts w:ascii="Times New Roman" w:hAnsi="Times New Roman" w:cs="Times New Roman"/>
          <w:spacing w:val="77"/>
          <w:sz w:val="28"/>
          <w:szCs w:val="28"/>
        </w:rPr>
        <w:t xml:space="preserve"> </w:t>
      </w:r>
      <w:r w:rsidRPr="000C6765">
        <w:rPr>
          <w:rFonts w:ascii="Times New Roman" w:hAnsi="Times New Roman" w:cs="Times New Roman"/>
          <w:sz w:val="28"/>
          <w:szCs w:val="28"/>
        </w:rPr>
        <w:t>задействован</w:t>
      </w:r>
      <w:r w:rsidRPr="000C6765">
        <w:rPr>
          <w:rFonts w:ascii="Times New Roman" w:hAnsi="Times New Roman" w:cs="Times New Roman"/>
          <w:spacing w:val="75"/>
          <w:sz w:val="28"/>
          <w:szCs w:val="28"/>
        </w:rPr>
        <w:t xml:space="preserve"> </w:t>
      </w:r>
      <w:r w:rsidRPr="000C6765">
        <w:rPr>
          <w:rFonts w:ascii="Times New Roman" w:hAnsi="Times New Roman" w:cs="Times New Roman"/>
          <w:sz w:val="28"/>
          <w:szCs w:val="28"/>
        </w:rPr>
        <w:t>и</w:t>
      </w:r>
      <w:r w:rsidRPr="000C6765">
        <w:rPr>
          <w:rFonts w:ascii="Times New Roman" w:hAnsi="Times New Roman" w:cs="Times New Roman"/>
          <w:spacing w:val="76"/>
          <w:sz w:val="28"/>
          <w:szCs w:val="28"/>
        </w:rPr>
        <w:t xml:space="preserve"> </w:t>
      </w:r>
      <w:r w:rsidRPr="000C6765">
        <w:rPr>
          <w:rFonts w:ascii="Times New Roman" w:hAnsi="Times New Roman" w:cs="Times New Roman"/>
          <w:sz w:val="28"/>
          <w:szCs w:val="28"/>
        </w:rPr>
        <w:t>вариант</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"Оплатить</w:t>
      </w:r>
      <w:r w:rsidRPr="000C6765">
        <w:rPr>
          <w:rFonts w:ascii="Times New Roman" w:hAnsi="Times New Roman" w:cs="Times New Roman"/>
          <w:spacing w:val="-2"/>
          <w:sz w:val="28"/>
          <w:szCs w:val="28"/>
        </w:rPr>
        <w:t xml:space="preserve"> </w:t>
      </w:r>
      <w:r w:rsidRPr="000C6765">
        <w:rPr>
          <w:rFonts w:ascii="Times New Roman" w:hAnsi="Times New Roman" w:cs="Times New Roman"/>
          <w:sz w:val="28"/>
          <w:szCs w:val="28"/>
        </w:rPr>
        <w:t>товар".</w:t>
      </w:r>
    </w:p>
    <w:p w:rsidR="00B902D0" w:rsidRPr="000C6765" w:rsidRDefault="00B902D0" w:rsidP="00EA3961">
      <w:pPr>
        <w:kinsoku w:val="0"/>
        <w:overflowPunct w:val="0"/>
        <w:autoSpaceDE w:val="0"/>
        <w:autoSpaceDN w:val="0"/>
        <w:adjustRightInd w:val="0"/>
        <w:spacing w:after="0" w:line="240" w:lineRule="auto"/>
        <w:ind w:firstLine="425"/>
        <w:jc w:val="both"/>
        <w:outlineLvl w:val="0"/>
        <w:rPr>
          <w:rFonts w:ascii="Times New Roman" w:hAnsi="Times New Roman" w:cs="Times New Roman"/>
          <w:b/>
          <w:bCs/>
          <w:i/>
          <w:iCs/>
          <w:sz w:val="28"/>
          <w:szCs w:val="28"/>
        </w:rPr>
      </w:pPr>
      <w:r w:rsidRPr="000C6765">
        <w:rPr>
          <w:rFonts w:ascii="Times New Roman" w:hAnsi="Times New Roman" w:cs="Times New Roman"/>
          <w:b/>
          <w:bCs/>
          <w:i/>
          <w:iCs/>
          <w:sz w:val="28"/>
          <w:szCs w:val="28"/>
        </w:rPr>
        <w:t>Определение вариантов использования</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sz w:val="28"/>
          <w:szCs w:val="28"/>
        </w:rPr>
        <w:t>Определить варианты использования можно несколькими способами:</w:t>
      </w:r>
    </w:p>
    <w:p w:rsidR="00B902D0" w:rsidRPr="000C6765" w:rsidRDefault="00B902D0" w:rsidP="00EA3961">
      <w:pPr>
        <w:numPr>
          <w:ilvl w:val="0"/>
          <w:numId w:val="46"/>
        </w:numPr>
        <w:tabs>
          <w:tab w:val="left" w:pos="567"/>
        </w:tabs>
        <w:kinsoku w:val="0"/>
        <w:overflowPunct w:val="0"/>
        <w:autoSpaceDE w:val="0"/>
        <w:autoSpaceDN w:val="0"/>
        <w:adjustRightInd w:val="0"/>
        <w:spacing w:after="0" w:line="240" w:lineRule="auto"/>
        <w:ind w:left="0" w:firstLine="425"/>
        <w:jc w:val="both"/>
        <w:rPr>
          <w:rFonts w:ascii="Times New Roman" w:hAnsi="Times New Roman" w:cs="Times New Roman"/>
          <w:sz w:val="28"/>
          <w:szCs w:val="28"/>
        </w:rPr>
      </w:pPr>
      <w:r w:rsidRPr="000C6765">
        <w:rPr>
          <w:rFonts w:ascii="Times New Roman" w:hAnsi="Times New Roman" w:cs="Times New Roman"/>
          <w:sz w:val="28"/>
          <w:szCs w:val="28"/>
        </w:rPr>
        <w:t>сначала</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определить</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действующие</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лица,</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а</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затем</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бизнес-процессы,</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в которых каждое лицо участвует;</w:t>
      </w:r>
    </w:p>
    <w:p w:rsidR="00B902D0" w:rsidRPr="000C6765" w:rsidRDefault="00B902D0" w:rsidP="00EA3961">
      <w:pPr>
        <w:numPr>
          <w:ilvl w:val="0"/>
          <w:numId w:val="46"/>
        </w:numPr>
        <w:tabs>
          <w:tab w:val="left" w:pos="567"/>
        </w:tabs>
        <w:kinsoku w:val="0"/>
        <w:overflowPunct w:val="0"/>
        <w:autoSpaceDE w:val="0"/>
        <w:autoSpaceDN w:val="0"/>
        <w:adjustRightInd w:val="0"/>
        <w:spacing w:after="0" w:line="240" w:lineRule="auto"/>
        <w:ind w:left="0" w:firstLine="425"/>
        <w:jc w:val="both"/>
        <w:rPr>
          <w:rFonts w:ascii="Times New Roman" w:hAnsi="Times New Roman" w:cs="Times New Roman"/>
          <w:sz w:val="28"/>
          <w:szCs w:val="28"/>
        </w:rPr>
      </w:pPr>
      <w:r w:rsidRPr="000C6765">
        <w:rPr>
          <w:rFonts w:ascii="Times New Roman" w:hAnsi="Times New Roman" w:cs="Times New Roman"/>
          <w:sz w:val="28"/>
          <w:szCs w:val="28"/>
        </w:rPr>
        <w:t>выразить</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бизнес-процессы</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в</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терминах</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определенных</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сценариев, обобщить</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сценарии</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в</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варианты</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и</w:t>
      </w:r>
      <w:r w:rsidRPr="000C6765">
        <w:rPr>
          <w:rFonts w:ascii="Times New Roman" w:hAnsi="Times New Roman" w:cs="Times New Roman"/>
          <w:spacing w:val="64"/>
          <w:sz w:val="28"/>
          <w:szCs w:val="28"/>
        </w:rPr>
        <w:t xml:space="preserve"> </w:t>
      </w:r>
      <w:r w:rsidRPr="000C6765">
        <w:rPr>
          <w:rFonts w:ascii="Times New Roman" w:hAnsi="Times New Roman" w:cs="Times New Roman"/>
          <w:sz w:val="28"/>
          <w:szCs w:val="28"/>
        </w:rPr>
        <w:t>определить</w:t>
      </w:r>
      <w:r w:rsidRPr="000C6765">
        <w:rPr>
          <w:rFonts w:ascii="Times New Roman" w:hAnsi="Times New Roman" w:cs="Times New Roman"/>
          <w:spacing w:val="40"/>
          <w:sz w:val="28"/>
          <w:szCs w:val="28"/>
        </w:rPr>
        <w:t xml:space="preserve"> </w:t>
      </w:r>
      <w:r w:rsidRPr="000C6765">
        <w:rPr>
          <w:rFonts w:ascii="Times New Roman" w:hAnsi="Times New Roman" w:cs="Times New Roman"/>
          <w:sz w:val="28"/>
          <w:szCs w:val="28"/>
        </w:rPr>
        <w:t>действующие</w:t>
      </w:r>
      <w:r>
        <w:rPr>
          <w:rFonts w:ascii="Times New Roman" w:hAnsi="Times New Roman" w:cs="Times New Roman"/>
          <w:sz w:val="28"/>
          <w:szCs w:val="28"/>
        </w:rPr>
        <w:t xml:space="preserve"> </w:t>
      </w:r>
      <w:r w:rsidRPr="000C6765">
        <w:rPr>
          <w:rFonts w:ascii="Times New Roman" w:hAnsi="Times New Roman" w:cs="Times New Roman"/>
          <w:sz w:val="28"/>
          <w:szCs w:val="28"/>
        </w:rPr>
        <w:t>лица</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для</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каждого</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варианта;</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определить</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внешние</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события,</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на</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которые система должна реагировать, а затем соотнести эти события с участвующими лицами и</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определенными вариантами использования;</w:t>
      </w:r>
    </w:p>
    <w:p w:rsidR="00B902D0" w:rsidRPr="000C6765" w:rsidRDefault="00B902D0" w:rsidP="00EA3961">
      <w:pPr>
        <w:numPr>
          <w:ilvl w:val="0"/>
          <w:numId w:val="46"/>
        </w:numPr>
        <w:tabs>
          <w:tab w:val="left" w:pos="567"/>
        </w:tabs>
        <w:kinsoku w:val="0"/>
        <w:overflowPunct w:val="0"/>
        <w:autoSpaceDE w:val="0"/>
        <w:autoSpaceDN w:val="0"/>
        <w:adjustRightInd w:val="0"/>
        <w:spacing w:after="0" w:line="240" w:lineRule="auto"/>
        <w:ind w:left="0" w:firstLine="425"/>
        <w:jc w:val="both"/>
        <w:rPr>
          <w:rFonts w:ascii="Times New Roman" w:hAnsi="Times New Roman" w:cs="Times New Roman"/>
          <w:sz w:val="28"/>
          <w:szCs w:val="28"/>
        </w:rPr>
      </w:pPr>
      <w:r w:rsidRPr="000C6765">
        <w:rPr>
          <w:rFonts w:ascii="Times New Roman" w:hAnsi="Times New Roman" w:cs="Times New Roman"/>
          <w:sz w:val="28"/>
          <w:szCs w:val="28"/>
        </w:rPr>
        <w:t>определить</w:t>
      </w:r>
      <w:r>
        <w:rPr>
          <w:rFonts w:ascii="Times New Roman" w:hAnsi="Times New Roman" w:cs="Times New Roman"/>
          <w:spacing w:val="74"/>
          <w:w w:val="150"/>
          <w:sz w:val="28"/>
          <w:szCs w:val="28"/>
        </w:rPr>
        <w:t xml:space="preserve"> </w:t>
      </w:r>
      <w:r w:rsidRPr="000C6765">
        <w:rPr>
          <w:rFonts w:ascii="Times New Roman" w:hAnsi="Times New Roman" w:cs="Times New Roman"/>
          <w:sz w:val="28"/>
          <w:szCs w:val="28"/>
        </w:rPr>
        <w:t>вероятные</w:t>
      </w:r>
      <w:r>
        <w:rPr>
          <w:rFonts w:ascii="Times New Roman" w:hAnsi="Times New Roman" w:cs="Times New Roman"/>
          <w:spacing w:val="75"/>
          <w:w w:val="150"/>
          <w:sz w:val="28"/>
          <w:szCs w:val="28"/>
        </w:rPr>
        <w:t xml:space="preserve"> </w:t>
      </w:r>
      <w:r w:rsidRPr="000C6765">
        <w:rPr>
          <w:rFonts w:ascii="Times New Roman" w:hAnsi="Times New Roman" w:cs="Times New Roman"/>
          <w:sz w:val="28"/>
          <w:szCs w:val="28"/>
        </w:rPr>
        <w:t>варианты</w:t>
      </w:r>
      <w:r>
        <w:rPr>
          <w:rFonts w:ascii="Times New Roman" w:hAnsi="Times New Roman" w:cs="Times New Roman"/>
          <w:spacing w:val="75"/>
          <w:w w:val="150"/>
          <w:sz w:val="28"/>
          <w:szCs w:val="28"/>
        </w:rPr>
        <w:t xml:space="preserve"> </w:t>
      </w:r>
      <w:r w:rsidRPr="000C6765">
        <w:rPr>
          <w:rFonts w:ascii="Times New Roman" w:hAnsi="Times New Roman" w:cs="Times New Roman"/>
          <w:sz w:val="28"/>
          <w:szCs w:val="28"/>
        </w:rPr>
        <w:t>использования</w:t>
      </w:r>
      <w:r>
        <w:rPr>
          <w:rFonts w:ascii="Times New Roman" w:hAnsi="Times New Roman" w:cs="Times New Roman"/>
          <w:spacing w:val="75"/>
          <w:w w:val="150"/>
          <w:sz w:val="28"/>
          <w:szCs w:val="28"/>
        </w:rPr>
        <w:t xml:space="preserve"> </w:t>
      </w:r>
      <w:r w:rsidRPr="000C6765">
        <w:rPr>
          <w:rFonts w:ascii="Times New Roman" w:hAnsi="Times New Roman" w:cs="Times New Roman"/>
          <w:sz w:val="28"/>
          <w:szCs w:val="28"/>
        </w:rPr>
        <w:t>на</w:t>
      </w:r>
      <w:r>
        <w:rPr>
          <w:rFonts w:ascii="Times New Roman" w:hAnsi="Times New Roman" w:cs="Times New Roman"/>
          <w:spacing w:val="74"/>
          <w:w w:val="150"/>
          <w:sz w:val="28"/>
          <w:szCs w:val="28"/>
        </w:rPr>
        <w:t xml:space="preserve"> </w:t>
      </w:r>
      <w:r w:rsidRPr="000C6765">
        <w:rPr>
          <w:rFonts w:ascii="Times New Roman" w:hAnsi="Times New Roman" w:cs="Times New Roman"/>
          <w:sz w:val="28"/>
          <w:szCs w:val="28"/>
        </w:rPr>
        <w:t>основе функциональных</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требований,</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если</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какие-либо</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требования</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невозможно проследить</w:t>
      </w:r>
      <w:r w:rsidRPr="000C6765">
        <w:rPr>
          <w:rFonts w:ascii="Times New Roman" w:hAnsi="Times New Roman" w:cs="Times New Roman"/>
          <w:spacing w:val="26"/>
          <w:sz w:val="28"/>
          <w:szCs w:val="28"/>
        </w:rPr>
        <w:t xml:space="preserve"> </w:t>
      </w:r>
      <w:r w:rsidRPr="000C6765">
        <w:rPr>
          <w:rFonts w:ascii="Times New Roman" w:hAnsi="Times New Roman" w:cs="Times New Roman"/>
          <w:sz w:val="28"/>
          <w:szCs w:val="28"/>
        </w:rPr>
        <w:t>до</w:t>
      </w:r>
      <w:r w:rsidRPr="000C6765">
        <w:rPr>
          <w:rFonts w:ascii="Times New Roman" w:hAnsi="Times New Roman" w:cs="Times New Roman"/>
          <w:spacing w:val="28"/>
          <w:sz w:val="28"/>
          <w:szCs w:val="28"/>
        </w:rPr>
        <w:t xml:space="preserve"> </w:t>
      </w:r>
      <w:r w:rsidRPr="000C6765">
        <w:rPr>
          <w:rFonts w:ascii="Times New Roman" w:hAnsi="Times New Roman" w:cs="Times New Roman"/>
          <w:sz w:val="28"/>
          <w:szCs w:val="28"/>
        </w:rPr>
        <w:t>какого-либо</w:t>
      </w:r>
      <w:r w:rsidRPr="000C6765">
        <w:rPr>
          <w:rFonts w:ascii="Times New Roman" w:hAnsi="Times New Roman" w:cs="Times New Roman"/>
          <w:spacing w:val="30"/>
          <w:sz w:val="28"/>
          <w:szCs w:val="28"/>
        </w:rPr>
        <w:t xml:space="preserve"> </w:t>
      </w:r>
      <w:r w:rsidRPr="000C6765">
        <w:rPr>
          <w:rFonts w:ascii="Times New Roman" w:hAnsi="Times New Roman" w:cs="Times New Roman"/>
          <w:sz w:val="28"/>
          <w:szCs w:val="28"/>
        </w:rPr>
        <w:t>варианта</w:t>
      </w:r>
      <w:r w:rsidRPr="000C6765">
        <w:rPr>
          <w:rFonts w:ascii="Times New Roman" w:hAnsi="Times New Roman" w:cs="Times New Roman"/>
          <w:spacing w:val="27"/>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31"/>
          <w:sz w:val="28"/>
          <w:szCs w:val="28"/>
        </w:rPr>
        <w:t xml:space="preserve"> </w:t>
      </w:r>
      <w:r w:rsidRPr="000C6765">
        <w:rPr>
          <w:rFonts w:ascii="Times New Roman" w:hAnsi="Times New Roman" w:cs="Times New Roman"/>
          <w:sz w:val="28"/>
          <w:szCs w:val="28"/>
        </w:rPr>
        <w:t>необходимо</w:t>
      </w:r>
      <w:r w:rsidRPr="000C6765">
        <w:rPr>
          <w:rFonts w:ascii="Times New Roman" w:hAnsi="Times New Roman" w:cs="Times New Roman"/>
          <w:spacing w:val="30"/>
          <w:sz w:val="28"/>
          <w:szCs w:val="28"/>
        </w:rPr>
        <w:t xml:space="preserve"> </w:t>
      </w:r>
      <w:r w:rsidRPr="000C6765">
        <w:rPr>
          <w:rFonts w:ascii="Times New Roman" w:hAnsi="Times New Roman" w:cs="Times New Roman"/>
          <w:sz w:val="28"/>
          <w:szCs w:val="28"/>
        </w:rPr>
        <w:t>задуматься нужны ли они.</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sz w:val="28"/>
          <w:szCs w:val="28"/>
        </w:rPr>
        <w:t>Как</w:t>
      </w:r>
      <w:r>
        <w:rPr>
          <w:rFonts w:ascii="Times New Roman" w:hAnsi="Times New Roman" w:cs="Times New Roman"/>
          <w:spacing w:val="60"/>
          <w:sz w:val="28"/>
          <w:szCs w:val="28"/>
        </w:rPr>
        <w:t xml:space="preserve"> </w:t>
      </w:r>
      <w:r w:rsidRPr="000C6765">
        <w:rPr>
          <w:rFonts w:ascii="Times New Roman" w:hAnsi="Times New Roman" w:cs="Times New Roman"/>
          <w:sz w:val="28"/>
          <w:szCs w:val="28"/>
        </w:rPr>
        <w:t>правило,</w:t>
      </w:r>
      <w:r>
        <w:rPr>
          <w:rFonts w:ascii="Times New Roman" w:hAnsi="Times New Roman" w:cs="Times New Roman"/>
          <w:spacing w:val="58"/>
          <w:sz w:val="28"/>
          <w:szCs w:val="28"/>
        </w:rPr>
        <w:t xml:space="preserve"> </w:t>
      </w:r>
      <w:r w:rsidRPr="000C6765">
        <w:rPr>
          <w:rFonts w:ascii="Times New Roman" w:hAnsi="Times New Roman" w:cs="Times New Roman"/>
          <w:sz w:val="28"/>
          <w:szCs w:val="28"/>
        </w:rPr>
        <w:t>пользователи</w:t>
      </w:r>
      <w:r>
        <w:rPr>
          <w:rFonts w:ascii="Times New Roman" w:hAnsi="Times New Roman" w:cs="Times New Roman"/>
          <w:spacing w:val="60"/>
          <w:sz w:val="28"/>
          <w:szCs w:val="28"/>
        </w:rPr>
        <w:t xml:space="preserve"> </w:t>
      </w:r>
      <w:r w:rsidRPr="000C6765">
        <w:rPr>
          <w:rFonts w:ascii="Times New Roman" w:hAnsi="Times New Roman" w:cs="Times New Roman"/>
          <w:sz w:val="28"/>
          <w:szCs w:val="28"/>
        </w:rPr>
        <w:t>сначала</w:t>
      </w:r>
      <w:r>
        <w:rPr>
          <w:rFonts w:ascii="Times New Roman" w:hAnsi="Times New Roman" w:cs="Times New Roman"/>
          <w:spacing w:val="58"/>
          <w:sz w:val="28"/>
          <w:szCs w:val="28"/>
        </w:rPr>
        <w:t xml:space="preserve"> </w:t>
      </w:r>
      <w:r w:rsidRPr="000C6765">
        <w:rPr>
          <w:rFonts w:ascii="Times New Roman" w:hAnsi="Times New Roman" w:cs="Times New Roman"/>
          <w:sz w:val="28"/>
          <w:szCs w:val="28"/>
        </w:rPr>
        <w:t>определяют</w:t>
      </w:r>
      <w:r>
        <w:rPr>
          <w:rFonts w:ascii="Times New Roman" w:hAnsi="Times New Roman" w:cs="Times New Roman"/>
          <w:spacing w:val="60"/>
          <w:sz w:val="28"/>
          <w:szCs w:val="28"/>
        </w:rPr>
        <w:t xml:space="preserve"> </w:t>
      </w:r>
      <w:r w:rsidRPr="000C6765">
        <w:rPr>
          <w:rFonts w:ascii="Times New Roman" w:hAnsi="Times New Roman" w:cs="Times New Roman"/>
          <w:sz w:val="28"/>
          <w:szCs w:val="28"/>
        </w:rPr>
        <w:t>самые</w:t>
      </w:r>
      <w:r>
        <w:rPr>
          <w:rFonts w:ascii="Times New Roman" w:hAnsi="Times New Roman" w:cs="Times New Roman"/>
          <w:spacing w:val="60"/>
          <w:sz w:val="28"/>
          <w:szCs w:val="28"/>
        </w:rPr>
        <w:t xml:space="preserve"> </w:t>
      </w:r>
      <w:r w:rsidRPr="000C6765">
        <w:rPr>
          <w:rFonts w:ascii="Times New Roman" w:hAnsi="Times New Roman" w:cs="Times New Roman"/>
          <w:sz w:val="28"/>
          <w:szCs w:val="28"/>
        </w:rPr>
        <w:t>важные варианты</w:t>
      </w:r>
      <w:r>
        <w:rPr>
          <w:rFonts w:ascii="Times New Roman" w:hAnsi="Times New Roman" w:cs="Times New Roman"/>
          <w:spacing w:val="32"/>
          <w:sz w:val="28"/>
          <w:szCs w:val="28"/>
        </w:rPr>
        <w:t xml:space="preserve"> </w:t>
      </w:r>
      <w:r w:rsidRPr="000C6765">
        <w:rPr>
          <w:rFonts w:ascii="Times New Roman" w:hAnsi="Times New Roman" w:cs="Times New Roman"/>
          <w:sz w:val="28"/>
          <w:szCs w:val="28"/>
        </w:rPr>
        <w:t>использования,</w:t>
      </w:r>
      <w:r>
        <w:rPr>
          <w:rFonts w:ascii="Times New Roman" w:hAnsi="Times New Roman" w:cs="Times New Roman"/>
          <w:spacing w:val="32"/>
          <w:sz w:val="28"/>
          <w:szCs w:val="28"/>
        </w:rPr>
        <w:t xml:space="preserve"> </w:t>
      </w:r>
      <w:r w:rsidRPr="000C6765">
        <w:rPr>
          <w:rFonts w:ascii="Times New Roman" w:hAnsi="Times New Roman" w:cs="Times New Roman"/>
          <w:sz w:val="28"/>
          <w:szCs w:val="28"/>
        </w:rPr>
        <w:t>поэтому</w:t>
      </w:r>
      <w:r>
        <w:rPr>
          <w:rFonts w:ascii="Times New Roman" w:hAnsi="Times New Roman" w:cs="Times New Roman"/>
          <w:spacing w:val="30"/>
          <w:sz w:val="28"/>
          <w:szCs w:val="28"/>
        </w:rPr>
        <w:t xml:space="preserve"> </w:t>
      </w:r>
      <w:r w:rsidRPr="000C6765">
        <w:rPr>
          <w:rFonts w:ascii="Times New Roman" w:hAnsi="Times New Roman" w:cs="Times New Roman"/>
          <w:sz w:val="28"/>
          <w:szCs w:val="28"/>
        </w:rPr>
        <w:t>порядок</w:t>
      </w:r>
      <w:r>
        <w:rPr>
          <w:rFonts w:ascii="Times New Roman" w:hAnsi="Times New Roman" w:cs="Times New Roman"/>
          <w:spacing w:val="32"/>
          <w:sz w:val="28"/>
          <w:szCs w:val="28"/>
        </w:rPr>
        <w:t xml:space="preserve"> </w:t>
      </w:r>
      <w:r w:rsidRPr="000C6765">
        <w:rPr>
          <w:rFonts w:ascii="Times New Roman" w:hAnsi="Times New Roman" w:cs="Times New Roman"/>
          <w:sz w:val="28"/>
          <w:szCs w:val="28"/>
        </w:rPr>
        <w:t>предлагаемых</w:t>
      </w:r>
      <w:r>
        <w:rPr>
          <w:rFonts w:ascii="Times New Roman" w:hAnsi="Times New Roman" w:cs="Times New Roman"/>
          <w:spacing w:val="32"/>
          <w:sz w:val="28"/>
          <w:szCs w:val="28"/>
        </w:rPr>
        <w:t xml:space="preserve"> </w:t>
      </w:r>
      <w:r w:rsidRPr="000C6765">
        <w:rPr>
          <w:rFonts w:ascii="Times New Roman" w:hAnsi="Times New Roman" w:cs="Times New Roman"/>
          <w:sz w:val="28"/>
          <w:szCs w:val="28"/>
        </w:rPr>
        <w:t>тем</w:t>
      </w:r>
      <w:r>
        <w:rPr>
          <w:rFonts w:ascii="Times New Roman" w:hAnsi="Times New Roman" w:cs="Times New Roman"/>
          <w:spacing w:val="31"/>
          <w:sz w:val="28"/>
          <w:szCs w:val="28"/>
        </w:rPr>
        <w:t xml:space="preserve"> </w:t>
      </w:r>
      <w:r w:rsidRPr="000C6765">
        <w:rPr>
          <w:rFonts w:ascii="Times New Roman" w:hAnsi="Times New Roman" w:cs="Times New Roman"/>
          <w:sz w:val="28"/>
          <w:szCs w:val="28"/>
        </w:rPr>
        <w:t>позволит получить</w:t>
      </w:r>
      <w:r>
        <w:rPr>
          <w:rFonts w:ascii="Times New Roman" w:hAnsi="Times New Roman" w:cs="Times New Roman"/>
          <w:spacing w:val="65"/>
          <w:sz w:val="28"/>
          <w:szCs w:val="28"/>
        </w:rPr>
        <w:t xml:space="preserve"> </w:t>
      </w:r>
      <w:r w:rsidRPr="000C6765">
        <w:rPr>
          <w:rFonts w:ascii="Times New Roman" w:hAnsi="Times New Roman" w:cs="Times New Roman"/>
          <w:sz w:val="28"/>
          <w:szCs w:val="28"/>
        </w:rPr>
        <w:t>представление</w:t>
      </w:r>
      <w:r>
        <w:rPr>
          <w:rFonts w:ascii="Times New Roman" w:hAnsi="Times New Roman" w:cs="Times New Roman"/>
          <w:spacing w:val="65"/>
          <w:sz w:val="28"/>
          <w:szCs w:val="28"/>
        </w:rPr>
        <w:t xml:space="preserve"> </w:t>
      </w:r>
      <w:r w:rsidRPr="000C6765">
        <w:rPr>
          <w:rFonts w:ascii="Times New Roman" w:hAnsi="Times New Roman" w:cs="Times New Roman"/>
          <w:sz w:val="28"/>
          <w:szCs w:val="28"/>
        </w:rPr>
        <w:t>о</w:t>
      </w:r>
      <w:r>
        <w:rPr>
          <w:rFonts w:ascii="Times New Roman" w:hAnsi="Times New Roman" w:cs="Times New Roman"/>
          <w:spacing w:val="65"/>
          <w:sz w:val="28"/>
          <w:szCs w:val="28"/>
        </w:rPr>
        <w:t xml:space="preserve"> </w:t>
      </w:r>
      <w:r w:rsidRPr="000C6765">
        <w:rPr>
          <w:rFonts w:ascii="Times New Roman" w:hAnsi="Times New Roman" w:cs="Times New Roman"/>
          <w:sz w:val="28"/>
          <w:szCs w:val="28"/>
        </w:rPr>
        <w:t>приоритетах.</w:t>
      </w:r>
      <w:r>
        <w:rPr>
          <w:rFonts w:ascii="Times New Roman" w:hAnsi="Times New Roman" w:cs="Times New Roman"/>
          <w:spacing w:val="64"/>
          <w:sz w:val="28"/>
          <w:szCs w:val="28"/>
        </w:rPr>
        <w:t xml:space="preserve"> </w:t>
      </w:r>
      <w:r w:rsidRPr="000C6765">
        <w:rPr>
          <w:rFonts w:ascii="Times New Roman" w:hAnsi="Times New Roman" w:cs="Times New Roman"/>
          <w:sz w:val="28"/>
          <w:szCs w:val="28"/>
        </w:rPr>
        <w:t>Другой</w:t>
      </w:r>
      <w:r>
        <w:rPr>
          <w:rFonts w:ascii="Times New Roman" w:hAnsi="Times New Roman" w:cs="Times New Roman"/>
          <w:spacing w:val="66"/>
          <w:sz w:val="28"/>
          <w:szCs w:val="28"/>
        </w:rPr>
        <w:t xml:space="preserve"> </w:t>
      </w:r>
      <w:r w:rsidRPr="000C6765">
        <w:rPr>
          <w:rFonts w:ascii="Times New Roman" w:hAnsi="Times New Roman" w:cs="Times New Roman"/>
          <w:sz w:val="28"/>
          <w:szCs w:val="28"/>
        </w:rPr>
        <w:t>способ</w:t>
      </w:r>
      <w:r>
        <w:rPr>
          <w:rFonts w:ascii="Times New Roman" w:hAnsi="Times New Roman" w:cs="Times New Roman"/>
          <w:spacing w:val="65"/>
          <w:sz w:val="28"/>
          <w:szCs w:val="28"/>
        </w:rPr>
        <w:t xml:space="preserve"> </w:t>
      </w:r>
      <w:r w:rsidRPr="000C6765">
        <w:rPr>
          <w:rFonts w:ascii="Times New Roman" w:hAnsi="Times New Roman" w:cs="Times New Roman"/>
          <w:sz w:val="28"/>
          <w:szCs w:val="28"/>
        </w:rPr>
        <w:t>расстановки приоритетов</w:t>
      </w:r>
      <w:r>
        <w:rPr>
          <w:rFonts w:ascii="Times New Roman" w:hAnsi="Times New Roman" w:cs="Times New Roman"/>
          <w:spacing w:val="70"/>
          <w:w w:val="150"/>
          <w:sz w:val="28"/>
          <w:szCs w:val="28"/>
        </w:rPr>
        <w:t xml:space="preserve"> </w:t>
      </w:r>
      <w:r w:rsidRPr="000C6765">
        <w:rPr>
          <w:rFonts w:ascii="Times New Roman" w:hAnsi="Times New Roman" w:cs="Times New Roman"/>
          <w:sz w:val="28"/>
          <w:szCs w:val="28"/>
        </w:rPr>
        <w:t>—</w:t>
      </w:r>
      <w:r>
        <w:rPr>
          <w:rFonts w:ascii="Times New Roman" w:hAnsi="Times New Roman" w:cs="Times New Roman"/>
          <w:spacing w:val="68"/>
          <w:w w:val="150"/>
          <w:sz w:val="28"/>
          <w:szCs w:val="28"/>
        </w:rPr>
        <w:t xml:space="preserve"> </w:t>
      </w:r>
      <w:r w:rsidRPr="000C6765">
        <w:rPr>
          <w:rFonts w:ascii="Times New Roman" w:hAnsi="Times New Roman" w:cs="Times New Roman"/>
          <w:sz w:val="28"/>
          <w:szCs w:val="28"/>
        </w:rPr>
        <w:t>кратко</w:t>
      </w:r>
      <w:r>
        <w:rPr>
          <w:rFonts w:ascii="Times New Roman" w:hAnsi="Times New Roman" w:cs="Times New Roman"/>
          <w:spacing w:val="69"/>
          <w:w w:val="150"/>
          <w:sz w:val="28"/>
          <w:szCs w:val="28"/>
        </w:rPr>
        <w:t xml:space="preserve"> </w:t>
      </w:r>
      <w:r w:rsidRPr="000C6765">
        <w:rPr>
          <w:rFonts w:ascii="Times New Roman" w:hAnsi="Times New Roman" w:cs="Times New Roman"/>
          <w:sz w:val="28"/>
          <w:szCs w:val="28"/>
        </w:rPr>
        <w:t>описать</w:t>
      </w:r>
      <w:r>
        <w:rPr>
          <w:rFonts w:ascii="Times New Roman" w:hAnsi="Times New Roman" w:cs="Times New Roman"/>
          <w:spacing w:val="68"/>
          <w:w w:val="150"/>
          <w:sz w:val="28"/>
          <w:szCs w:val="28"/>
        </w:rPr>
        <w:t xml:space="preserve"> </w:t>
      </w:r>
      <w:r w:rsidRPr="000C6765">
        <w:rPr>
          <w:rFonts w:ascii="Times New Roman" w:hAnsi="Times New Roman" w:cs="Times New Roman"/>
          <w:sz w:val="28"/>
          <w:szCs w:val="28"/>
        </w:rPr>
        <w:t>каждый</w:t>
      </w:r>
      <w:r>
        <w:rPr>
          <w:rFonts w:ascii="Times New Roman" w:hAnsi="Times New Roman" w:cs="Times New Roman"/>
          <w:spacing w:val="68"/>
          <w:w w:val="150"/>
          <w:sz w:val="28"/>
          <w:szCs w:val="28"/>
        </w:rPr>
        <w:t xml:space="preserve"> </w:t>
      </w:r>
      <w:r w:rsidRPr="000C6765">
        <w:rPr>
          <w:rFonts w:ascii="Times New Roman" w:hAnsi="Times New Roman" w:cs="Times New Roman"/>
          <w:sz w:val="28"/>
          <w:szCs w:val="28"/>
        </w:rPr>
        <w:t>потенциальный</w:t>
      </w:r>
      <w:r>
        <w:rPr>
          <w:rFonts w:ascii="Times New Roman" w:hAnsi="Times New Roman" w:cs="Times New Roman"/>
          <w:spacing w:val="70"/>
          <w:w w:val="150"/>
          <w:sz w:val="28"/>
          <w:szCs w:val="28"/>
        </w:rPr>
        <w:t xml:space="preserve"> </w:t>
      </w:r>
      <w:r w:rsidRPr="000C6765">
        <w:rPr>
          <w:rFonts w:ascii="Times New Roman" w:hAnsi="Times New Roman" w:cs="Times New Roman"/>
          <w:sz w:val="28"/>
          <w:szCs w:val="28"/>
        </w:rPr>
        <w:t>вариант использования в</w:t>
      </w:r>
      <w:r w:rsidRPr="000C6765">
        <w:rPr>
          <w:rFonts w:ascii="Times New Roman" w:hAnsi="Times New Roman" w:cs="Times New Roman"/>
          <w:spacing w:val="-2"/>
          <w:sz w:val="28"/>
          <w:szCs w:val="28"/>
        </w:rPr>
        <w:t xml:space="preserve"> </w:t>
      </w:r>
      <w:r w:rsidRPr="000C6765">
        <w:rPr>
          <w:rFonts w:ascii="Times New Roman" w:hAnsi="Times New Roman" w:cs="Times New Roman"/>
          <w:sz w:val="28"/>
          <w:szCs w:val="28"/>
        </w:rPr>
        <w:t>том виде,</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как он был</w:t>
      </w:r>
      <w:r w:rsidRPr="000C6765">
        <w:rPr>
          <w:rFonts w:ascii="Times New Roman" w:hAnsi="Times New Roman" w:cs="Times New Roman"/>
          <w:spacing w:val="-1"/>
          <w:sz w:val="28"/>
          <w:szCs w:val="28"/>
        </w:rPr>
        <w:t xml:space="preserve"> </w:t>
      </w:r>
      <w:r w:rsidRPr="000C6765">
        <w:rPr>
          <w:rFonts w:ascii="Times New Roman" w:hAnsi="Times New Roman" w:cs="Times New Roman"/>
          <w:sz w:val="28"/>
          <w:szCs w:val="28"/>
        </w:rPr>
        <w:t>предложен.</w:t>
      </w:r>
    </w:p>
    <w:p w:rsidR="00B902D0" w:rsidRPr="000C6765" w:rsidRDefault="00B902D0" w:rsidP="00EA3961">
      <w:pPr>
        <w:kinsoku w:val="0"/>
        <w:overflowPunct w:val="0"/>
        <w:autoSpaceDE w:val="0"/>
        <w:autoSpaceDN w:val="0"/>
        <w:adjustRightInd w:val="0"/>
        <w:spacing w:after="0" w:line="240" w:lineRule="auto"/>
        <w:ind w:firstLine="425"/>
        <w:jc w:val="both"/>
        <w:outlineLvl w:val="0"/>
        <w:rPr>
          <w:rFonts w:ascii="Times New Roman" w:hAnsi="Times New Roman" w:cs="Times New Roman"/>
          <w:b/>
          <w:bCs/>
          <w:i/>
          <w:iCs/>
          <w:sz w:val="28"/>
          <w:szCs w:val="28"/>
        </w:rPr>
      </w:pPr>
      <w:r w:rsidRPr="000C6765">
        <w:rPr>
          <w:rFonts w:ascii="Times New Roman" w:hAnsi="Times New Roman" w:cs="Times New Roman"/>
          <w:b/>
          <w:bCs/>
          <w:i/>
          <w:iCs/>
          <w:sz w:val="28"/>
          <w:szCs w:val="28"/>
        </w:rPr>
        <w:t>Преимущества способа с применением вариантов использования</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sz w:val="28"/>
          <w:szCs w:val="28"/>
        </w:rPr>
        <w:t>Преимущества</w:t>
      </w:r>
      <w:r>
        <w:rPr>
          <w:rFonts w:ascii="Times New Roman" w:hAnsi="Times New Roman" w:cs="Times New Roman"/>
          <w:spacing w:val="46"/>
          <w:sz w:val="28"/>
          <w:szCs w:val="28"/>
        </w:rPr>
        <w:t xml:space="preserve"> </w:t>
      </w:r>
      <w:r w:rsidRPr="000C6765">
        <w:rPr>
          <w:rFonts w:ascii="Times New Roman" w:hAnsi="Times New Roman" w:cs="Times New Roman"/>
          <w:sz w:val="28"/>
          <w:szCs w:val="28"/>
        </w:rPr>
        <w:t>применения</w:t>
      </w:r>
      <w:r>
        <w:rPr>
          <w:rFonts w:ascii="Times New Roman" w:hAnsi="Times New Roman" w:cs="Times New Roman"/>
          <w:spacing w:val="47"/>
          <w:sz w:val="28"/>
          <w:szCs w:val="28"/>
        </w:rPr>
        <w:t xml:space="preserve"> </w:t>
      </w:r>
      <w:r w:rsidRPr="000C6765">
        <w:rPr>
          <w:rFonts w:ascii="Times New Roman" w:hAnsi="Times New Roman" w:cs="Times New Roman"/>
          <w:sz w:val="28"/>
          <w:szCs w:val="28"/>
        </w:rPr>
        <w:t>вариантов</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использования</w:t>
      </w:r>
      <w:r>
        <w:rPr>
          <w:rFonts w:ascii="Times New Roman" w:hAnsi="Times New Roman" w:cs="Times New Roman"/>
          <w:spacing w:val="47"/>
          <w:sz w:val="28"/>
          <w:szCs w:val="28"/>
        </w:rPr>
        <w:t xml:space="preserve"> </w:t>
      </w:r>
      <w:r w:rsidRPr="000C6765">
        <w:rPr>
          <w:rFonts w:ascii="Times New Roman" w:hAnsi="Times New Roman" w:cs="Times New Roman"/>
          <w:sz w:val="28"/>
          <w:szCs w:val="28"/>
        </w:rPr>
        <w:t>в</w:t>
      </w:r>
      <w:r>
        <w:rPr>
          <w:rFonts w:ascii="Times New Roman" w:hAnsi="Times New Roman" w:cs="Times New Roman"/>
          <w:spacing w:val="46"/>
          <w:sz w:val="28"/>
          <w:szCs w:val="28"/>
        </w:rPr>
        <w:t xml:space="preserve"> </w:t>
      </w:r>
      <w:r w:rsidRPr="000C6765">
        <w:rPr>
          <w:rFonts w:ascii="Times New Roman" w:hAnsi="Times New Roman" w:cs="Times New Roman"/>
          <w:sz w:val="28"/>
          <w:szCs w:val="28"/>
        </w:rPr>
        <w:t>том,</w:t>
      </w:r>
      <w:r>
        <w:rPr>
          <w:rFonts w:ascii="Times New Roman" w:hAnsi="Times New Roman" w:cs="Times New Roman"/>
          <w:spacing w:val="46"/>
          <w:sz w:val="28"/>
          <w:szCs w:val="28"/>
        </w:rPr>
        <w:t xml:space="preserve"> </w:t>
      </w:r>
      <w:r w:rsidRPr="000C6765">
        <w:rPr>
          <w:rFonts w:ascii="Times New Roman" w:hAnsi="Times New Roman" w:cs="Times New Roman"/>
          <w:sz w:val="28"/>
          <w:szCs w:val="28"/>
        </w:rPr>
        <w:t>что каждый</w:t>
      </w:r>
      <w:r>
        <w:rPr>
          <w:rFonts w:ascii="Times New Roman" w:hAnsi="Times New Roman" w:cs="Times New Roman"/>
          <w:spacing w:val="29"/>
          <w:sz w:val="28"/>
          <w:szCs w:val="28"/>
        </w:rPr>
        <w:t xml:space="preserve"> </w:t>
      </w:r>
      <w:r w:rsidRPr="000C6765">
        <w:rPr>
          <w:rFonts w:ascii="Times New Roman" w:hAnsi="Times New Roman" w:cs="Times New Roman"/>
          <w:sz w:val="28"/>
          <w:szCs w:val="28"/>
        </w:rPr>
        <w:t>вариант</w:t>
      </w:r>
      <w:r>
        <w:rPr>
          <w:rFonts w:ascii="Times New Roman" w:hAnsi="Times New Roman" w:cs="Times New Roman"/>
          <w:spacing w:val="28"/>
          <w:sz w:val="28"/>
          <w:szCs w:val="28"/>
        </w:rPr>
        <w:t xml:space="preserve"> </w:t>
      </w:r>
      <w:r w:rsidRPr="000C6765">
        <w:rPr>
          <w:rFonts w:ascii="Times New Roman" w:hAnsi="Times New Roman" w:cs="Times New Roman"/>
          <w:sz w:val="28"/>
          <w:szCs w:val="28"/>
        </w:rPr>
        <w:t>сосредоточен</w:t>
      </w:r>
      <w:r>
        <w:rPr>
          <w:rFonts w:ascii="Times New Roman" w:hAnsi="Times New Roman" w:cs="Times New Roman"/>
          <w:spacing w:val="31"/>
          <w:sz w:val="28"/>
          <w:szCs w:val="28"/>
        </w:rPr>
        <w:t xml:space="preserve"> </w:t>
      </w:r>
      <w:r w:rsidRPr="000C6765">
        <w:rPr>
          <w:rFonts w:ascii="Times New Roman" w:hAnsi="Times New Roman" w:cs="Times New Roman"/>
          <w:sz w:val="28"/>
          <w:szCs w:val="28"/>
        </w:rPr>
        <w:t>на</w:t>
      </w:r>
      <w:r>
        <w:rPr>
          <w:rFonts w:ascii="Times New Roman" w:hAnsi="Times New Roman" w:cs="Times New Roman"/>
          <w:spacing w:val="28"/>
          <w:sz w:val="28"/>
          <w:szCs w:val="28"/>
        </w:rPr>
        <w:t xml:space="preserve"> </w:t>
      </w:r>
      <w:r w:rsidRPr="000C6765">
        <w:rPr>
          <w:rFonts w:ascii="Times New Roman" w:hAnsi="Times New Roman" w:cs="Times New Roman"/>
          <w:sz w:val="28"/>
          <w:szCs w:val="28"/>
        </w:rPr>
        <w:t>поставленной</w:t>
      </w:r>
      <w:r>
        <w:rPr>
          <w:rFonts w:ascii="Times New Roman" w:hAnsi="Times New Roman" w:cs="Times New Roman"/>
          <w:spacing w:val="29"/>
          <w:sz w:val="28"/>
          <w:szCs w:val="28"/>
        </w:rPr>
        <w:t xml:space="preserve"> </w:t>
      </w:r>
      <w:r w:rsidRPr="000C6765">
        <w:rPr>
          <w:rFonts w:ascii="Times New Roman" w:hAnsi="Times New Roman" w:cs="Times New Roman"/>
          <w:sz w:val="28"/>
          <w:szCs w:val="28"/>
        </w:rPr>
        <w:t>задаче</w:t>
      </w:r>
      <w:r>
        <w:rPr>
          <w:rFonts w:ascii="Times New Roman" w:hAnsi="Times New Roman" w:cs="Times New Roman"/>
          <w:spacing w:val="27"/>
          <w:sz w:val="28"/>
          <w:szCs w:val="28"/>
        </w:rPr>
        <w:t xml:space="preserve"> </w:t>
      </w:r>
      <w:r w:rsidRPr="000C6765">
        <w:rPr>
          <w:rFonts w:ascii="Times New Roman" w:hAnsi="Times New Roman" w:cs="Times New Roman"/>
          <w:sz w:val="28"/>
          <w:szCs w:val="28"/>
        </w:rPr>
        <w:t>и</w:t>
      </w:r>
      <w:r>
        <w:rPr>
          <w:rFonts w:ascii="Times New Roman" w:hAnsi="Times New Roman" w:cs="Times New Roman"/>
          <w:spacing w:val="29"/>
          <w:sz w:val="28"/>
          <w:szCs w:val="28"/>
        </w:rPr>
        <w:t xml:space="preserve"> </w:t>
      </w:r>
      <w:r w:rsidRPr="000C6765">
        <w:rPr>
          <w:rFonts w:ascii="Times New Roman" w:hAnsi="Times New Roman" w:cs="Times New Roman"/>
          <w:sz w:val="28"/>
          <w:szCs w:val="28"/>
        </w:rPr>
        <w:t>пользователе. Тщательное</w:t>
      </w:r>
      <w:r w:rsidRPr="000C6765">
        <w:rPr>
          <w:rFonts w:ascii="Times New Roman" w:hAnsi="Times New Roman" w:cs="Times New Roman"/>
          <w:spacing w:val="34"/>
          <w:sz w:val="28"/>
          <w:szCs w:val="28"/>
        </w:rPr>
        <w:t xml:space="preserve"> </w:t>
      </w:r>
      <w:r w:rsidRPr="000C6765">
        <w:rPr>
          <w:rFonts w:ascii="Times New Roman" w:hAnsi="Times New Roman" w:cs="Times New Roman"/>
          <w:sz w:val="28"/>
          <w:szCs w:val="28"/>
        </w:rPr>
        <w:t>изучение</w:t>
      </w:r>
      <w:r w:rsidRPr="000C6765">
        <w:rPr>
          <w:rFonts w:ascii="Times New Roman" w:hAnsi="Times New Roman" w:cs="Times New Roman"/>
          <w:spacing w:val="36"/>
          <w:sz w:val="28"/>
          <w:szCs w:val="28"/>
        </w:rPr>
        <w:t xml:space="preserve"> </w:t>
      </w:r>
      <w:r w:rsidRPr="000C6765">
        <w:rPr>
          <w:rFonts w:ascii="Times New Roman" w:hAnsi="Times New Roman" w:cs="Times New Roman"/>
          <w:sz w:val="28"/>
          <w:szCs w:val="28"/>
        </w:rPr>
        <w:t>этапов</w:t>
      </w:r>
      <w:r w:rsidRPr="000C6765">
        <w:rPr>
          <w:rFonts w:ascii="Times New Roman" w:hAnsi="Times New Roman" w:cs="Times New Roman"/>
          <w:spacing w:val="35"/>
          <w:sz w:val="28"/>
          <w:szCs w:val="28"/>
        </w:rPr>
        <w:t xml:space="preserve"> </w:t>
      </w:r>
      <w:r w:rsidRPr="000C6765">
        <w:rPr>
          <w:rFonts w:ascii="Times New Roman" w:hAnsi="Times New Roman" w:cs="Times New Roman"/>
          <w:sz w:val="28"/>
          <w:szCs w:val="28"/>
        </w:rPr>
        <w:t>взаимодействия</w:t>
      </w:r>
      <w:r w:rsidRPr="000C6765">
        <w:rPr>
          <w:rFonts w:ascii="Times New Roman" w:hAnsi="Times New Roman" w:cs="Times New Roman"/>
          <w:spacing w:val="36"/>
          <w:sz w:val="28"/>
          <w:szCs w:val="28"/>
        </w:rPr>
        <w:t xml:space="preserve"> </w:t>
      </w:r>
      <w:r w:rsidRPr="000C6765">
        <w:rPr>
          <w:rFonts w:ascii="Times New Roman" w:hAnsi="Times New Roman" w:cs="Times New Roman"/>
          <w:sz w:val="28"/>
          <w:szCs w:val="28"/>
        </w:rPr>
        <w:t>лица</w:t>
      </w:r>
      <w:r w:rsidRPr="000C6765">
        <w:rPr>
          <w:rFonts w:ascii="Times New Roman" w:hAnsi="Times New Roman" w:cs="Times New Roman"/>
          <w:spacing w:val="36"/>
          <w:sz w:val="28"/>
          <w:szCs w:val="28"/>
        </w:rPr>
        <w:t xml:space="preserve"> </w:t>
      </w:r>
      <w:r w:rsidRPr="000C6765">
        <w:rPr>
          <w:rFonts w:ascii="Times New Roman" w:hAnsi="Times New Roman" w:cs="Times New Roman"/>
          <w:sz w:val="28"/>
          <w:szCs w:val="28"/>
        </w:rPr>
        <w:t>и</w:t>
      </w:r>
      <w:r w:rsidRPr="000C6765">
        <w:rPr>
          <w:rFonts w:ascii="Times New Roman" w:hAnsi="Times New Roman" w:cs="Times New Roman"/>
          <w:spacing w:val="36"/>
          <w:sz w:val="28"/>
          <w:szCs w:val="28"/>
        </w:rPr>
        <w:t xml:space="preserve"> </w:t>
      </w:r>
      <w:r w:rsidRPr="000C6765">
        <w:rPr>
          <w:rFonts w:ascii="Times New Roman" w:hAnsi="Times New Roman" w:cs="Times New Roman"/>
          <w:sz w:val="28"/>
          <w:szCs w:val="28"/>
        </w:rPr>
        <w:t>системы</w:t>
      </w:r>
      <w:r w:rsidRPr="000C6765">
        <w:rPr>
          <w:rFonts w:ascii="Times New Roman" w:hAnsi="Times New Roman" w:cs="Times New Roman"/>
          <w:spacing w:val="36"/>
          <w:sz w:val="28"/>
          <w:szCs w:val="28"/>
        </w:rPr>
        <w:t xml:space="preserve"> </w:t>
      </w:r>
      <w:r w:rsidRPr="000C6765">
        <w:rPr>
          <w:rFonts w:ascii="Times New Roman" w:hAnsi="Times New Roman" w:cs="Times New Roman"/>
          <w:sz w:val="28"/>
          <w:szCs w:val="28"/>
        </w:rPr>
        <w:t>помогает</w:t>
      </w:r>
      <w:r w:rsidRPr="000C6765">
        <w:rPr>
          <w:rFonts w:ascii="Times New Roman" w:hAnsi="Times New Roman" w:cs="Times New Roman"/>
          <w:spacing w:val="36"/>
          <w:sz w:val="28"/>
          <w:szCs w:val="28"/>
        </w:rPr>
        <w:t xml:space="preserve"> </w:t>
      </w:r>
      <w:r w:rsidRPr="000C6765">
        <w:rPr>
          <w:rFonts w:ascii="Times New Roman" w:hAnsi="Times New Roman" w:cs="Times New Roman"/>
          <w:sz w:val="28"/>
          <w:szCs w:val="28"/>
        </w:rPr>
        <w:t>еще на</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ранних</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стадиях</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разработки</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выявить</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неясности</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и</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неточности,</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а</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также позволяет</w:t>
      </w:r>
      <w:r>
        <w:rPr>
          <w:rFonts w:ascii="Times New Roman" w:hAnsi="Times New Roman" w:cs="Times New Roman"/>
          <w:spacing w:val="59"/>
          <w:w w:val="150"/>
          <w:sz w:val="28"/>
          <w:szCs w:val="28"/>
        </w:rPr>
        <w:t xml:space="preserve"> </w:t>
      </w:r>
      <w:r w:rsidRPr="000C6765">
        <w:rPr>
          <w:rFonts w:ascii="Times New Roman" w:hAnsi="Times New Roman" w:cs="Times New Roman"/>
          <w:sz w:val="28"/>
          <w:szCs w:val="28"/>
        </w:rPr>
        <w:t>составить</w:t>
      </w:r>
      <w:r>
        <w:rPr>
          <w:rFonts w:ascii="Times New Roman" w:hAnsi="Times New Roman" w:cs="Times New Roman"/>
          <w:spacing w:val="58"/>
          <w:w w:val="150"/>
          <w:sz w:val="28"/>
          <w:szCs w:val="28"/>
        </w:rPr>
        <w:t xml:space="preserve"> </w:t>
      </w:r>
      <w:r w:rsidRPr="000C6765">
        <w:rPr>
          <w:rFonts w:ascii="Times New Roman" w:hAnsi="Times New Roman" w:cs="Times New Roman"/>
          <w:sz w:val="28"/>
          <w:szCs w:val="28"/>
        </w:rPr>
        <w:t>варианты</w:t>
      </w:r>
      <w:r>
        <w:rPr>
          <w:rFonts w:ascii="Times New Roman" w:hAnsi="Times New Roman" w:cs="Times New Roman"/>
          <w:spacing w:val="59"/>
          <w:w w:val="150"/>
          <w:sz w:val="28"/>
          <w:szCs w:val="28"/>
        </w:rPr>
        <w:t xml:space="preserve"> </w:t>
      </w:r>
      <w:r w:rsidRPr="000C6765">
        <w:rPr>
          <w:rFonts w:ascii="Times New Roman" w:hAnsi="Times New Roman" w:cs="Times New Roman"/>
          <w:sz w:val="28"/>
          <w:szCs w:val="28"/>
        </w:rPr>
        <w:t>тестирования</w:t>
      </w:r>
      <w:r>
        <w:rPr>
          <w:rFonts w:ascii="Times New Roman" w:hAnsi="Times New Roman" w:cs="Times New Roman"/>
          <w:spacing w:val="58"/>
          <w:w w:val="150"/>
          <w:sz w:val="28"/>
          <w:szCs w:val="28"/>
        </w:rPr>
        <w:t xml:space="preserve"> </w:t>
      </w:r>
      <w:r w:rsidRPr="000C6765">
        <w:rPr>
          <w:rFonts w:ascii="Times New Roman" w:hAnsi="Times New Roman" w:cs="Times New Roman"/>
          <w:sz w:val="28"/>
          <w:szCs w:val="28"/>
        </w:rPr>
        <w:t>на</w:t>
      </w:r>
      <w:r>
        <w:rPr>
          <w:rFonts w:ascii="Times New Roman" w:hAnsi="Times New Roman" w:cs="Times New Roman"/>
          <w:spacing w:val="58"/>
          <w:w w:val="150"/>
          <w:sz w:val="28"/>
          <w:szCs w:val="28"/>
        </w:rPr>
        <w:t xml:space="preserve"> </w:t>
      </w:r>
      <w:r w:rsidRPr="000C6765">
        <w:rPr>
          <w:rFonts w:ascii="Times New Roman" w:hAnsi="Times New Roman" w:cs="Times New Roman"/>
          <w:sz w:val="28"/>
          <w:szCs w:val="28"/>
        </w:rPr>
        <w:t>основе</w:t>
      </w:r>
      <w:r>
        <w:rPr>
          <w:rFonts w:ascii="Times New Roman" w:hAnsi="Times New Roman" w:cs="Times New Roman"/>
          <w:spacing w:val="59"/>
          <w:w w:val="150"/>
          <w:sz w:val="28"/>
          <w:szCs w:val="28"/>
        </w:rPr>
        <w:t xml:space="preserve"> </w:t>
      </w:r>
      <w:r w:rsidRPr="000C6765">
        <w:rPr>
          <w:rFonts w:ascii="Times New Roman" w:hAnsi="Times New Roman" w:cs="Times New Roman"/>
          <w:sz w:val="28"/>
          <w:szCs w:val="28"/>
        </w:rPr>
        <w:t>вариантов использования.</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sz w:val="28"/>
          <w:szCs w:val="28"/>
        </w:rPr>
        <w:t>Способ</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с</w:t>
      </w:r>
      <w:r w:rsidRPr="000C6765">
        <w:rPr>
          <w:rFonts w:ascii="Times New Roman" w:hAnsi="Times New Roman" w:cs="Times New Roman"/>
          <w:spacing w:val="79"/>
          <w:sz w:val="28"/>
          <w:szCs w:val="28"/>
        </w:rPr>
        <w:t xml:space="preserve"> </w:t>
      </w:r>
      <w:r w:rsidRPr="000C6765">
        <w:rPr>
          <w:rFonts w:ascii="Times New Roman" w:hAnsi="Times New Roman" w:cs="Times New Roman"/>
          <w:sz w:val="28"/>
          <w:szCs w:val="28"/>
        </w:rPr>
        <w:t>применением</w:t>
      </w:r>
      <w:r w:rsidRPr="000C6765">
        <w:rPr>
          <w:rFonts w:ascii="Times New Roman" w:hAnsi="Times New Roman" w:cs="Times New Roman"/>
          <w:spacing w:val="79"/>
          <w:sz w:val="28"/>
          <w:szCs w:val="28"/>
        </w:rPr>
        <w:t xml:space="preserve"> </w:t>
      </w:r>
      <w:r w:rsidRPr="000C6765">
        <w:rPr>
          <w:rFonts w:ascii="Times New Roman" w:hAnsi="Times New Roman" w:cs="Times New Roman"/>
          <w:sz w:val="28"/>
          <w:szCs w:val="28"/>
        </w:rPr>
        <w:t>вариантов</w:t>
      </w:r>
      <w:r w:rsidRPr="000C6765">
        <w:rPr>
          <w:rFonts w:ascii="Times New Roman" w:hAnsi="Times New Roman" w:cs="Times New Roman"/>
          <w:spacing w:val="79"/>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позволяет</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выявить функциональные</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требования,</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с</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помощью</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которых</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пользователи</w:t>
      </w:r>
      <w:r>
        <w:rPr>
          <w:rFonts w:ascii="Times New Roman" w:hAnsi="Times New Roman" w:cs="Times New Roman"/>
          <w:spacing w:val="40"/>
          <w:sz w:val="28"/>
          <w:szCs w:val="28"/>
        </w:rPr>
        <w:t xml:space="preserve"> </w:t>
      </w:r>
      <w:r w:rsidRPr="000C6765">
        <w:rPr>
          <w:rFonts w:ascii="Times New Roman" w:hAnsi="Times New Roman" w:cs="Times New Roman"/>
          <w:sz w:val="28"/>
          <w:szCs w:val="28"/>
        </w:rPr>
        <w:t>будут выполнять конкретные задачи.</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sz w:val="28"/>
          <w:szCs w:val="28"/>
        </w:rPr>
        <w:lastRenderedPageBreak/>
        <w:t>Способ</w:t>
      </w:r>
      <w:r>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с</w:t>
      </w:r>
      <w:r>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применением</w:t>
      </w:r>
      <w:r>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вариантов</w:t>
      </w:r>
      <w:r>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использования</w:t>
      </w:r>
      <w:r>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облегчает расстановку</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приоритетов</w:t>
      </w:r>
      <w:r w:rsidRPr="000C6765">
        <w:rPr>
          <w:rFonts w:ascii="Times New Roman" w:hAnsi="Times New Roman" w:cs="Times New Roman"/>
          <w:spacing w:val="55"/>
          <w:w w:val="150"/>
          <w:sz w:val="28"/>
          <w:szCs w:val="28"/>
        </w:rPr>
        <w:t xml:space="preserve"> </w:t>
      </w:r>
      <w:r w:rsidRPr="000C6765">
        <w:rPr>
          <w:rFonts w:ascii="Times New Roman" w:hAnsi="Times New Roman" w:cs="Times New Roman"/>
          <w:sz w:val="28"/>
          <w:szCs w:val="28"/>
        </w:rPr>
        <w:t>требований.</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Высшим</w:t>
      </w:r>
      <w:r w:rsidRPr="000C6765">
        <w:rPr>
          <w:rFonts w:ascii="Times New Roman" w:hAnsi="Times New Roman" w:cs="Times New Roman"/>
          <w:spacing w:val="55"/>
          <w:w w:val="150"/>
          <w:sz w:val="28"/>
          <w:szCs w:val="28"/>
        </w:rPr>
        <w:t xml:space="preserve"> </w:t>
      </w:r>
      <w:r w:rsidRPr="000C6765">
        <w:rPr>
          <w:rFonts w:ascii="Times New Roman" w:hAnsi="Times New Roman" w:cs="Times New Roman"/>
          <w:sz w:val="28"/>
          <w:szCs w:val="28"/>
        </w:rPr>
        <w:t>приоритетом</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обладают</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те функциональные</w:t>
      </w:r>
      <w:r>
        <w:rPr>
          <w:rFonts w:ascii="Times New Roman" w:hAnsi="Times New Roman" w:cs="Times New Roman"/>
          <w:spacing w:val="64"/>
          <w:sz w:val="28"/>
          <w:szCs w:val="28"/>
        </w:rPr>
        <w:t xml:space="preserve"> </w:t>
      </w:r>
      <w:r w:rsidRPr="000C6765">
        <w:rPr>
          <w:rFonts w:ascii="Times New Roman" w:hAnsi="Times New Roman" w:cs="Times New Roman"/>
          <w:sz w:val="28"/>
          <w:szCs w:val="28"/>
        </w:rPr>
        <w:t>требования,</w:t>
      </w:r>
      <w:r>
        <w:rPr>
          <w:rFonts w:ascii="Times New Roman" w:hAnsi="Times New Roman" w:cs="Times New Roman"/>
          <w:spacing w:val="65"/>
          <w:sz w:val="28"/>
          <w:szCs w:val="28"/>
        </w:rPr>
        <w:t xml:space="preserve"> </w:t>
      </w:r>
      <w:r w:rsidRPr="000C6765">
        <w:rPr>
          <w:rFonts w:ascii="Times New Roman" w:hAnsi="Times New Roman" w:cs="Times New Roman"/>
          <w:sz w:val="28"/>
          <w:szCs w:val="28"/>
        </w:rPr>
        <w:t>которые</w:t>
      </w:r>
      <w:r>
        <w:rPr>
          <w:rFonts w:ascii="Times New Roman" w:hAnsi="Times New Roman" w:cs="Times New Roman"/>
          <w:spacing w:val="65"/>
          <w:sz w:val="28"/>
          <w:szCs w:val="28"/>
        </w:rPr>
        <w:t xml:space="preserve"> </w:t>
      </w:r>
      <w:r w:rsidRPr="000C6765">
        <w:rPr>
          <w:rFonts w:ascii="Times New Roman" w:hAnsi="Times New Roman" w:cs="Times New Roman"/>
          <w:sz w:val="28"/>
          <w:szCs w:val="28"/>
        </w:rPr>
        <w:t>созданы</w:t>
      </w:r>
      <w:r>
        <w:rPr>
          <w:rFonts w:ascii="Times New Roman" w:hAnsi="Times New Roman" w:cs="Times New Roman"/>
          <w:spacing w:val="64"/>
          <w:sz w:val="28"/>
          <w:szCs w:val="28"/>
        </w:rPr>
        <w:t xml:space="preserve"> </w:t>
      </w:r>
      <w:r w:rsidRPr="000C6765">
        <w:rPr>
          <w:rFonts w:ascii="Times New Roman" w:hAnsi="Times New Roman" w:cs="Times New Roman"/>
          <w:sz w:val="28"/>
          <w:szCs w:val="28"/>
        </w:rPr>
        <w:t>на</w:t>
      </w:r>
      <w:r>
        <w:rPr>
          <w:rFonts w:ascii="Times New Roman" w:hAnsi="Times New Roman" w:cs="Times New Roman"/>
          <w:spacing w:val="64"/>
          <w:sz w:val="28"/>
          <w:szCs w:val="28"/>
        </w:rPr>
        <w:t xml:space="preserve"> </w:t>
      </w:r>
      <w:r w:rsidRPr="000C6765">
        <w:rPr>
          <w:rFonts w:ascii="Times New Roman" w:hAnsi="Times New Roman" w:cs="Times New Roman"/>
          <w:sz w:val="28"/>
          <w:szCs w:val="28"/>
        </w:rPr>
        <w:t>основе</w:t>
      </w:r>
      <w:r>
        <w:rPr>
          <w:rFonts w:ascii="Times New Roman" w:hAnsi="Times New Roman" w:cs="Times New Roman"/>
          <w:spacing w:val="64"/>
          <w:sz w:val="28"/>
          <w:szCs w:val="28"/>
        </w:rPr>
        <w:t xml:space="preserve"> </w:t>
      </w:r>
      <w:r w:rsidRPr="000C6765">
        <w:rPr>
          <w:rFonts w:ascii="Times New Roman" w:hAnsi="Times New Roman" w:cs="Times New Roman"/>
          <w:sz w:val="28"/>
          <w:szCs w:val="28"/>
        </w:rPr>
        <w:t>вариантов использования</w:t>
      </w:r>
      <w:r w:rsidRPr="000C6765">
        <w:rPr>
          <w:rFonts w:ascii="Times New Roman" w:hAnsi="Times New Roman" w:cs="Times New Roman"/>
          <w:spacing w:val="58"/>
          <w:sz w:val="28"/>
          <w:szCs w:val="28"/>
        </w:rPr>
        <w:t xml:space="preserve"> </w:t>
      </w:r>
      <w:r w:rsidRPr="000C6765">
        <w:rPr>
          <w:rFonts w:ascii="Times New Roman" w:hAnsi="Times New Roman" w:cs="Times New Roman"/>
          <w:sz w:val="28"/>
          <w:szCs w:val="28"/>
        </w:rPr>
        <w:t>с</w:t>
      </w:r>
      <w:r w:rsidRPr="000C6765">
        <w:rPr>
          <w:rFonts w:ascii="Times New Roman" w:hAnsi="Times New Roman" w:cs="Times New Roman"/>
          <w:spacing w:val="55"/>
          <w:sz w:val="28"/>
          <w:szCs w:val="28"/>
        </w:rPr>
        <w:t xml:space="preserve"> </w:t>
      </w:r>
      <w:r w:rsidRPr="000C6765">
        <w:rPr>
          <w:rFonts w:ascii="Times New Roman" w:hAnsi="Times New Roman" w:cs="Times New Roman"/>
          <w:sz w:val="28"/>
          <w:szCs w:val="28"/>
        </w:rPr>
        <w:t>высшим</w:t>
      </w:r>
      <w:r w:rsidRPr="000C6765">
        <w:rPr>
          <w:rFonts w:ascii="Times New Roman" w:hAnsi="Times New Roman" w:cs="Times New Roman"/>
          <w:spacing w:val="55"/>
          <w:sz w:val="28"/>
          <w:szCs w:val="28"/>
        </w:rPr>
        <w:t xml:space="preserve"> </w:t>
      </w:r>
      <w:r w:rsidRPr="000C6765">
        <w:rPr>
          <w:rFonts w:ascii="Times New Roman" w:hAnsi="Times New Roman" w:cs="Times New Roman"/>
          <w:sz w:val="28"/>
          <w:szCs w:val="28"/>
        </w:rPr>
        <w:t>приоритетом.</w:t>
      </w:r>
      <w:r w:rsidRPr="000C6765">
        <w:rPr>
          <w:rFonts w:ascii="Times New Roman" w:hAnsi="Times New Roman" w:cs="Times New Roman"/>
          <w:spacing w:val="57"/>
          <w:sz w:val="28"/>
          <w:szCs w:val="28"/>
        </w:rPr>
        <w:t xml:space="preserve"> </w:t>
      </w:r>
      <w:r w:rsidRPr="000C6765">
        <w:rPr>
          <w:rFonts w:ascii="Times New Roman" w:hAnsi="Times New Roman" w:cs="Times New Roman"/>
          <w:sz w:val="28"/>
          <w:szCs w:val="28"/>
        </w:rPr>
        <w:t>Высший</w:t>
      </w:r>
      <w:r w:rsidRPr="000C6765">
        <w:rPr>
          <w:rFonts w:ascii="Times New Roman" w:hAnsi="Times New Roman" w:cs="Times New Roman"/>
          <w:spacing w:val="55"/>
          <w:sz w:val="28"/>
          <w:szCs w:val="28"/>
        </w:rPr>
        <w:t xml:space="preserve"> </w:t>
      </w:r>
      <w:r w:rsidRPr="000C6765">
        <w:rPr>
          <w:rFonts w:ascii="Times New Roman" w:hAnsi="Times New Roman" w:cs="Times New Roman"/>
          <w:sz w:val="28"/>
          <w:szCs w:val="28"/>
        </w:rPr>
        <w:t>приоритет</w:t>
      </w:r>
      <w:r w:rsidRPr="000C6765">
        <w:rPr>
          <w:rFonts w:ascii="Times New Roman" w:hAnsi="Times New Roman" w:cs="Times New Roman"/>
          <w:spacing w:val="57"/>
          <w:sz w:val="28"/>
          <w:szCs w:val="28"/>
        </w:rPr>
        <w:t xml:space="preserve"> </w:t>
      </w:r>
      <w:r w:rsidRPr="000C6765">
        <w:rPr>
          <w:rFonts w:ascii="Times New Roman" w:hAnsi="Times New Roman" w:cs="Times New Roman"/>
          <w:sz w:val="28"/>
          <w:szCs w:val="28"/>
        </w:rPr>
        <w:t>назначается</w:t>
      </w:r>
      <w:r w:rsidRPr="000C6765">
        <w:rPr>
          <w:rFonts w:ascii="Times New Roman" w:hAnsi="Times New Roman" w:cs="Times New Roman"/>
          <w:spacing w:val="56"/>
          <w:sz w:val="28"/>
          <w:szCs w:val="28"/>
        </w:rPr>
        <w:t xml:space="preserve"> </w:t>
      </w:r>
      <w:r w:rsidRPr="000C6765">
        <w:rPr>
          <w:rFonts w:ascii="Times New Roman" w:hAnsi="Times New Roman" w:cs="Times New Roman"/>
          <w:sz w:val="28"/>
          <w:szCs w:val="28"/>
        </w:rPr>
        <w:t>по следующим причинам:</w:t>
      </w:r>
    </w:p>
    <w:p w:rsidR="00B902D0" w:rsidRPr="000C6765" w:rsidRDefault="00B902D0" w:rsidP="00EA3961">
      <w:pPr>
        <w:numPr>
          <w:ilvl w:val="0"/>
          <w:numId w:val="46"/>
        </w:numPr>
        <w:tabs>
          <w:tab w:val="left" w:pos="567"/>
        </w:tabs>
        <w:kinsoku w:val="0"/>
        <w:overflowPunct w:val="0"/>
        <w:autoSpaceDE w:val="0"/>
        <w:autoSpaceDN w:val="0"/>
        <w:adjustRightInd w:val="0"/>
        <w:spacing w:after="0" w:line="240" w:lineRule="auto"/>
        <w:ind w:left="0" w:firstLine="425"/>
        <w:jc w:val="both"/>
        <w:rPr>
          <w:rFonts w:ascii="Times New Roman" w:hAnsi="Times New Roman" w:cs="Times New Roman"/>
          <w:sz w:val="28"/>
          <w:szCs w:val="28"/>
        </w:rPr>
      </w:pPr>
      <w:r w:rsidRPr="000C6765">
        <w:rPr>
          <w:rFonts w:ascii="Times New Roman" w:hAnsi="Times New Roman" w:cs="Times New Roman"/>
          <w:sz w:val="28"/>
          <w:szCs w:val="28"/>
        </w:rPr>
        <w:t>варианты</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описывают</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один</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из</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основных</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бизнес- процессов, активизируемых системой;</w:t>
      </w:r>
    </w:p>
    <w:p w:rsidR="00B902D0" w:rsidRPr="000C6765" w:rsidRDefault="00B902D0" w:rsidP="00EA3961">
      <w:pPr>
        <w:numPr>
          <w:ilvl w:val="0"/>
          <w:numId w:val="46"/>
        </w:numPr>
        <w:tabs>
          <w:tab w:val="left" w:pos="567"/>
        </w:tabs>
        <w:kinsoku w:val="0"/>
        <w:overflowPunct w:val="0"/>
        <w:autoSpaceDE w:val="0"/>
        <w:autoSpaceDN w:val="0"/>
        <w:adjustRightInd w:val="0"/>
        <w:spacing w:after="0" w:line="240" w:lineRule="auto"/>
        <w:ind w:left="0" w:firstLine="425"/>
        <w:jc w:val="both"/>
        <w:rPr>
          <w:rFonts w:ascii="Times New Roman" w:hAnsi="Times New Roman" w:cs="Times New Roman"/>
          <w:sz w:val="28"/>
          <w:szCs w:val="28"/>
        </w:rPr>
      </w:pPr>
      <w:r w:rsidRPr="000C6765">
        <w:rPr>
          <w:rFonts w:ascii="Times New Roman" w:hAnsi="Times New Roman" w:cs="Times New Roman"/>
          <w:sz w:val="28"/>
          <w:szCs w:val="28"/>
        </w:rPr>
        <w:t>многие пользователи часто обращаются к ним;</w:t>
      </w:r>
    </w:p>
    <w:p w:rsidR="00B902D0" w:rsidRPr="000C6765" w:rsidRDefault="00B902D0" w:rsidP="00EA3961">
      <w:pPr>
        <w:numPr>
          <w:ilvl w:val="0"/>
          <w:numId w:val="46"/>
        </w:numPr>
        <w:tabs>
          <w:tab w:val="left" w:pos="567"/>
        </w:tabs>
        <w:kinsoku w:val="0"/>
        <w:overflowPunct w:val="0"/>
        <w:autoSpaceDE w:val="0"/>
        <w:autoSpaceDN w:val="0"/>
        <w:adjustRightInd w:val="0"/>
        <w:spacing w:after="0" w:line="240" w:lineRule="auto"/>
        <w:ind w:left="0" w:firstLine="425"/>
        <w:jc w:val="both"/>
        <w:rPr>
          <w:rFonts w:ascii="Times New Roman" w:hAnsi="Times New Roman" w:cs="Times New Roman"/>
          <w:sz w:val="28"/>
          <w:szCs w:val="28"/>
        </w:rPr>
      </w:pPr>
      <w:r w:rsidRPr="000C6765">
        <w:rPr>
          <w:rFonts w:ascii="Times New Roman" w:hAnsi="Times New Roman" w:cs="Times New Roman"/>
          <w:sz w:val="28"/>
          <w:szCs w:val="28"/>
        </w:rPr>
        <w:t>их запросил привилегированный класс пользователей;</w:t>
      </w:r>
    </w:p>
    <w:p w:rsidR="00B902D0" w:rsidRPr="000C6765" w:rsidRDefault="00B902D0" w:rsidP="00EA3961">
      <w:pPr>
        <w:numPr>
          <w:ilvl w:val="0"/>
          <w:numId w:val="46"/>
        </w:numPr>
        <w:tabs>
          <w:tab w:val="left" w:pos="567"/>
        </w:tabs>
        <w:kinsoku w:val="0"/>
        <w:overflowPunct w:val="0"/>
        <w:autoSpaceDE w:val="0"/>
        <w:autoSpaceDN w:val="0"/>
        <w:adjustRightInd w:val="0"/>
        <w:spacing w:after="0" w:line="240" w:lineRule="auto"/>
        <w:ind w:left="0" w:firstLine="425"/>
        <w:jc w:val="both"/>
        <w:rPr>
          <w:rFonts w:ascii="Times New Roman" w:hAnsi="Times New Roman" w:cs="Times New Roman"/>
          <w:sz w:val="28"/>
          <w:szCs w:val="28"/>
        </w:rPr>
      </w:pPr>
      <w:r w:rsidRPr="000C6765">
        <w:rPr>
          <w:rFonts w:ascii="Times New Roman" w:hAnsi="Times New Roman" w:cs="Times New Roman"/>
          <w:sz w:val="28"/>
          <w:szCs w:val="28"/>
        </w:rPr>
        <w:t>они</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предоставляют</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возможности,</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необходимые</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для</w:t>
      </w:r>
      <w:r w:rsidRPr="000C6765">
        <w:rPr>
          <w:rFonts w:ascii="Times New Roman" w:hAnsi="Times New Roman" w:cs="Times New Roman"/>
          <w:spacing w:val="80"/>
          <w:sz w:val="28"/>
          <w:szCs w:val="28"/>
        </w:rPr>
        <w:t xml:space="preserve"> </w:t>
      </w:r>
      <w:r w:rsidRPr="000C6765">
        <w:rPr>
          <w:rFonts w:ascii="Times New Roman" w:hAnsi="Times New Roman" w:cs="Times New Roman"/>
          <w:sz w:val="28"/>
          <w:szCs w:val="28"/>
        </w:rPr>
        <w:t>соответствия требованиям;</w:t>
      </w:r>
    </w:p>
    <w:p w:rsidR="00B902D0" w:rsidRPr="000C6765" w:rsidRDefault="00B902D0" w:rsidP="00EA3961">
      <w:pPr>
        <w:numPr>
          <w:ilvl w:val="0"/>
          <w:numId w:val="46"/>
        </w:numPr>
        <w:tabs>
          <w:tab w:val="left" w:pos="567"/>
        </w:tabs>
        <w:kinsoku w:val="0"/>
        <w:overflowPunct w:val="0"/>
        <w:autoSpaceDE w:val="0"/>
        <w:autoSpaceDN w:val="0"/>
        <w:adjustRightInd w:val="0"/>
        <w:spacing w:after="0" w:line="240" w:lineRule="auto"/>
        <w:ind w:left="0" w:firstLine="425"/>
        <w:jc w:val="both"/>
        <w:rPr>
          <w:rFonts w:ascii="Times New Roman" w:hAnsi="Times New Roman" w:cs="Times New Roman"/>
          <w:sz w:val="28"/>
          <w:szCs w:val="28"/>
        </w:rPr>
      </w:pPr>
      <w:r w:rsidRPr="000C6765">
        <w:rPr>
          <w:rFonts w:ascii="Times New Roman" w:hAnsi="Times New Roman" w:cs="Times New Roman"/>
          <w:sz w:val="28"/>
          <w:szCs w:val="28"/>
        </w:rPr>
        <w:t>функции других систем зависят от их наличия.</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sz w:val="28"/>
          <w:szCs w:val="28"/>
        </w:rPr>
        <w:t>Существуют</w:t>
      </w:r>
      <w:r>
        <w:rPr>
          <w:rFonts w:ascii="Times New Roman" w:hAnsi="Times New Roman" w:cs="Times New Roman"/>
          <w:spacing w:val="56"/>
          <w:sz w:val="28"/>
          <w:szCs w:val="28"/>
        </w:rPr>
        <w:t xml:space="preserve"> </w:t>
      </w:r>
      <w:r w:rsidRPr="000C6765">
        <w:rPr>
          <w:rFonts w:ascii="Times New Roman" w:hAnsi="Times New Roman" w:cs="Times New Roman"/>
          <w:sz w:val="28"/>
          <w:szCs w:val="28"/>
        </w:rPr>
        <w:t>также</w:t>
      </w:r>
      <w:r>
        <w:rPr>
          <w:rFonts w:ascii="Times New Roman" w:hAnsi="Times New Roman" w:cs="Times New Roman"/>
          <w:spacing w:val="56"/>
          <w:sz w:val="28"/>
          <w:szCs w:val="28"/>
        </w:rPr>
        <w:t xml:space="preserve"> </w:t>
      </w:r>
      <w:r w:rsidRPr="000C6765">
        <w:rPr>
          <w:rFonts w:ascii="Times New Roman" w:hAnsi="Times New Roman" w:cs="Times New Roman"/>
          <w:sz w:val="28"/>
          <w:szCs w:val="28"/>
        </w:rPr>
        <w:t>и</w:t>
      </w:r>
      <w:r>
        <w:rPr>
          <w:rFonts w:ascii="Times New Roman" w:hAnsi="Times New Roman" w:cs="Times New Roman"/>
          <w:spacing w:val="56"/>
          <w:sz w:val="28"/>
          <w:szCs w:val="28"/>
        </w:rPr>
        <w:t xml:space="preserve"> </w:t>
      </w:r>
      <w:r w:rsidRPr="000C6765">
        <w:rPr>
          <w:rFonts w:ascii="Times New Roman" w:hAnsi="Times New Roman" w:cs="Times New Roman"/>
          <w:sz w:val="28"/>
          <w:szCs w:val="28"/>
        </w:rPr>
        <w:t>преимущества</w:t>
      </w:r>
      <w:r>
        <w:rPr>
          <w:rFonts w:ascii="Times New Roman" w:hAnsi="Times New Roman" w:cs="Times New Roman"/>
          <w:spacing w:val="56"/>
          <w:sz w:val="28"/>
          <w:szCs w:val="28"/>
        </w:rPr>
        <w:t xml:space="preserve"> </w:t>
      </w:r>
      <w:r w:rsidRPr="000C6765">
        <w:rPr>
          <w:rFonts w:ascii="Times New Roman" w:hAnsi="Times New Roman" w:cs="Times New Roman"/>
          <w:sz w:val="28"/>
          <w:szCs w:val="28"/>
        </w:rPr>
        <w:t>технического</w:t>
      </w:r>
      <w:r>
        <w:rPr>
          <w:rFonts w:ascii="Times New Roman" w:hAnsi="Times New Roman" w:cs="Times New Roman"/>
          <w:spacing w:val="55"/>
          <w:sz w:val="28"/>
          <w:szCs w:val="28"/>
        </w:rPr>
        <w:t xml:space="preserve"> </w:t>
      </w:r>
      <w:r w:rsidRPr="000C6765">
        <w:rPr>
          <w:rFonts w:ascii="Times New Roman" w:hAnsi="Times New Roman" w:cs="Times New Roman"/>
          <w:sz w:val="28"/>
          <w:szCs w:val="28"/>
        </w:rPr>
        <w:t>характера.</w:t>
      </w:r>
      <w:r>
        <w:rPr>
          <w:rFonts w:ascii="Times New Roman" w:hAnsi="Times New Roman" w:cs="Times New Roman"/>
          <w:spacing w:val="56"/>
          <w:sz w:val="28"/>
          <w:szCs w:val="28"/>
        </w:rPr>
        <w:t xml:space="preserve"> </w:t>
      </w:r>
      <w:r w:rsidRPr="000C6765">
        <w:rPr>
          <w:rFonts w:ascii="Times New Roman" w:hAnsi="Times New Roman" w:cs="Times New Roman"/>
          <w:sz w:val="28"/>
          <w:szCs w:val="28"/>
        </w:rPr>
        <w:t>С помощью</w:t>
      </w:r>
      <w:r>
        <w:rPr>
          <w:rFonts w:ascii="Times New Roman" w:hAnsi="Times New Roman" w:cs="Times New Roman"/>
          <w:spacing w:val="46"/>
          <w:sz w:val="28"/>
          <w:szCs w:val="28"/>
        </w:rPr>
        <w:t xml:space="preserve"> </w:t>
      </w:r>
      <w:r w:rsidRPr="000C6765">
        <w:rPr>
          <w:rFonts w:ascii="Times New Roman" w:hAnsi="Times New Roman" w:cs="Times New Roman"/>
          <w:sz w:val="28"/>
          <w:szCs w:val="28"/>
        </w:rPr>
        <w:t>варианта</w:t>
      </w:r>
      <w:r>
        <w:rPr>
          <w:rFonts w:ascii="Times New Roman" w:hAnsi="Times New Roman" w:cs="Times New Roman"/>
          <w:spacing w:val="46"/>
          <w:sz w:val="28"/>
          <w:szCs w:val="28"/>
        </w:rPr>
        <w:t xml:space="preserve"> </w:t>
      </w:r>
      <w:r w:rsidRPr="000C6765">
        <w:rPr>
          <w:rFonts w:ascii="Times New Roman" w:hAnsi="Times New Roman" w:cs="Times New Roman"/>
          <w:sz w:val="28"/>
          <w:szCs w:val="28"/>
        </w:rPr>
        <w:t>использования</w:t>
      </w:r>
      <w:r>
        <w:rPr>
          <w:rFonts w:ascii="Times New Roman" w:hAnsi="Times New Roman" w:cs="Times New Roman"/>
          <w:spacing w:val="47"/>
          <w:sz w:val="28"/>
          <w:szCs w:val="28"/>
        </w:rPr>
        <w:t xml:space="preserve"> </w:t>
      </w:r>
      <w:r w:rsidRPr="000C6765">
        <w:rPr>
          <w:rFonts w:ascii="Times New Roman" w:hAnsi="Times New Roman" w:cs="Times New Roman"/>
          <w:sz w:val="28"/>
          <w:szCs w:val="28"/>
        </w:rPr>
        <w:t>можно</w:t>
      </w:r>
      <w:r>
        <w:rPr>
          <w:rFonts w:ascii="Times New Roman" w:hAnsi="Times New Roman" w:cs="Times New Roman"/>
          <w:spacing w:val="47"/>
          <w:sz w:val="28"/>
          <w:szCs w:val="28"/>
        </w:rPr>
        <w:t xml:space="preserve"> </w:t>
      </w:r>
      <w:r w:rsidRPr="000C6765">
        <w:rPr>
          <w:rFonts w:ascii="Times New Roman" w:hAnsi="Times New Roman" w:cs="Times New Roman"/>
          <w:sz w:val="28"/>
          <w:szCs w:val="28"/>
        </w:rPr>
        <w:t>выявить</w:t>
      </w:r>
      <w:r>
        <w:rPr>
          <w:rFonts w:ascii="Times New Roman" w:hAnsi="Times New Roman" w:cs="Times New Roman"/>
          <w:spacing w:val="46"/>
          <w:sz w:val="28"/>
          <w:szCs w:val="28"/>
        </w:rPr>
        <w:t xml:space="preserve"> </w:t>
      </w:r>
      <w:r w:rsidRPr="000C6765">
        <w:rPr>
          <w:rFonts w:ascii="Times New Roman" w:hAnsi="Times New Roman" w:cs="Times New Roman"/>
          <w:sz w:val="28"/>
          <w:szCs w:val="28"/>
        </w:rPr>
        <w:t>некоторые</w:t>
      </w:r>
      <w:r>
        <w:rPr>
          <w:rFonts w:ascii="Times New Roman" w:hAnsi="Times New Roman" w:cs="Times New Roman"/>
          <w:spacing w:val="46"/>
          <w:sz w:val="28"/>
          <w:szCs w:val="28"/>
        </w:rPr>
        <w:t xml:space="preserve"> </w:t>
      </w:r>
      <w:r w:rsidRPr="000C6765">
        <w:rPr>
          <w:rFonts w:ascii="Times New Roman" w:hAnsi="Times New Roman" w:cs="Times New Roman"/>
          <w:sz w:val="28"/>
          <w:szCs w:val="28"/>
        </w:rPr>
        <w:t>важные объекты</w:t>
      </w:r>
      <w:r>
        <w:rPr>
          <w:rFonts w:ascii="Times New Roman" w:hAnsi="Times New Roman" w:cs="Times New Roman"/>
          <w:spacing w:val="65"/>
          <w:sz w:val="28"/>
          <w:szCs w:val="28"/>
        </w:rPr>
        <w:t xml:space="preserve"> </w:t>
      </w:r>
      <w:r w:rsidRPr="000C6765">
        <w:rPr>
          <w:rFonts w:ascii="Times New Roman" w:hAnsi="Times New Roman" w:cs="Times New Roman"/>
          <w:sz w:val="28"/>
          <w:szCs w:val="28"/>
        </w:rPr>
        <w:t>предметной</w:t>
      </w:r>
      <w:r>
        <w:rPr>
          <w:rFonts w:ascii="Times New Roman" w:hAnsi="Times New Roman" w:cs="Times New Roman"/>
          <w:spacing w:val="65"/>
          <w:sz w:val="28"/>
          <w:szCs w:val="28"/>
        </w:rPr>
        <w:t xml:space="preserve"> </w:t>
      </w:r>
      <w:r w:rsidRPr="000C6765">
        <w:rPr>
          <w:rFonts w:ascii="Times New Roman" w:hAnsi="Times New Roman" w:cs="Times New Roman"/>
          <w:sz w:val="28"/>
          <w:szCs w:val="28"/>
        </w:rPr>
        <w:t>области</w:t>
      </w:r>
      <w:r>
        <w:rPr>
          <w:rFonts w:ascii="Times New Roman" w:hAnsi="Times New Roman" w:cs="Times New Roman"/>
          <w:spacing w:val="66"/>
          <w:sz w:val="28"/>
          <w:szCs w:val="28"/>
        </w:rPr>
        <w:t xml:space="preserve"> </w:t>
      </w:r>
      <w:r w:rsidRPr="000C6765">
        <w:rPr>
          <w:rFonts w:ascii="Times New Roman" w:hAnsi="Times New Roman" w:cs="Times New Roman"/>
          <w:sz w:val="28"/>
          <w:szCs w:val="28"/>
        </w:rPr>
        <w:t>и</w:t>
      </w:r>
      <w:r>
        <w:rPr>
          <w:rFonts w:ascii="Times New Roman" w:hAnsi="Times New Roman" w:cs="Times New Roman"/>
          <w:spacing w:val="65"/>
          <w:sz w:val="28"/>
          <w:szCs w:val="28"/>
        </w:rPr>
        <w:t xml:space="preserve"> </w:t>
      </w:r>
      <w:r w:rsidRPr="000C6765">
        <w:rPr>
          <w:rFonts w:ascii="Times New Roman" w:hAnsi="Times New Roman" w:cs="Times New Roman"/>
          <w:sz w:val="28"/>
          <w:szCs w:val="28"/>
        </w:rPr>
        <w:t>их</w:t>
      </w:r>
      <w:r>
        <w:rPr>
          <w:rFonts w:ascii="Times New Roman" w:hAnsi="Times New Roman" w:cs="Times New Roman"/>
          <w:spacing w:val="66"/>
          <w:sz w:val="28"/>
          <w:szCs w:val="28"/>
        </w:rPr>
        <w:t xml:space="preserve"> </w:t>
      </w:r>
      <w:r w:rsidRPr="000C6765">
        <w:rPr>
          <w:rFonts w:ascii="Times New Roman" w:hAnsi="Times New Roman" w:cs="Times New Roman"/>
          <w:sz w:val="28"/>
          <w:szCs w:val="28"/>
        </w:rPr>
        <w:t>взаимоотношения.</w:t>
      </w:r>
      <w:r>
        <w:rPr>
          <w:rFonts w:ascii="Times New Roman" w:hAnsi="Times New Roman" w:cs="Times New Roman"/>
          <w:spacing w:val="69"/>
          <w:sz w:val="28"/>
          <w:szCs w:val="28"/>
        </w:rPr>
        <w:t xml:space="preserve"> </w:t>
      </w:r>
      <w:r w:rsidRPr="000C6765">
        <w:rPr>
          <w:rFonts w:ascii="Times New Roman" w:hAnsi="Times New Roman" w:cs="Times New Roman"/>
          <w:sz w:val="28"/>
          <w:szCs w:val="28"/>
        </w:rPr>
        <w:t>Разработчики, использующие</w:t>
      </w:r>
      <w:r w:rsidRPr="000C6765">
        <w:rPr>
          <w:rFonts w:ascii="Times New Roman" w:hAnsi="Times New Roman" w:cs="Times New Roman"/>
          <w:spacing w:val="64"/>
          <w:w w:val="150"/>
          <w:sz w:val="28"/>
          <w:szCs w:val="28"/>
        </w:rPr>
        <w:t xml:space="preserve"> </w:t>
      </w:r>
      <w:r w:rsidRPr="000C6765">
        <w:rPr>
          <w:rFonts w:ascii="Times New Roman" w:hAnsi="Times New Roman" w:cs="Times New Roman"/>
          <w:sz w:val="28"/>
          <w:szCs w:val="28"/>
        </w:rPr>
        <w:t>объектно-ориентированные</w:t>
      </w:r>
      <w:r w:rsidRPr="000C6765">
        <w:rPr>
          <w:rFonts w:ascii="Times New Roman" w:hAnsi="Times New Roman" w:cs="Times New Roman"/>
          <w:spacing w:val="61"/>
          <w:w w:val="150"/>
          <w:sz w:val="28"/>
          <w:szCs w:val="28"/>
        </w:rPr>
        <w:t xml:space="preserve"> </w:t>
      </w:r>
      <w:r w:rsidRPr="000C6765">
        <w:rPr>
          <w:rFonts w:ascii="Times New Roman" w:hAnsi="Times New Roman" w:cs="Times New Roman"/>
          <w:sz w:val="28"/>
          <w:szCs w:val="28"/>
        </w:rPr>
        <w:t>методы</w:t>
      </w:r>
      <w:r w:rsidRPr="000C6765">
        <w:rPr>
          <w:rFonts w:ascii="Times New Roman" w:hAnsi="Times New Roman" w:cs="Times New Roman"/>
          <w:spacing w:val="61"/>
          <w:w w:val="150"/>
          <w:sz w:val="28"/>
          <w:szCs w:val="28"/>
        </w:rPr>
        <w:t xml:space="preserve"> </w:t>
      </w:r>
      <w:r w:rsidRPr="000C6765">
        <w:rPr>
          <w:rFonts w:ascii="Times New Roman" w:hAnsi="Times New Roman" w:cs="Times New Roman"/>
          <w:sz w:val="28"/>
          <w:szCs w:val="28"/>
        </w:rPr>
        <w:t>проектирования,</w:t>
      </w:r>
      <w:r w:rsidRPr="000C6765">
        <w:rPr>
          <w:rFonts w:ascii="Times New Roman" w:hAnsi="Times New Roman" w:cs="Times New Roman"/>
          <w:spacing w:val="61"/>
          <w:w w:val="150"/>
          <w:sz w:val="28"/>
          <w:szCs w:val="28"/>
        </w:rPr>
        <w:t xml:space="preserve"> </w:t>
      </w:r>
      <w:r w:rsidRPr="000C6765">
        <w:rPr>
          <w:rFonts w:ascii="Times New Roman" w:hAnsi="Times New Roman" w:cs="Times New Roman"/>
          <w:sz w:val="28"/>
          <w:szCs w:val="28"/>
        </w:rPr>
        <w:t>могут преобразовать</w:t>
      </w:r>
      <w:r w:rsidRPr="000C6765">
        <w:rPr>
          <w:rFonts w:ascii="Times New Roman" w:hAnsi="Times New Roman" w:cs="Times New Roman"/>
          <w:spacing w:val="74"/>
          <w:w w:val="150"/>
          <w:sz w:val="28"/>
          <w:szCs w:val="28"/>
        </w:rPr>
        <w:t xml:space="preserve"> </w:t>
      </w:r>
      <w:r w:rsidRPr="000C6765">
        <w:rPr>
          <w:rFonts w:ascii="Times New Roman" w:hAnsi="Times New Roman" w:cs="Times New Roman"/>
          <w:sz w:val="28"/>
          <w:szCs w:val="28"/>
        </w:rPr>
        <w:t>варианты</w:t>
      </w:r>
      <w:r w:rsidRPr="000C6765">
        <w:rPr>
          <w:rFonts w:ascii="Times New Roman" w:hAnsi="Times New Roman" w:cs="Times New Roman"/>
          <w:spacing w:val="76"/>
          <w:w w:val="150"/>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76"/>
          <w:w w:val="150"/>
          <w:sz w:val="28"/>
          <w:szCs w:val="28"/>
        </w:rPr>
        <w:t xml:space="preserve"> </w:t>
      </w:r>
      <w:r w:rsidRPr="000C6765">
        <w:rPr>
          <w:rFonts w:ascii="Times New Roman" w:hAnsi="Times New Roman" w:cs="Times New Roman"/>
          <w:sz w:val="28"/>
          <w:szCs w:val="28"/>
        </w:rPr>
        <w:t>в</w:t>
      </w:r>
      <w:r w:rsidRPr="000C6765">
        <w:rPr>
          <w:rFonts w:ascii="Times New Roman" w:hAnsi="Times New Roman" w:cs="Times New Roman"/>
          <w:spacing w:val="75"/>
          <w:w w:val="150"/>
          <w:sz w:val="28"/>
          <w:szCs w:val="28"/>
        </w:rPr>
        <w:t xml:space="preserve"> </w:t>
      </w:r>
      <w:r w:rsidRPr="000C6765">
        <w:rPr>
          <w:rFonts w:ascii="Times New Roman" w:hAnsi="Times New Roman" w:cs="Times New Roman"/>
          <w:sz w:val="28"/>
          <w:szCs w:val="28"/>
        </w:rPr>
        <w:t>объектные</w:t>
      </w:r>
      <w:r w:rsidRPr="000C6765">
        <w:rPr>
          <w:rFonts w:ascii="Times New Roman" w:hAnsi="Times New Roman" w:cs="Times New Roman"/>
          <w:spacing w:val="75"/>
          <w:w w:val="150"/>
          <w:sz w:val="28"/>
          <w:szCs w:val="28"/>
        </w:rPr>
        <w:t xml:space="preserve"> </w:t>
      </w:r>
      <w:r w:rsidRPr="000C6765">
        <w:rPr>
          <w:rFonts w:ascii="Times New Roman" w:hAnsi="Times New Roman" w:cs="Times New Roman"/>
          <w:sz w:val="28"/>
          <w:szCs w:val="28"/>
        </w:rPr>
        <w:t>модели,</w:t>
      </w:r>
      <w:r w:rsidRPr="000C6765">
        <w:rPr>
          <w:rFonts w:ascii="Times New Roman" w:hAnsi="Times New Roman" w:cs="Times New Roman"/>
          <w:spacing w:val="75"/>
          <w:w w:val="150"/>
          <w:sz w:val="28"/>
          <w:szCs w:val="28"/>
        </w:rPr>
        <w:t xml:space="preserve"> </w:t>
      </w:r>
      <w:r w:rsidRPr="000C6765">
        <w:rPr>
          <w:rFonts w:ascii="Times New Roman" w:hAnsi="Times New Roman" w:cs="Times New Roman"/>
          <w:sz w:val="28"/>
          <w:szCs w:val="28"/>
        </w:rPr>
        <w:t>такие,</w:t>
      </w:r>
      <w:r w:rsidRPr="000C6765">
        <w:rPr>
          <w:rFonts w:ascii="Times New Roman" w:hAnsi="Times New Roman" w:cs="Times New Roman"/>
          <w:spacing w:val="75"/>
          <w:w w:val="150"/>
          <w:sz w:val="28"/>
          <w:szCs w:val="28"/>
        </w:rPr>
        <w:t xml:space="preserve"> </w:t>
      </w:r>
      <w:r w:rsidRPr="000C6765">
        <w:rPr>
          <w:rFonts w:ascii="Times New Roman" w:hAnsi="Times New Roman" w:cs="Times New Roman"/>
          <w:sz w:val="28"/>
          <w:szCs w:val="28"/>
        </w:rPr>
        <w:t>как диаграммы</w:t>
      </w:r>
      <w:r w:rsidRPr="000C6765">
        <w:rPr>
          <w:rFonts w:ascii="Times New Roman" w:hAnsi="Times New Roman" w:cs="Times New Roman"/>
          <w:spacing w:val="-3"/>
          <w:sz w:val="28"/>
          <w:szCs w:val="28"/>
        </w:rPr>
        <w:t xml:space="preserve"> </w:t>
      </w:r>
      <w:r w:rsidRPr="000C6765">
        <w:rPr>
          <w:rFonts w:ascii="Times New Roman" w:hAnsi="Times New Roman" w:cs="Times New Roman"/>
          <w:sz w:val="28"/>
          <w:szCs w:val="28"/>
        </w:rPr>
        <w:t>классов</w:t>
      </w:r>
      <w:r w:rsidRPr="000C6765">
        <w:rPr>
          <w:rFonts w:ascii="Times New Roman" w:hAnsi="Times New Roman" w:cs="Times New Roman"/>
          <w:spacing w:val="-2"/>
          <w:sz w:val="28"/>
          <w:szCs w:val="28"/>
        </w:rPr>
        <w:t xml:space="preserve"> </w:t>
      </w:r>
      <w:r w:rsidRPr="000C6765">
        <w:rPr>
          <w:rFonts w:ascii="Times New Roman" w:hAnsi="Times New Roman" w:cs="Times New Roman"/>
          <w:sz w:val="28"/>
          <w:szCs w:val="28"/>
        </w:rPr>
        <w:t>и диаграммы последовательностей.</w:t>
      </w:r>
    </w:p>
    <w:p w:rsidR="00B902D0" w:rsidRPr="000C6765" w:rsidRDefault="00B902D0" w:rsidP="00EA3961">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0C6765">
        <w:rPr>
          <w:rFonts w:ascii="Times New Roman" w:hAnsi="Times New Roman" w:cs="Times New Roman"/>
          <w:sz w:val="28"/>
          <w:szCs w:val="28"/>
        </w:rPr>
        <w:t xml:space="preserve">Пример </w:t>
      </w:r>
      <w:r>
        <w:rPr>
          <w:rFonts w:ascii="Times New Roman" w:hAnsi="Times New Roman" w:cs="Times New Roman"/>
          <w:sz w:val="28"/>
          <w:szCs w:val="28"/>
        </w:rPr>
        <w:t>спецификации</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одного</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из</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вариантов</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использования</w:t>
      </w:r>
      <w:r w:rsidRPr="000C6765">
        <w:rPr>
          <w:rFonts w:ascii="Times New Roman" w:hAnsi="Times New Roman" w:cs="Times New Roman"/>
          <w:spacing w:val="80"/>
          <w:w w:val="150"/>
          <w:sz w:val="28"/>
          <w:szCs w:val="28"/>
        </w:rPr>
        <w:t xml:space="preserve"> </w:t>
      </w:r>
      <w:r w:rsidRPr="000C6765">
        <w:rPr>
          <w:rFonts w:ascii="Times New Roman" w:hAnsi="Times New Roman" w:cs="Times New Roman"/>
          <w:sz w:val="28"/>
          <w:szCs w:val="28"/>
        </w:rPr>
        <w:t>функциональности</w:t>
      </w:r>
      <w:r>
        <w:rPr>
          <w:rFonts w:ascii="Times New Roman" w:hAnsi="Times New Roman" w:cs="Times New Roman"/>
          <w:sz w:val="28"/>
          <w:szCs w:val="28"/>
        </w:rPr>
        <w:t xml:space="preserve"> </w:t>
      </w:r>
      <w:r w:rsidRPr="000C6765">
        <w:rPr>
          <w:rFonts w:ascii="Times New Roman" w:hAnsi="Times New Roman" w:cs="Times New Roman"/>
          <w:sz w:val="28"/>
          <w:szCs w:val="28"/>
        </w:rPr>
        <w:t>«Сообщ</w:t>
      </w:r>
      <w:r>
        <w:rPr>
          <w:rFonts w:ascii="Times New Roman" w:hAnsi="Times New Roman" w:cs="Times New Roman"/>
          <w:sz w:val="28"/>
          <w:szCs w:val="28"/>
        </w:rPr>
        <w:t>ество» социальной сети приведен</w:t>
      </w:r>
      <w:r w:rsidRPr="000C6765">
        <w:rPr>
          <w:rFonts w:ascii="Times New Roman" w:hAnsi="Times New Roman" w:cs="Times New Roman"/>
          <w:sz w:val="28"/>
          <w:szCs w:val="28"/>
        </w:rPr>
        <w:t xml:space="preserve"> в таблице 1.</w:t>
      </w:r>
    </w:p>
    <w:p w:rsidR="00B902D0" w:rsidRPr="000C6765" w:rsidRDefault="00B902D0" w:rsidP="00B902D0">
      <w:pPr>
        <w:kinsoku w:val="0"/>
        <w:overflowPunct w:val="0"/>
        <w:autoSpaceDE w:val="0"/>
        <w:autoSpaceDN w:val="0"/>
        <w:adjustRightInd w:val="0"/>
        <w:spacing w:before="10" w:after="0" w:line="240" w:lineRule="auto"/>
        <w:jc w:val="both"/>
        <w:rPr>
          <w:rFonts w:ascii="Times New Roman" w:hAnsi="Times New Roman" w:cs="Times New Roman"/>
          <w:sz w:val="27"/>
          <w:szCs w:val="27"/>
        </w:rPr>
      </w:pPr>
    </w:p>
    <w:p w:rsidR="00B902D0" w:rsidRPr="000C6765" w:rsidRDefault="00B902D0" w:rsidP="00B902D0">
      <w:pPr>
        <w:kinsoku w:val="0"/>
        <w:overflowPunct w:val="0"/>
        <w:autoSpaceDE w:val="0"/>
        <w:autoSpaceDN w:val="0"/>
        <w:adjustRightInd w:val="0"/>
        <w:spacing w:after="7" w:line="240" w:lineRule="auto"/>
        <w:ind w:left="39"/>
        <w:jc w:val="both"/>
        <w:rPr>
          <w:rFonts w:ascii="Times New Roman" w:hAnsi="Times New Roman" w:cs="Times New Roman"/>
          <w:sz w:val="28"/>
          <w:szCs w:val="28"/>
        </w:rPr>
      </w:pPr>
      <w:r w:rsidRPr="000C6765">
        <w:rPr>
          <w:rFonts w:ascii="Times New Roman" w:hAnsi="Times New Roman" w:cs="Times New Roman"/>
          <w:sz w:val="28"/>
          <w:szCs w:val="28"/>
        </w:rPr>
        <w:t>Таблица 1 – Описание варианта использования «Вступить в сообщество»</w:t>
      </w: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57"/>
        <w:gridCol w:w="7191"/>
      </w:tblGrid>
      <w:tr w:rsidR="00B902D0" w:rsidRPr="00B07D5B" w:rsidTr="00B902D0">
        <w:trPr>
          <w:trHeight w:val="323"/>
        </w:trPr>
        <w:tc>
          <w:tcPr>
            <w:tcW w:w="2757" w:type="dxa"/>
            <w:shd w:val="clear" w:color="auto" w:fill="FFCCFF"/>
          </w:tcPr>
          <w:p w:rsidR="00B902D0" w:rsidRPr="00B07D5B" w:rsidRDefault="00B902D0" w:rsidP="00B902D0">
            <w:pPr>
              <w:kinsoku w:val="0"/>
              <w:overflowPunct w:val="0"/>
              <w:autoSpaceDE w:val="0"/>
              <w:autoSpaceDN w:val="0"/>
              <w:adjustRightInd w:val="0"/>
              <w:spacing w:after="0" w:line="303" w:lineRule="exact"/>
              <w:ind w:left="44"/>
              <w:jc w:val="both"/>
              <w:rPr>
                <w:rFonts w:ascii="Times New Roman" w:hAnsi="Times New Roman" w:cs="Times New Roman"/>
                <w:b/>
                <w:bCs/>
                <w:spacing w:val="-6"/>
                <w:sz w:val="24"/>
                <w:szCs w:val="28"/>
              </w:rPr>
            </w:pPr>
            <w:r w:rsidRPr="00B07D5B">
              <w:rPr>
                <w:rFonts w:ascii="Times New Roman" w:hAnsi="Times New Roman" w:cs="Times New Roman"/>
                <w:b/>
                <w:bCs/>
                <w:spacing w:val="-6"/>
                <w:sz w:val="24"/>
                <w:szCs w:val="28"/>
              </w:rPr>
              <w:t>ID</w:t>
            </w:r>
          </w:p>
        </w:tc>
        <w:tc>
          <w:tcPr>
            <w:tcW w:w="7191" w:type="dxa"/>
          </w:tcPr>
          <w:p w:rsidR="00B902D0" w:rsidRPr="00B07D5B" w:rsidRDefault="00B902D0" w:rsidP="00B902D0">
            <w:pPr>
              <w:kinsoku w:val="0"/>
              <w:overflowPunct w:val="0"/>
              <w:autoSpaceDE w:val="0"/>
              <w:autoSpaceDN w:val="0"/>
              <w:adjustRightInd w:val="0"/>
              <w:spacing w:after="0" w:line="303" w:lineRule="exact"/>
              <w:ind w:left="107"/>
              <w:jc w:val="both"/>
              <w:rPr>
                <w:rFonts w:ascii="Times New Roman" w:hAnsi="Times New Roman" w:cs="Times New Roman"/>
                <w:b/>
                <w:bCs/>
                <w:sz w:val="24"/>
                <w:szCs w:val="28"/>
              </w:rPr>
            </w:pPr>
            <w:r w:rsidRPr="00B07D5B">
              <w:rPr>
                <w:rFonts w:ascii="Times New Roman" w:hAnsi="Times New Roman" w:cs="Times New Roman"/>
                <w:b/>
                <w:bCs/>
                <w:sz w:val="24"/>
                <w:szCs w:val="28"/>
              </w:rPr>
              <w:t>2 UC</w:t>
            </w:r>
          </w:p>
        </w:tc>
      </w:tr>
      <w:tr w:rsidR="00B902D0" w:rsidRPr="00B07D5B" w:rsidTr="00B902D0">
        <w:trPr>
          <w:trHeight w:val="321"/>
        </w:trPr>
        <w:tc>
          <w:tcPr>
            <w:tcW w:w="2757" w:type="dxa"/>
            <w:shd w:val="clear" w:color="auto" w:fill="FFCCFF"/>
          </w:tcPr>
          <w:p w:rsidR="00B902D0" w:rsidRPr="00B07D5B" w:rsidRDefault="00B902D0" w:rsidP="00B902D0">
            <w:pPr>
              <w:kinsoku w:val="0"/>
              <w:overflowPunct w:val="0"/>
              <w:autoSpaceDE w:val="0"/>
              <w:autoSpaceDN w:val="0"/>
              <w:adjustRightInd w:val="0"/>
              <w:spacing w:after="0" w:line="301" w:lineRule="exact"/>
              <w:ind w:left="44"/>
              <w:jc w:val="both"/>
              <w:rPr>
                <w:rFonts w:ascii="Times New Roman" w:hAnsi="Times New Roman" w:cs="Times New Roman"/>
                <w:b/>
                <w:bCs/>
                <w:spacing w:val="-2"/>
                <w:sz w:val="24"/>
                <w:szCs w:val="28"/>
              </w:rPr>
            </w:pPr>
            <w:r w:rsidRPr="00B07D5B">
              <w:rPr>
                <w:rFonts w:ascii="Times New Roman" w:hAnsi="Times New Roman" w:cs="Times New Roman"/>
                <w:b/>
                <w:bCs/>
                <w:spacing w:val="-2"/>
                <w:sz w:val="24"/>
                <w:szCs w:val="28"/>
              </w:rPr>
              <w:t>Наименование</w:t>
            </w:r>
          </w:p>
        </w:tc>
        <w:tc>
          <w:tcPr>
            <w:tcW w:w="7191" w:type="dxa"/>
          </w:tcPr>
          <w:p w:rsidR="00B902D0" w:rsidRPr="00B07D5B" w:rsidRDefault="00B902D0" w:rsidP="00B902D0">
            <w:pPr>
              <w:kinsoku w:val="0"/>
              <w:overflowPunct w:val="0"/>
              <w:autoSpaceDE w:val="0"/>
              <w:autoSpaceDN w:val="0"/>
              <w:adjustRightInd w:val="0"/>
              <w:spacing w:after="0" w:line="301" w:lineRule="exact"/>
              <w:ind w:left="107"/>
              <w:jc w:val="both"/>
              <w:rPr>
                <w:rFonts w:ascii="Times New Roman" w:hAnsi="Times New Roman" w:cs="Times New Roman"/>
                <w:b/>
                <w:bCs/>
                <w:sz w:val="24"/>
                <w:szCs w:val="28"/>
              </w:rPr>
            </w:pPr>
            <w:r w:rsidRPr="00B07D5B">
              <w:rPr>
                <w:rFonts w:ascii="Times New Roman" w:hAnsi="Times New Roman" w:cs="Times New Roman"/>
                <w:b/>
                <w:bCs/>
                <w:sz w:val="24"/>
                <w:szCs w:val="28"/>
              </w:rPr>
              <w:t>Вступить в сообщество</w:t>
            </w:r>
          </w:p>
        </w:tc>
      </w:tr>
      <w:tr w:rsidR="00B902D0" w:rsidRPr="00B07D5B" w:rsidTr="00B902D0">
        <w:trPr>
          <w:trHeight w:val="323"/>
        </w:trPr>
        <w:tc>
          <w:tcPr>
            <w:tcW w:w="2757" w:type="dxa"/>
            <w:shd w:val="clear" w:color="auto" w:fill="FFCCFF"/>
          </w:tcPr>
          <w:p w:rsidR="00B902D0" w:rsidRPr="00B07D5B" w:rsidRDefault="00B902D0" w:rsidP="00B902D0">
            <w:pPr>
              <w:kinsoku w:val="0"/>
              <w:overflowPunct w:val="0"/>
              <w:autoSpaceDE w:val="0"/>
              <w:autoSpaceDN w:val="0"/>
              <w:adjustRightInd w:val="0"/>
              <w:spacing w:after="0" w:line="304" w:lineRule="exact"/>
              <w:ind w:left="44"/>
              <w:jc w:val="both"/>
              <w:rPr>
                <w:rFonts w:ascii="Times New Roman" w:hAnsi="Times New Roman" w:cs="Times New Roman"/>
                <w:b/>
                <w:bCs/>
                <w:spacing w:val="-2"/>
                <w:sz w:val="24"/>
                <w:szCs w:val="28"/>
              </w:rPr>
            </w:pPr>
            <w:r w:rsidRPr="00B07D5B">
              <w:rPr>
                <w:rFonts w:ascii="Times New Roman" w:hAnsi="Times New Roman" w:cs="Times New Roman"/>
                <w:b/>
                <w:bCs/>
                <w:spacing w:val="-2"/>
                <w:sz w:val="24"/>
                <w:szCs w:val="28"/>
              </w:rPr>
              <w:t>Участники</w:t>
            </w:r>
          </w:p>
        </w:tc>
        <w:tc>
          <w:tcPr>
            <w:tcW w:w="7191" w:type="dxa"/>
          </w:tcPr>
          <w:p w:rsidR="00B902D0" w:rsidRPr="00B07D5B" w:rsidRDefault="00B902D0" w:rsidP="00B902D0">
            <w:pPr>
              <w:kinsoku w:val="0"/>
              <w:overflowPunct w:val="0"/>
              <w:autoSpaceDE w:val="0"/>
              <w:autoSpaceDN w:val="0"/>
              <w:adjustRightInd w:val="0"/>
              <w:spacing w:after="0" w:line="304" w:lineRule="exact"/>
              <w:ind w:left="107"/>
              <w:jc w:val="both"/>
              <w:rPr>
                <w:rFonts w:ascii="Times New Roman" w:hAnsi="Times New Roman" w:cs="Times New Roman"/>
                <w:sz w:val="24"/>
                <w:szCs w:val="28"/>
              </w:rPr>
            </w:pPr>
            <w:r w:rsidRPr="00B07D5B">
              <w:rPr>
                <w:rFonts w:ascii="Times New Roman" w:hAnsi="Times New Roman" w:cs="Times New Roman"/>
                <w:sz w:val="24"/>
                <w:szCs w:val="28"/>
              </w:rPr>
              <w:t>Зарегистрированные пользователи ВК</w:t>
            </w:r>
          </w:p>
        </w:tc>
      </w:tr>
      <w:tr w:rsidR="00B902D0" w:rsidRPr="00B07D5B" w:rsidTr="00B07D5B">
        <w:trPr>
          <w:trHeight w:val="341"/>
        </w:trPr>
        <w:tc>
          <w:tcPr>
            <w:tcW w:w="2757" w:type="dxa"/>
            <w:shd w:val="clear" w:color="auto" w:fill="FFCCFF"/>
          </w:tcPr>
          <w:p w:rsidR="00B902D0" w:rsidRPr="00B07D5B" w:rsidRDefault="00B902D0" w:rsidP="00B902D0">
            <w:pPr>
              <w:kinsoku w:val="0"/>
              <w:overflowPunct w:val="0"/>
              <w:autoSpaceDE w:val="0"/>
              <w:autoSpaceDN w:val="0"/>
              <w:adjustRightInd w:val="0"/>
              <w:spacing w:after="0" w:line="320" w:lineRule="exact"/>
              <w:ind w:left="44"/>
              <w:jc w:val="both"/>
              <w:rPr>
                <w:rFonts w:ascii="Times New Roman" w:hAnsi="Times New Roman" w:cs="Times New Roman"/>
                <w:b/>
                <w:bCs/>
                <w:spacing w:val="-2"/>
                <w:sz w:val="24"/>
                <w:szCs w:val="28"/>
              </w:rPr>
            </w:pPr>
            <w:r w:rsidRPr="00B07D5B">
              <w:rPr>
                <w:rFonts w:ascii="Times New Roman" w:hAnsi="Times New Roman" w:cs="Times New Roman"/>
                <w:b/>
                <w:bCs/>
                <w:spacing w:val="-2"/>
                <w:sz w:val="24"/>
                <w:szCs w:val="28"/>
              </w:rPr>
              <w:t>Предусловие</w:t>
            </w:r>
          </w:p>
        </w:tc>
        <w:tc>
          <w:tcPr>
            <w:tcW w:w="7191" w:type="dxa"/>
          </w:tcPr>
          <w:p w:rsidR="00B902D0" w:rsidRPr="00B07D5B" w:rsidRDefault="00B902D0" w:rsidP="00B902D0">
            <w:pPr>
              <w:kinsoku w:val="0"/>
              <w:overflowPunct w:val="0"/>
              <w:autoSpaceDE w:val="0"/>
              <w:autoSpaceDN w:val="0"/>
              <w:adjustRightInd w:val="0"/>
              <w:spacing w:after="0" w:line="240" w:lineRule="auto"/>
              <w:ind w:left="107" w:right="138"/>
              <w:jc w:val="both"/>
              <w:rPr>
                <w:rFonts w:ascii="Times New Roman" w:hAnsi="Times New Roman" w:cs="Times New Roman"/>
                <w:sz w:val="24"/>
                <w:szCs w:val="28"/>
              </w:rPr>
            </w:pPr>
            <w:r w:rsidRPr="00B07D5B">
              <w:rPr>
                <w:rFonts w:ascii="Times New Roman" w:hAnsi="Times New Roman" w:cs="Times New Roman"/>
                <w:sz w:val="24"/>
                <w:szCs w:val="28"/>
              </w:rPr>
              <w:t>Пользователь должен быть зарегистрирован в социальной сети ВК</w:t>
            </w:r>
          </w:p>
        </w:tc>
      </w:tr>
      <w:tr w:rsidR="00B902D0" w:rsidRPr="00B07D5B" w:rsidTr="00B07D5B">
        <w:trPr>
          <w:trHeight w:val="276"/>
        </w:trPr>
        <w:tc>
          <w:tcPr>
            <w:tcW w:w="2757" w:type="dxa"/>
            <w:shd w:val="clear" w:color="auto" w:fill="FFCCFF"/>
          </w:tcPr>
          <w:p w:rsidR="00B902D0" w:rsidRPr="00B07D5B" w:rsidRDefault="00B902D0" w:rsidP="00B902D0">
            <w:pPr>
              <w:kinsoku w:val="0"/>
              <w:overflowPunct w:val="0"/>
              <w:autoSpaceDE w:val="0"/>
              <w:autoSpaceDN w:val="0"/>
              <w:adjustRightInd w:val="0"/>
              <w:spacing w:after="0" w:line="320" w:lineRule="exact"/>
              <w:ind w:left="44"/>
              <w:jc w:val="both"/>
              <w:rPr>
                <w:rFonts w:ascii="Times New Roman" w:hAnsi="Times New Roman" w:cs="Times New Roman"/>
                <w:b/>
                <w:bCs/>
                <w:spacing w:val="-2"/>
                <w:sz w:val="24"/>
                <w:szCs w:val="28"/>
              </w:rPr>
            </w:pPr>
            <w:r w:rsidRPr="00B07D5B">
              <w:rPr>
                <w:rFonts w:ascii="Times New Roman" w:hAnsi="Times New Roman" w:cs="Times New Roman"/>
                <w:b/>
                <w:bCs/>
                <w:spacing w:val="-2"/>
                <w:sz w:val="24"/>
                <w:szCs w:val="28"/>
              </w:rPr>
              <w:t>Триггер</w:t>
            </w:r>
          </w:p>
        </w:tc>
        <w:tc>
          <w:tcPr>
            <w:tcW w:w="7191" w:type="dxa"/>
          </w:tcPr>
          <w:p w:rsidR="00B902D0" w:rsidRPr="00B07D5B" w:rsidRDefault="00B902D0" w:rsidP="00B902D0">
            <w:pPr>
              <w:kinsoku w:val="0"/>
              <w:overflowPunct w:val="0"/>
              <w:autoSpaceDE w:val="0"/>
              <w:autoSpaceDN w:val="0"/>
              <w:adjustRightInd w:val="0"/>
              <w:spacing w:after="0" w:line="240" w:lineRule="auto"/>
              <w:ind w:left="107" w:right="138"/>
              <w:jc w:val="both"/>
              <w:rPr>
                <w:rFonts w:ascii="Times New Roman" w:hAnsi="Times New Roman" w:cs="Times New Roman"/>
                <w:spacing w:val="-2"/>
                <w:sz w:val="24"/>
                <w:szCs w:val="28"/>
              </w:rPr>
            </w:pPr>
            <w:r w:rsidRPr="00B07D5B">
              <w:rPr>
                <w:rFonts w:ascii="Times New Roman" w:hAnsi="Times New Roman" w:cs="Times New Roman"/>
                <w:sz w:val="24"/>
                <w:szCs w:val="28"/>
              </w:rPr>
              <w:t xml:space="preserve">Пользователь нажимает категорию меню "Мои </w:t>
            </w:r>
            <w:r w:rsidRPr="00B07D5B">
              <w:rPr>
                <w:rFonts w:ascii="Times New Roman" w:hAnsi="Times New Roman" w:cs="Times New Roman"/>
                <w:spacing w:val="-2"/>
                <w:sz w:val="24"/>
                <w:szCs w:val="28"/>
              </w:rPr>
              <w:t>сообщества"</w:t>
            </w:r>
          </w:p>
        </w:tc>
      </w:tr>
      <w:tr w:rsidR="00B902D0" w:rsidRPr="00B07D5B" w:rsidTr="00B07D5B">
        <w:trPr>
          <w:trHeight w:val="1358"/>
        </w:trPr>
        <w:tc>
          <w:tcPr>
            <w:tcW w:w="2757" w:type="dxa"/>
            <w:shd w:val="clear" w:color="auto" w:fill="FFCCFF"/>
          </w:tcPr>
          <w:p w:rsidR="00B902D0" w:rsidRPr="00B07D5B" w:rsidRDefault="00B902D0" w:rsidP="00B902D0">
            <w:pPr>
              <w:kinsoku w:val="0"/>
              <w:overflowPunct w:val="0"/>
              <w:autoSpaceDE w:val="0"/>
              <w:autoSpaceDN w:val="0"/>
              <w:adjustRightInd w:val="0"/>
              <w:spacing w:after="0" w:line="320" w:lineRule="exact"/>
              <w:ind w:left="44"/>
              <w:jc w:val="both"/>
              <w:rPr>
                <w:rFonts w:ascii="Times New Roman" w:hAnsi="Times New Roman" w:cs="Times New Roman"/>
                <w:b/>
                <w:bCs/>
                <w:sz w:val="24"/>
                <w:szCs w:val="28"/>
              </w:rPr>
            </w:pPr>
            <w:r w:rsidRPr="00B07D5B">
              <w:rPr>
                <w:rFonts w:ascii="Times New Roman" w:hAnsi="Times New Roman" w:cs="Times New Roman"/>
                <w:b/>
                <w:bCs/>
                <w:sz w:val="24"/>
                <w:szCs w:val="28"/>
              </w:rPr>
              <w:t>Основной сценарий</w:t>
            </w:r>
          </w:p>
        </w:tc>
        <w:tc>
          <w:tcPr>
            <w:tcW w:w="7191" w:type="dxa"/>
          </w:tcPr>
          <w:p w:rsidR="00B902D0" w:rsidRPr="00B07D5B" w:rsidRDefault="00B902D0" w:rsidP="00B902D0">
            <w:pPr>
              <w:kinsoku w:val="0"/>
              <w:overflowPunct w:val="0"/>
              <w:autoSpaceDE w:val="0"/>
              <w:autoSpaceDN w:val="0"/>
              <w:adjustRightInd w:val="0"/>
              <w:spacing w:after="0" w:line="240" w:lineRule="auto"/>
              <w:ind w:left="107" w:right="138"/>
              <w:jc w:val="both"/>
              <w:rPr>
                <w:rFonts w:ascii="Times New Roman" w:hAnsi="Times New Roman" w:cs="Times New Roman"/>
                <w:sz w:val="24"/>
                <w:szCs w:val="28"/>
              </w:rPr>
            </w:pPr>
            <w:r w:rsidRPr="00B07D5B">
              <w:rPr>
                <w:rFonts w:ascii="Times New Roman" w:hAnsi="Times New Roman" w:cs="Times New Roman"/>
                <w:sz w:val="24"/>
                <w:szCs w:val="28"/>
              </w:rPr>
              <w:t>1. Пользователь осуществляет поиск сообщества (1 UС).</w:t>
            </w:r>
          </w:p>
          <w:p w:rsidR="00B902D0" w:rsidRPr="00B07D5B" w:rsidRDefault="00B902D0" w:rsidP="00B902D0">
            <w:pPr>
              <w:kinsoku w:val="0"/>
              <w:overflowPunct w:val="0"/>
              <w:autoSpaceDE w:val="0"/>
              <w:autoSpaceDN w:val="0"/>
              <w:adjustRightInd w:val="0"/>
              <w:spacing w:after="0" w:line="240" w:lineRule="auto"/>
              <w:ind w:left="107" w:right="138"/>
              <w:jc w:val="both"/>
              <w:rPr>
                <w:rFonts w:ascii="Times New Roman" w:hAnsi="Times New Roman" w:cs="Times New Roman"/>
                <w:sz w:val="24"/>
                <w:szCs w:val="28"/>
              </w:rPr>
            </w:pPr>
            <w:r w:rsidRPr="00B07D5B">
              <w:rPr>
                <w:rFonts w:ascii="Times New Roman" w:hAnsi="Times New Roman" w:cs="Times New Roman"/>
                <w:sz w:val="24"/>
                <w:szCs w:val="28"/>
              </w:rPr>
              <w:t xml:space="preserve">2. Пользователь осуществляет подписку на сообщество кликнув кнопку "Подписаться" </w:t>
            </w:r>
          </w:p>
          <w:p w:rsidR="00B902D0" w:rsidRPr="00B07D5B" w:rsidRDefault="00B902D0" w:rsidP="00B902D0">
            <w:pPr>
              <w:kinsoku w:val="0"/>
              <w:overflowPunct w:val="0"/>
              <w:autoSpaceDE w:val="0"/>
              <w:autoSpaceDN w:val="0"/>
              <w:adjustRightInd w:val="0"/>
              <w:spacing w:after="0" w:line="240" w:lineRule="auto"/>
              <w:ind w:left="107" w:right="138"/>
              <w:jc w:val="both"/>
              <w:rPr>
                <w:rFonts w:ascii="Times New Roman" w:hAnsi="Times New Roman" w:cs="Times New Roman"/>
                <w:sz w:val="24"/>
                <w:szCs w:val="28"/>
              </w:rPr>
            </w:pPr>
            <w:r w:rsidRPr="00B07D5B">
              <w:rPr>
                <w:rFonts w:ascii="Times New Roman" w:hAnsi="Times New Roman" w:cs="Times New Roman"/>
                <w:sz w:val="24"/>
                <w:szCs w:val="28"/>
              </w:rPr>
              <w:t>3. Система оповещает пользователя о вступлении в сообщество сообщением "Вы подписаны"</w:t>
            </w:r>
          </w:p>
        </w:tc>
      </w:tr>
      <w:tr w:rsidR="00B902D0" w:rsidRPr="00B07D5B" w:rsidTr="00B07D5B">
        <w:trPr>
          <w:trHeight w:val="1675"/>
        </w:trPr>
        <w:tc>
          <w:tcPr>
            <w:tcW w:w="2757" w:type="dxa"/>
            <w:shd w:val="clear" w:color="auto" w:fill="FFCCFF"/>
          </w:tcPr>
          <w:p w:rsidR="00B902D0" w:rsidRPr="00B07D5B" w:rsidRDefault="00B902D0" w:rsidP="00B902D0">
            <w:pPr>
              <w:kinsoku w:val="0"/>
              <w:overflowPunct w:val="0"/>
              <w:autoSpaceDE w:val="0"/>
              <w:autoSpaceDN w:val="0"/>
              <w:adjustRightInd w:val="0"/>
              <w:spacing w:after="0" w:line="240" w:lineRule="auto"/>
              <w:ind w:left="44"/>
              <w:jc w:val="both"/>
              <w:rPr>
                <w:rFonts w:ascii="Times New Roman" w:hAnsi="Times New Roman" w:cs="Times New Roman"/>
                <w:b/>
                <w:bCs/>
                <w:spacing w:val="-2"/>
                <w:sz w:val="24"/>
                <w:szCs w:val="28"/>
              </w:rPr>
            </w:pPr>
            <w:r w:rsidRPr="00B07D5B">
              <w:rPr>
                <w:rFonts w:ascii="Times New Roman" w:hAnsi="Times New Roman" w:cs="Times New Roman"/>
                <w:b/>
                <w:bCs/>
                <w:spacing w:val="-2"/>
                <w:sz w:val="24"/>
                <w:szCs w:val="28"/>
              </w:rPr>
              <w:t>Альтернативный сценарий</w:t>
            </w:r>
          </w:p>
        </w:tc>
        <w:tc>
          <w:tcPr>
            <w:tcW w:w="7191" w:type="dxa"/>
          </w:tcPr>
          <w:p w:rsidR="00B902D0" w:rsidRPr="00B07D5B" w:rsidRDefault="00B902D0" w:rsidP="00B902D0">
            <w:pPr>
              <w:kinsoku w:val="0"/>
              <w:overflowPunct w:val="0"/>
              <w:autoSpaceDE w:val="0"/>
              <w:autoSpaceDN w:val="0"/>
              <w:adjustRightInd w:val="0"/>
              <w:spacing w:after="0" w:line="240" w:lineRule="auto"/>
              <w:ind w:left="107"/>
              <w:jc w:val="both"/>
              <w:rPr>
                <w:rFonts w:ascii="Times New Roman" w:hAnsi="Times New Roman" w:cs="Times New Roman"/>
                <w:spacing w:val="-2"/>
                <w:sz w:val="24"/>
                <w:szCs w:val="28"/>
              </w:rPr>
            </w:pPr>
            <w:r w:rsidRPr="00B07D5B">
              <w:rPr>
                <w:rFonts w:ascii="Times New Roman" w:hAnsi="Times New Roman" w:cs="Times New Roman"/>
                <w:sz w:val="24"/>
                <w:szCs w:val="28"/>
              </w:rPr>
              <w:t>2А.</w:t>
            </w:r>
            <w:r w:rsidRPr="00B07D5B">
              <w:rPr>
                <w:rFonts w:ascii="Times New Roman" w:hAnsi="Times New Roman" w:cs="Times New Roman"/>
                <w:spacing w:val="-8"/>
                <w:sz w:val="24"/>
                <w:szCs w:val="28"/>
              </w:rPr>
              <w:t xml:space="preserve"> </w:t>
            </w:r>
            <w:r w:rsidRPr="00B07D5B">
              <w:rPr>
                <w:rFonts w:ascii="Times New Roman" w:hAnsi="Times New Roman" w:cs="Times New Roman"/>
                <w:sz w:val="24"/>
                <w:szCs w:val="28"/>
              </w:rPr>
              <w:t>Пользователь</w:t>
            </w:r>
            <w:r w:rsidRPr="00B07D5B">
              <w:rPr>
                <w:rFonts w:ascii="Times New Roman" w:hAnsi="Times New Roman" w:cs="Times New Roman"/>
                <w:spacing w:val="-9"/>
                <w:sz w:val="24"/>
                <w:szCs w:val="28"/>
              </w:rPr>
              <w:t xml:space="preserve"> </w:t>
            </w:r>
            <w:r w:rsidRPr="00B07D5B">
              <w:rPr>
                <w:rFonts w:ascii="Times New Roman" w:hAnsi="Times New Roman" w:cs="Times New Roman"/>
                <w:sz w:val="24"/>
                <w:szCs w:val="28"/>
              </w:rPr>
              <w:t>переходит</w:t>
            </w:r>
            <w:r w:rsidRPr="00B07D5B">
              <w:rPr>
                <w:rFonts w:ascii="Times New Roman" w:hAnsi="Times New Roman" w:cs="Times New Roman"/>
                <w:spacing w:val="-8"/>
                <w:sz w:val="24"/>
                <w:szCs w:val="28"/>
              </w:rPr>
              <w:t xml:space="preserve"> </w:t>
            </w:r>
            <w:r w:rsidRPr="00B07D5B">
              <w:rPr>
                <w:rFonts w:ascii="Times New Roman" w:hAnsi="Times New Roman" w:cs="Times New Roman"/>
                <w:sz w:val="24"/>
                <w:szCs w:val="28"/>
              </w:rPr>
              <w:t>на</w:t>
            </w:r>
            <w:r w:rsidRPr="00B07D5B">
              <w:rPr>
                <w:rFonts w:ascii="Times New Roman" w:hAnsi="Times New Roman" w:cs="Times New Roman"/>
                <w:spacing w:val="-8"/>
                <w:sz w:val="24"/>
                <w:szCs w:val="28"/>
              </w:rPr>
              <w:t xml:space="preserve"> </w:t>
            </w:r>
            <w:r w:rsidRPr="00B07D5B">
              <w:rPr>
                <w:rFonts w:ascii="Times New Roman" w:hAnsi="Times New Roman" w:cs="Times New Roman"/>
                <w:sz w:val="24"/>
                <w:szCs w:val="28"/>
              </w:rPr>
              <w:t xml:space="preserve">страницу </w:t>
            </w:r>
            <w:r w:rsidRPr="00B07D5B">
              <w:rPr>
                <w:rFonts w:ascii="Times New Roman" w:hAnsi="Times New Roman" w:cs="Times New Roman"/>
                <w:spacing w:val="-2"/>
                <w:sz w:val="24"/>
                <w:szCs w:val="28"/>
              </w:rPr>
              <w:t>сообщества.</w:t>
            </w:r>
          </w:p>
          <w:p w:rsidR="00B902D0" w:rsidRPr="00B07D5B" w:rsidRDefault="00B902D0" w:rsidP="00B902D0">
            <w:pPr>
              <w:kinsoku w:val="0"/>
              <w:overflowPunct w:val="0"/>
              <w:autoSpaceDE w:val="0"/>
              <w:autoSpaceDN w:val="0"/>
              <w:adjustRightInd w:val="0"/>
              <w:spacing w:after="0" w:line="242" w:lineRule="auto"/>
              <w:ind w:left="107"/>
              <w:jc w:val="both"/>
              <w:rPr>
                <w:rFonts w:ascii="Times New Roman" w:hAnsi="Times New Roman" w:cs="Times New Roman"/>
                <w:sz w:val="24"/>
                <w:szCs w:val="28"/>
              </w:rPr>
            </w:pPr>
            <w:r w:rsidRPr="00B07D5B">
              <w:rPr>
                <w:rFonts w:ascii="Times New Roman" w:hAnsi="Times New Roman" w:cs="Times New Roman"/>
                <w:sz w:val="24"/>
                <w:szCs w:val="28"/>
              </w:rPr>
              <w:t>2Б.</w:t>
            </w:r>
            <w:r w:rsidRPr="00B07D5B">
              <w:rPr>
                <w:rFonts w:ascii="Times New Roman" w:hAnsi="Times New Roman" w:cs="Times New Roman"/>
                <w:spacing w:val="-6"/>
                <w:sz w:val="24"/>
                <w:szCs w:val="28"/>
              </w:rPr>
              <w:t xml:space="preserve"> </w:t>
            </w:r>
            <w:r w:rsidRPr="00B07D5B">
              <w:rPr>
                <w:rFonts w:ascii="Times New Roman" w:hAnsi="Times New Roman" w:cs="Times New Roman"/>
                <w:sz w:val="24"/>
                <w:szCs w:val="28"/>
              </w:rPr>
              <w:t>Пользователь</w:t>
            </w:r>
            <w:r w:rsidRPr="00B07D5B">
              <w:rPr>
                <w:rFonts w:ascii="Times New Roman" w:hAnsi="Times New Roman" w:cs="Times New Roman"/>
                <w:spacing w:val="-7"/>
                <w:sz w:val="24"/>
                <w:szCs w:val="28"/>
              </w:rPr>
              <w:t xml:space="preserve"> </w:t>
            </w:r>
            <w:r w:rsidRPr="00B07D5B">
              <w:rPr>
                <w:rFonts w:ascii="Times New Roman" w:hAnsi="Times New Roman" w:cs="Times New Roman"/>
                <w:sz w:val="24"/>
                <w:szCs w:val="28"/>
              </w:rPr>
              <w:t>кликает</w:t>
            </w:r>
            <w:r w:rsidRPr="00B07D5B">
              <w:rPr>
                <w:rFonts w:ascii="Times New Roman" w:hAnsi="Times New Roman" w:cs="Times New Roman"/>
                <w:spacing w:val="-8"/>
                <w:sz w:val="24"/>
                <w:szCs w:val="28"/>
              </w:rPr>
              <w:t xml:space="preserve"> </w:t>
            </w:r>
            <w:r w:rsidRPr="00B07D5B">
              <w:rPr>
                <w:rFonts w:ascii="Times New Roman" w:hAnsi="Times New Roman" w:cs="Times New Roman"/>
                <w:sz w:val="24"/>
                <w:szCs w:val="28"/>
              </w:rPr>
              <w:t>на</w:t>
            </w:r>
            <w:r w:rsidRPr="00B07D5B">
              <w:rPr>
                <w:rFonts w:ascii="Times New Roman" w:hAnsi="Times New Roman" w:cs="Times New Roman"/>
                <w:spacing w:val="-5"/>
                <w:sz w:val="24"/>
                <w:szCs w:val="28"/>
              </w:rPr>
              <w:t xml:space="preserve"> </w:t>
            </w:r>
            <w:r w:rsidRPr="00B07D5B">
              <w:rPr>
                <w:rFonts w:ascii="Times New Roman" w:hAnsi="Times New Roman" w:cs="Times New Roman"/>
                <w:sz w:val="24"/>
                <w:szCs w:val="28"/>
              </w:rPr>
              <w:t>кнопку</w:t>
            </w:r>
            <w:r w:rsidRPr="00B07D5B">
              <w:rPr>
                <w:rFonts w:ascii="Times New Roman" w:hAnsi="Times New Roman" w:cs="Times New Roman"/>
                <w:spacing w:val="-9"/>
                <w:sz w:val="24"/>
                <w:szCs w:val="28"/>
              </w:rPr>
              <w:t xml:space="preserve"> </w:t>
            </w:r>
            <w:r w:rsidRPr="00B07D5B">
              <w:rPr>
                <w:rFonts w:ascii="Times New Roman" w:hAnsi="Times New Roman" w:cs="Times New Roman"/>
                <w:sz w:val="24"/>
                <w:szCs w:val="28"/>
              </w:rPr>
              <w:t>"Подписаться" либо "Вступить в группу".</w:t>
            </w:r>
          </w:p>
          <w:p w:rsidR="00B902D0" w:rsidRPr="00B07D5B" w:rsidRDefault="00B902D0" w:rsidP="00B902D0">
            <w:pPr>
              <w:kinsoku w:val="0"/>
              <w:overflowPunct w:val="0"/>
              <w:autoSpaceDE w:val="0"/>
              <w:autoSpaceDN w:val="0"/>
              <w:adjustRightInd w:val="0"/>
              <w:spacing w:after="0" w:line="240" w:lineRule="auto"/>
              <w:ind w:left="107" w:right="138"/>
              <w:jc w:val="both"/>
              <w:rPr>
                <w:rFonts w:ascii="Times New Roman" w:hAnsi="Times New Roman" w:cs="Times New Roman"/>
                <w:spacing w:val="-2"/>
                <w:sz w:val="24"/>
                <w:szCs w:val="28"/>
              </w:rPr>
            </w:pPr>
            <w:r w:rsidRPr="00B07D5B">
              <w:rPr>
                <w:rFonts w:ascii="Times New Roman" w:hAnsi="Times New Roman" w:cs="Times New Roman"/>
                <w:sz w:val="24"/>
                <w:szCs w:val="28"/>
              </w:rPr>
              <w:t>3А.</w:t>
            </w:r>
            <w:r w:rsidRPr="00B07D5B">
              <w:rPr>
                <w:rFonts w:ascii="Times New Roman" w:hAnsi="Times New Roman" w:cs="Times New Roman"/>
                <w:spacing w:val="-7"/>
                <w:sz w:val="24"/>
                <w:szCs w:val="28"/>
              </w:rPr>
              <w:t xml:space="preserve"> </w:t>
            </w:r>
            <w:r w:rsidRPr="00B07D5B">
              <w:rPr>
                <w:rFonts w:ascii="Times New Roman" w:hAnsi="Times New Roman" w:cs="Times New Roman"/>
                <w:sz w:val="24"/>
                <w:szCs w:val="28"/>
              </w:rPr>
              <w:t>Система</w:t>
            </w:r>
            <w:r w:rsidRPr="00B07D5B">
              <w:rPr>
                <w:rFonts w:ascii="Times New Roman" w:hAnsi="Times New Roman" w:cs="Times New Roman"/>
                <w:spacing w:val="-6"/>
                <w:sz w:val="24"/>
                <w:szCs w:val="28"/>
              </w:rPr>
              <w:t xml:space="preserve"> </w:t>
            </w:r>
            <w:r w:rsidRPr="00B07D5B">
              <w:rPr>
                <w:rFonts w:ascii="Times New Roman" w:hAnsi="Times New Roman" w:cs="Times New Roman"/>
                <w:sz w:val="24"/>
                <w:szCs w:val="28"/>
              </w:rPr>
              <w:t>оповещает</w:t>
            </w:r>
            <w:r w:rsidRPr="00B07D5B">
              <w:rPr>
                <w:rFonts w:ascii="Times New Roman" w:hAnsi="Times New Roman" w:cs="Times New Roman"/>
                <w:spacing w:val="-7"/>
                <w:sz w:val="24"/>
                <w:szCs w:val="28"/>
              </w:rPr>
              <w:t xml:space="preserve"> </w:t>
            </w:r>
            <w:r w:rsidRPr="00B07D5B">
              <w:rPr>
                <w:rFonts w:ascii="Times New Roman" w:hAnsi="Times New Roman" w:cs="Times New Roman"/>
                <w:sz w:val="24"/>
                <w:szCs w:val="28"/>
              </w:rPr>
              <w:t>пользователя</w:t>
            </w:r>
            <w:r w:rsidRPr="00B07D5B">
              <w:rPr>
                <w:rFonts w:ascii="Times New Roman" w:hAnsi="Times New Roman" w:cs="Times New Roman"/>
                <w:spacing w:val="-9"/>
                <w:sz w:val="24"/>
                <w:szCs w:val="28"/>
              </w:rPr>
              <w:t xml:space="preserve"> </w:t>
            </w:r>
            <w:r w:rsidRPr="00B07D5B">
              <w:rPr>
                <w:rFonts w:ascii="Times New Roman" w:hAnsi="Times New Roman" w:cs="Times New Roman"/>
                <w:sz w:val="24"/>
                <w:szCs w:val="28"/>
              </w:rPr>
              <w:t>о</w:t>
            </w:r>
            <w:r w:rsidRPr="00B07D5B">
              <w:rPr>
                <w:rFonts w:ascii="Times New Roman" w:hAnsi="Times New Roman" w:cs="Times New Roman"/>
                <w:spacing w:val="-7"/>
                <w:sz w:val="24"/>
                <w:szCs w:val="28"/>
              </w:rPr>
              <w:t xml:space="preserve"> </w:t>
            </w:r>
            <w:r w:rsidRPr="00B07D5B">
              <w:rPr>
                <w:rFonts w:ascii="Times New Roman" w:hAnsi="Times New Roman" w:cs="Times New Roman"/>
                <w:sz w:val="24"/>
                <w:szCs w:val="28"/>
              </w:rPr>
              <w:t>вступлении в сообщество одним из следующих сообщений</w:t>
            </w:r>
            <w:r w:rsidRPr="00B07D5B">
              <w:rPr>
                <w:rFonts w:ascii="Times New Roman" w:hAnsi="Times New Roman" w:cs="Times New Roman"/>
                <w:spacing w:val="40"/>
                <w:sz w:val="24"/>
                <w:szCs w:val="28"/>
              </w:rPr>
              <w:t xml:space="preserve"> </w:t>
            </w:r>
            <w:r w:rsidRPr="00B07D5B">
              <w:rPr>
                <w:rFonts w:ascii="Times New Roman" w:hAnsi="Times New Roman" w:cs="Times New Roman"/>
                <w:sz w:val="24"/>
                <w:szCs w:val="28"/>
              </w:rPr>
              <w:t xml:space="preserve">"Вы подписаны на новости", "Вы состоите в </w:t>
            </w:r>
            <w:r w:rsidRPr="00B07D5B">
              <w:rPr>
                <w:rFonts w:ascii="Times New Roman" w:hAnsi="Times New Roman" w:cs="Times New Roman"/>
                <w:spacing w:val="-2"/>
                <w:sz w:val="24"/>
                <w:szCs w:val="28"/>
              </w:rPr>
              <w:t>группе".</w:t>
            </w:r>
          </w:p>
        </w:tc>
      </w:tr>
      <w:tr w:rsidR="00B902D0" w:rsidRPr="00B07D5B" w:rsidTr="00B07D5B">
        <w:trPr>
          <w:trHeight w:val="2412"/>
        </w:trPr>
        <w:tc>
          <w:tcPr>
            <w:tcW w:w="2757" w:type="dxa"/>
            <w:shd w:val="clear" w:color="auto" w:fill="FFCCFF"/>
          </w:tcPr>
          <w:p w:rsidR="00B902D0" w:rsidRPr="00B07D5B" w:rsidRDefault="00B902D0" w:rsidP="00B902D0">
            <w:pPr>
              <w:kinsoku w:val="0"/>
              <w:overflowPunct w:val="0"/>
              <w:autoSpaceDE w:val="0"/>
              <w:autoSpaceDN w:val="0"/>
              <w:adjustRightInd w:val="0"/>
              <w:spacing w:after="0" w:line="240" w:lineRule="auto"/>
              <w:ind w:left="44"/>
              <w:jc w:val="both"/>
              <w:rPr>
                <w:rFonts w:ascii="Times New Roman" w:hAnsi="Times New Roman" w:cs="Times New Roman"/>
                <w:b/>
                <w:bCs/>
                <w:spacing w:val="-2"/>
                <w:sz w:val="24"/>
                <w:szCs w:val="28"/>
              </w:rPr>
            </w:pPr>
            <w:r w:rsidRPr="00B07D5B">
              <w:rPr>
                <w:rFonts w:ascii="Times New Roman" w:hAnsi="Times New Roman" w:cs="Times New Roman"/>
                <w:b/>
                <w:bCs/>
                <w:spacing w:val="-2"/>
                <w:sz w:val="24"/>
                <w:szCs w:val="28"/>
              </w:rPr>
              <w:t>Исключения</w:t>
            </w:r>
          </w:p>
        </w:tc>
        <w:tc>
          <w:tcPr>
            <w:tcW w:w="7191" w:type="dxa"/>
          </w:tcPr>
          <w:p w:rsidR="00B902D0" w:rsidRPr="00B07D5B" w:rsidRDefault="00B902D0" w:rsidP="00B902D0">
            <w:pPr>
              <w:kinsoku w:val="0"/>
              <w:overflowPunct w:val="0"/>
              <w:autoSpaceDE w:val="0"/>
              <w:autoSpaceDN w:val="0"/>
              <w:adjustRightInd w:val="0"/>
              <w:spacing w:after="0" w:line="240" w:lineRule="auto"/>
              <w:ind w:left="113" w:right="113" w:firstLine="126"/>
              <w:jc w:val="both"/>
              <w:rPr>
                <w:rFonts w:ascii="Times New Roman" w:hAnsi="Times New Roman" w:cs="Times New Roman"/>
                <w:sz w:val="24"/>
                <w:szCs w:val="28"/>
              </w:rPr>
            </w:pPr>
            <w:r w:rsidRPr="00B07D5B">
              <w:rPr>
                <w:rFonts w:ascii="Times New Roman" w:hAnsi="Times New Roman" w:cs="Times New Roman"/>
                <w:sz w:val="24"/>
                <w:szCs w:val="28"/>
              </w:rPr>
              <w:t>3А_И1. Сообщество является закрытым</w:t>
            </w:r>
          </w:p>
          <w:p w:rsidR="00B902D0" w:rsidRPr="00B07D5B" w:rsidRDefault="00B902D0" w:rsidP="00B902D0">
            <w:pPr>
              <w:kinsoku w:val="0"/>
              <w:overflowPunct w:val="0"/>
              <w:autoSpaceDE w:val="0"/>
              <w:autoSpaceDN w:val="0"/>
              <w:adjustRightInd w:val="0"/>
              <w:spacing w:after="0" w:line="240" w:lineRule="auto"/>
              <w:ind w:left="113" w:right="113" w:firstLine="698"/>
              <w:jc w:val="both"/>
              <w:rPr>
                <w:rFonts w:ascii="Times New Roman" w:hAnsi="Times New Roman" w:cs="Times New Roman"/>
                <w:sz w:val="24"/>
                <w:szCs w:val="28"/>
              </w:rPr>
            </w:pPr>
            <w:r w:rsidRPr="00B07D5B">
              <w:rPr>
                <w:rFonts w:ascii="Times New Roman" w:hAnsi="Times New Roman" w:cs="Times New Roman"/>
                <w:sz w:val="24"/>
                <w:szCs w:val="28"/>
              </w:rPr>
              <w:t>3А_И1-1.</w:t>
            </w:r>
            <w:r w:rsidRPr="00B07D5B">
              <w:rPr>
                <w:rFonts w:ascii="Times New Roman" w:hAnsi="Times New Roman" w:cs="Times New Roman"/>
                <w:spacing w:val="-9"/>
                <w:sz w:val="24"/>
                <w:szCs w:val="28"/>
              </w:rPr>
              <w:t xml:space="preserve"> </w:t>
            </w:r>
            <w:r w:rsidRPr="00B07D5B">
              <w:rPr>
                <w:rFonts w:ascii="Times New Roman" w:hAnsi="Times New Roman" w:cs="Times New Roman"/>
                <w:sz w:val="24"/>
                <w:szCs w:val="28"/>
              </w:rPr>
              <w:t>Пользователь</w:t>
            </w:r>
            <w:r w:rsidRPr="00B07D5B">
              <w:rPr>
                <w:rFonts w:ascii="Times New Roman" w:hAnsi="Times New Roman" w:cs="Times New Roman"/>
                <w:spacing w:val="-10"/>
                <w:sz w:val="24"/>
                <w:szCs w:val="28"/>
              </w:rPr>
              <w:t xml:space="preserve"> </w:t>
            </w:r>
            <w:r w:rsidRPr="00B07D5B">
              <w:rPr>
                <w:rFonts w:ascii="Times New Roman" w:hAnsi="Times New Roman" w:cs="Times New Roman"/>
                <w:sz w:val="24"/>
                <w:szCs w:val="28"/>
              </w:rPr>
              <w:t>переходит</w:t>
            </w:r>
            <w:r w:rsidRPr="00B07D5B">
              <w:rPr>
                <w:rFonts w:ascii="Times New Roman" w:hAnsi="Times New Roman" w:cs="Times New Roman"/>
                <w:spacing w:val="-11"/>
                <w:sz w:val="24"/>
                <w:szCs w:val="28"/>
              </w:rPr>
              <w:t xml:space="preserve"> </w:t>
            </w:r>
            <w:r w:rsidRPr="00B07D5B">
              <w:rPr>
                <w:rFonts w:ascii="Times New Roman" w:hAnsi="Times New Roman" w:cs="Times New Roman"/>
                <w:sz w:val="24"/>
                <w:szCs w:val="28"/>
              </w:rPr>
              <w:t>на страницу сообщества.</w:t>
            </w:r>
          </w:p>
          <w:p w:rsidR="00B902D0" w:rsidRPr="00B07D5B" w:rsidRDefault="00B902D0" w:rsidP="00B902D0">
            <w:pPr>
              <w:kinsoku w:val="0"/>
              <w:overflowPunct w:val="0"/>
              <w:autoSpaceDE w:val="0"/>
              <w:autoSpaceDN w:val="0"/>
              <w:adjustRightInd w:val="0"/>
              <w:spacing w:after="0" w:line="240" w:lineRule="auto"/>
              <w:ind w:left="113" w:right="113" w:firstLine="698"/>
              <w:jc w:val="both"/>
              <w:rPr>
                <w:rFonts w:ascii="Times New Roman" w:hAnsi="Times New Roman" w:cs="Times New Roman"/>
                <w:sz w:val="24"/>
                <w:szCs w:val="28"/>
              </w:rPr>
            </w:pPr>
            <w:r w:rsidRPr="00B07D5B">
              <w:rPr>
                <w:rFonts w:ascii="Times New Roman" w:hAnsi="Times New Roman" w:cs="Times New Roman"/>
                <w:sz w:val="24"/>
                <w:szCs w:val="28"/>
              </w:rPr>
              <w:t>3А_И1-2.</w:t>
            </w:r>
            <w:r w:rsidRPr="00B07D5B">
              <w:rPr>
                <w:rFonts w:ascii="Times New Roman" w:hAnsi="Times New Roman" w:cs="Times New Roman"/>
                <w:spacing w:val="-7"/>
                <w:sz w:val="24"/>
                <w:szCs w:val="28"/>
              </w:rPr>
              <w:t xml:space="preserve"> </w:t>
            </w:r>
            <w:r w:rsidRPr="00B07D5B">
              <w:rPr>
                <w:rFonts w:ascii="Times New Roman" w:hAnsi="Times New Roman" w:cs="Times New Roman"/>
                <w:sz w:val="24"/>
                <w:szCs w:val="28"/>
              </w:rPr>
              <w:t>Пользователь</w:t>
            </w:r>
            <w:r w:rsidRPr="00B07D5B">
              <w:rPr>
                <w:rFonts w:ascii="Times New Roman" w:hAnsi="Times New Roman" w:cs="Times New Roman"/>
                <w:spacing w:val="-8"/>
                <w:sz w:val="24"/>
                <w:szCs w:val="28"/>
              </w:rPr>
              <w:t xml:space="preserve"> </w:t>
            </w:r>
            <w:r w:rsidRPr="00B07D5B">
              <w:rPr>
                <w:rFonts w:ascii="Times New Roman" w:hAnsi="Times New Roman" w:cs="Times New Roman"/>
                <w:sz w:val="24"/>
                <w:szCs w:val="28"/>
              </w:rPr>
              <w:t>подает</w:t>
            </w:r>
            <w:r w:rsidRPr="00B07D5B">
              <w:rPr>
                <w:rFonts w:ascii="Times New Roman" w:hAnsi="Times New Roman" w:cs="Times New Roman"/>
                <w:spacing w:val="-7"/>
                <w:sz w:val="24"/>
                <w:szCs w:val="28"/>
              </w:rPr>
              <w:t xml:space="preserve"> </w:t>
            </w:r>
            <w:r w:rsidRPr="00B07D5B">
              <w:rPr>
                <w:rFonts w:ascii="Times New Roman" w:hAnsi="Times New Roman" w:cs="Times New Roman"/>
                <w:sz w:val="24"/>
                <w:szCs w:val="28"/>
              </w:rPr>
              <w:t>запрос</w:t>
            </w:r>
            <w:r w:rsidRPr="00B07D5B">
              <w:rPr>
                <w:rFonts w:ascii="Times New Roman" w:hAnsi="Times New Roman" w:cs="Times New Roman"/>
                <w:spacing w:val="-7"/>
                <w:sz w:val="24"/>
                <w:szCs w:val="28"/>
              </w:rPr>
              <w:t xml:space="preserve"> </w:t>
            </w:r>
            <w:r w:rsidRPr="00B07D5B">
              <w:rPr>
                <w:rFonts w:ascii="Times New Roman" w:hAnsi="Times New Roman" w:cs="Times New Roman"/>
                <w:sz w:val="24"/>
                <w:szCs w:val="28"/>
              </w:rPr>
              <w:t>на вступление в сообщество (кликает на кнопку "Подать заявку")</w:t>
            </w:r>
          </w:p>
          <w:p w:rsidR="00B902D0" w:rsidRPr="00B07D5B" w:rsidRDefault="00B902D0" w:rsidP="00B902D0">
            <w:pPr>
              <w:kinsoku w:val="0"/>
              <w:overflowPunct w:val="0"/>
              <w:autoSpaceDE w:val="0"/>
              <w:autoSpaceDN w:val="0"/>
              <w:adjustRightInd w:val="0"/>
              <w:spacing w:after="0" w:line="242" w:lineRule="auto"/>
              <w:ind w:left="113" w:right="113" w:firstLine="1188"/>
              <w:jc w:val="both"/>
              <w:rPr>
                <w:rFonts w:ascii="Times New Roman" w:hAnsi="Times New Roman" w:cs="Times New Roman"/>
                <w:sz w:val="24"/>
                <w:szCs w:val="28"/>
              </w:rPr>
            </w:pPr>
            <w:r w:rsidRPr="00B07D5B">
              <w:rPr>
                <w:rFonts w:ascii="Times New Roman" w:hAnsi="Times New Roman" w:cs="Times New Roman"/>
                <w:sz w:val="24"/>
                <w:szCs w:val="28"/>
              </w:rPr>
              <w:t>3А_И1-2а.</w:t>
            </w:r>
            <w:r w:rsidRPr="00B07D5B">
              <w:rPr>
                <w:rFonts w:ascii="Times New Roman" w:hAnsi="Times New Roman" w:cs="Times New Roman"/>
                <w:spacing w:val="-9"/>
                <w:sz w:val="24"/>
                <w:szCs w:val="28"/>
              </w:rPr>
              <w:t xml:space="preserve"> </w:t>
            </w:r>
            <w:r w:rsidRPr="00B07D5B">
              <w:rPr>
                <w:rFonts w:ascii="Times New Roman" w:hAnsi="Times New Roman" w:cs="Times New Roman"/>
                <w:sz w:val="24"/>
                <w:szCs w:val="28"/>
              </w:rPr>
              <w:t>Система</w:t>
            </w:r>
            <w:r w:rsidRPr="00B07D5B">
              <w:rPr>
                <w:rFonts w:ascii="Times New Roman" w:hAnsi="Times New Roman" w:cs="Times New Roman"/>
                <w:spacing w:val="-11"/>
                <w:sz w:val="24"/>
                <w:szCs w:val="28"/>
              </w:rPr>
              <w:t xml:space="preserve"> </w:t>
            </w:r>
            <w:r w:rsidRPr="00B07D5B">
              <w:rPr>
                <w:rFonts w:ascii="Times New Roman" w:hAnsi="Times New Roman" w:cs="Times New Roman"/>
                <w:sz w:val="24"/>
                <w:szCs w:val="28"/>
              </w:rPr>
              <w:t>отправляет</w:t>
            </w:r>
            <w:r w:rsidRPr="00B07D5B">
              <w:rPr>
                <w:rFonts w:ascii="Times New Roman" w:hAnsi="Times New Roman" w:cs="Times New Roman"/>
                <w:spacing w:val="-9"/>
                <w:sz w:val="24"/>
                <w:szCs w:val="28"/>
              </w:rPr>
              <w:t xml:space="preserve"> </w:t>
            </w:r>
            <w:r w:rsidRPr="00B07D5B">
              <w:rPr>
                <w:rFonts w:ascii="Times New Roman" w:hAnsi="Times New Roman" w:cs="Times New Roman"/>
                <w:sz w:val="24"/>
                <w:szCs w:val="28"/>
              </w:rPr>
              <w:t>заявку пользователя администратору сообщества.</w:t>
            </w:r>
          </w:p>
          <w:p w:rsidR="00B902D0" w:rsidRPr="00B07D5B" w:rsidRDefault="00B902D0" w:rsidP="00B902D0">
            <w:pPr>
              <w:kinsoku w:val="0"/>
              <w:overflowPunct w:val="0"/>
              <w:autoSpaceDE w:val="0"/>
              <w:autoSpaceDN w:val="0"/>
              <w:adjustRightInd w:val="0"/>
              <w:spacing w:after="0" w:line="242" w:lineRule="auto"/>
              <w:ind w:left="113" w:right="113" w:firstLine="1188"/>
              <w:jc w:val="both"/>
              <w:rPr>
                <w:rFonts w:ascii="Times New Roman" w:hAnsi="Times New Roman" w:cs="Times New Roman"/>
                <w:sz w:val="24"/>
                <w:szCs w:val="28"/>
              </w:rPr>
            </w:pPr>
            <w:r w:rsidRPr="00B07D5B">
              <w:rPr>
                <w:rFonts w:ascii="Times New Roman" w:hAnsi="Times New Roman" w:cs="Times New Roman"/>
                <w:sz w:val="24"/>
                <w:szCs w:val="28"/>
              </w:rPr>
              <w:t xml:space="preserve">3А_И1-2б. Администратор рассматривает поданную заявку и принимает ее </w:t>
            </w:r>
            <w:r w:rsidRPr="00B07D5B">
              <w:rPr>
                <w:rFonts w:ascii="Times New Roman" w:hAnsi="Times New Roman" w:cs="Times New Roman"/>
                <w:sz w:val="24"/>
                <w:szCs w:val="28"/>
                <w:u w:val="single"/>
              </w:rPr>
              <w:t>либо отклоняет.</w:t>
            </w:r>
          </w:p>
        </w:tc>
      </w:tr>
    </w:tbl>
    <w:p w:rsidR="00B902D0" w:rsidRDefault="00B902D0" w:rsidP="00B902D0">
      <w:pPr>
        <w:jc w:val="both"/>
      </w:pPr>
    </w:p>
    <w:p w:rsidR="004941D3" w:rsidRPr="00FD4C99" w:rsidRDefault="004941D3" w:rsidP="0081345D">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FD4C99">
        <w:rPr>
          <w:rFonts w:ascii="Times New Roman" w:hAnsi="Times New Roman" w:cs="Times New Roman"/>
          <w:b/>
          <w:sz w:val="28"/>
          <w:szCs w:val="28"/>
        </w:rPr>
        <w:lastRenderedPageBreak/>
        <w:t>Диаграмма</w:t>
      </w:r>
      <w:r w:rsidR="00B07D5B">
        <w:rPr>
          <w:rFonts w:ascii="Times New Roman" w:hAnsi="Times New Roman" w:cs="Times New Roman"/>
          <w:b/>
          <w:sz w:val="28"/>
          <w:szCs w:val="28"/>
        </w:rPr>
        <w:t xml:space="preserve"> </w:t>
      </w:r>
      <w:r w:rsidR="00B07D5B">
        <w:rPr>
          <w:rFonts w:ascii="Times New Roman" w:hAnsi="Times New Roman" w:cs="Times New Roman"/>
          <w:b/>
          <w:sz w:val="28"/>
          <w:szCs w:val="28"/>
          <w:lang w:val="en-US"/>
        </w:rPr>
        <w:t>UML</w:t>
      </w:r>
      <w:r w:rsidRPr="00FD4C99">
        <w:rPr>
          <w:rFonts w:ascii="Times New Roman" w:hAnsi="Times New Roman" w:cs="Times New Roman"/>
          <w:b/>
          <w:sz w:val="28"/>
          <w:szCs w:val="28"/>
        </w:rPr>
        <w:t xml:space="preserve"> вариантов использования</w:t>
      </w:r>
      <w:r>
        <w:rPr>
          <w:rFonts w:ascii="Times New Roman" w:hAnsi="Times New Roman" w:cs="Times New Roman"/>
          <w:sz w:val="28"/>
          <w:szCs w:val="28"/>
        </w:rPr>
        <w:t xml:space="preserve"> </w:t>
      </w:r>
      <w:r w:rsidRPr="00FD4C99">
        <w:rPr>
          <w:rFonts w:ascii="Times New Roman" w:hAnsi="Times New Roman" w:cs="Times New Roman"/>
          <w:sz w:val="28"/>
          <w:szCs w:val="28"/>
        </w:rPr>
        <w:t>может содержать следующие виды элементов:</w:t>
      </w:r>
    </w:p>
    <w:p w:rsidR="004941D3" w:rsidRPr="00FD4C99" w:rsidRDefault="009862CC" w:rsidP="0081345D">
      <w:pPr>
        <w:numPr>
          <w:ilvl w:val="0"/>
          <w:numId w:val="48"/>
        </w:numPr>
        <w:tabs>
          <w:tab w:val="left" w:pos="567"/>
        </w:tabs>
        <w:kinsoku w:val="0"/>
        <w:overflowPunct w:val="0"/>
        <w:autoSpaceDE w:val="0"/>
        <w:autoSpaceDN w:val="0"/>
        <w:adjustRightInd w:val="0"/>
        <w:spacing w:after="0" w:line="240" w:lineRule="auto"/>
        <w:ind w:left="0" w:right="110" w:firstLine="426"/>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актор</w:t>
      </w:r>
      <w:proofErr w:type="spellEnd"/>
      <w:r w:rsidR="004941D3" w:rsidRPr="00FD4C99">
        <w:rPr>
          <w:rFonts w:ascii="Times New Roman" w:hAnsi="Times New Roman" w:cs="Times New Roman"/>
          <w:sz w:val="28"/>
          <w:szCs w:val="28"/>
        </w:rPr>
        <w:t xml:space="preserve"> (</w:t>
      </w:r>
      <w:proofErr w:type="spellStart"/>
      <w:r w:rsidR="004941D3" w:rsidRPr="00FD4C99">
        <w:rPr>
          <w:rFonts w:ascii="Times New Roman" w:hAnsi="Times New Roman" w:cs="Times New Roman"/>
          <w:sz w:val="28"/>
          <w:szCs w:val="28"/>
        </w:rPr>
        <w:t>Actor</w:t>
      </w:r>
      <w:proofErr w:type="spellEnd"/>
      <w:r w:rsidR="004941D3" w:rsidRPr="00FD4C99">
        <w:rPr>
          <w:rFonts w:ascii="Times New Roman" w:hAnsi="Times New Roman" w:cs="Times New Roman"/>
          <w:sz w:val="28"/>
          <w:szCs w:val="28"/>
        </w:rPr>
        <w:t xml:space="preserve">), </w:t>
      </w:r>
      <w:proofErr w:type="gramStart"/>
      <w:r w:rsidR="004941D3" w:rsidRPr="00FD4C99">
        <w:rPr>
          <w:rFonts w:ascii="Times New Roman" w:hAnsi="Times New Roman" w:cs="Times New Roman"/>
          <w:sz w:val="28"/>
          <w:szCs w:val="28"/>
        </w:rPr>
        <w:t>который</w:t>
      </w:r>
      <w:proofErr w:type="gramEnd"/>
      <w:r w:rsidR="004941D3" w:rsidRPr="00FD4C99">
        <w:rPr>
          <w:rFonts w:ascii="Times New Roman" w:hAnsi="Times New Roman" w:cs="Times New Roman"/>
          <w:sz w:val="28"/>
          <w:szCs w:val="28"/>
        </w:rPr>
        <w:t xml:space="preserve"> графически отображается в виде фигуры «человечка» под которой записывается имя</w:t>
      </w:r>
      <w:r w:rsidR="00794265">
        <w:rPr>
          <w:rFonts w:ascii="Times New Roman" w:hAnsi="Times New Roman" w:cs="Times New Roman"/>
          <w:sz w:val="28"/>
          <w:szCs w:val="28"/>
        </w:rPr>
        <w:t xml:space="preserve"> </w:t>
      </w:r>
      <w:proofErr w:type="spellStart"/>
      <w:r>
        <w:rPr>
          <w:rFonts w:ascii="Times New Roman" w:hAnsi="Times New Roman" w:cs="Times New Roman"/>
          <w:sz w:val="28"/>
          <w:szCs w:val="28"/>
        </w:rPr>
        <w:t>актор</w:t>
      </w:r>
      <w:r w:rsidR="004941D3" w:rsidRPr="00FD4C99">
        <w:rPr>
          <w:rFonts w:ascii="Times New Roman" w:hAnsi="Times New Roman" w:cs="Times New Roman"/>
          <w:sz w:val="28"/>
          <w:szCs w:val="28"/>
        </w:rPr>
        <w:t>а</w:t>
      </w:r>
      <w:proofErr w:type="spellEnd"/>
      <w:r w:rsidR="004941D3" w:rsidRPr="00FD4C99">
        <w:rPr>
          <w:rFonts w:ascii="Times New Roman" w:hAnsi="Times New Roman" w:cs="Times New Roman"/>
          <w:sz w:val="28"/>
          <w:szCs w:val="28"/>
        </w:rPr>
        <w:t>;</w:t>
      </w:r>
    </w:p>
    <w:p w:rsidR="004941D3" w:rsidRPr="005C75C0" w:rsidRDefault="004941D3" w:rsidP="0081345D">
      <w:pPr>
        <w:numPr>
          <w:ilvl w:val="0"/>
          <w:numId w:val="48"/>
        </w:numPr>
        <w:tabs>
          <w:tab w:val="left" w:pos="567"/>
        </w:tabs>
        <w:kinsoku w:val="0"/>
        <w:overflowPunct w:val="0"/>
        <w:autoSpaceDE w:val="0"/>
        <w:autoSpaceDN w:val="0"/>
        <w:adjustRightInd w:val="0"/>
        <w:spacing w:after="0" w:line="240" w:lineRule="auto"/>
        <w:ind w:left="0" w:right="110" w:firstLine="426"/>
        <w:jc w:val="both"/>
        <w:rPr>
          <w:rFonts w:ascii="Times New Roman" w:hAnsi="Times New Roman" w:cs="Times New Roman"/>
          <w:sz w:val="28"/>
          <w:szCs w:val="28"/>
        </w:rPr>
      </w:pPr>
      <w:r w:rsidRPr="005C75C0">
        <w:rPr>
          <w:rFonts w:ascii="Times New Roman" w:hAnsi="Times New Roman" w:cs="Times New Roman"/>
          <w:sz w:val="28"/>
          <w:szCs w:val="28"/>
        </w:rPr>
        <w:t>вариант использования (</w:t>
      </w:r>
      <w:proofErr w:type="spellStart"/>
      <w:r w:rsidRPr="005C75C0">
        <w:rPr>
          <w:rFonts w:ascii="Times New Roman" w:hAnsi="Times New Roman" w:cs="Times New Roman"/>
          <w:sz w:val="28"/>
          <w:szCs w:val="28"/>
        </w:rPr>
        <w:t>Use</w:t>
      </w:r>
      <w:proofErr w:type="spellEnd"/>
      <w:r w:rsidRPr="005C75C0">
        <w:rPr>
          <w:rFonts w:ascii="Times New Roman" w:hAnsi="Times New Roman" w:cs="Times New Roman"/>
          <w:sz w:val="28"/>
          <w:szCs w:val="28"/>
        </w:rPr>
        <w:t xml:space="preserve"> </w:t>
      </w:r>
      <w:proofErr w:type="spellStart"/>
      <w:r w:rsidRPr="005C75C0">
        <w:rPr>
          <w:rFonts w:ascii="Times New Roman" w:hAnsi="Times New Roman" w:cs="Times New Roman"/>
          <w:sz w:val="28"/>
          <w:szCs w:val="28"/>
        </w:rPr>
        <w:t>Case</w:t>
      </w:r>
      <w:proofErr w:type="spellEnd"/>
      <w:r w:rsidRPr="005C75C0">
        <w:rPr>
          <w:rFonts w:ascii="Times New Roman" w:hAnsi="Times New Roman" w:cs="Times New Roman"/>
          <w:sz w:val="28"/>
          <w:szCs w:val="28"/>
        </w:rPr>
        <w:t>), который графически отображается в виде эллипса, под которым записывается имя.</w:t>
      </w:r>
      <w:r w:rsidR="005C75C0" w:rsidRPr="0081345D">
        <w:rPr>
          <w:rFonts w:ascii="Times New Roman" w:hAnsi="Times New Roman" w:cs="Times New Roman"/>
          <w:sz w:val="28"/>
          <w:szCs w:val="28"/>
        </w:rPr>
        <w:t xml:space="preserve"> </w:t>
      </w:r>
      <w:r w:rsidR="005C75C0" w:rsidRPr="005C75C0">
        <w:rPr>
          <w:rFonts w:ascii="Times New Roman" w:hAnsi="Times New Roman" w:cs="Times New Roman"/>
          <w:sz w:val="28"/>
          <w:szCs w:val="28"/>
        </w:rPr>
        <w:t>Прецедент – это то, что должна</w:t>
      </w:r>
      <w:r w:rsidR="005C75C0" w:rsidRPr="005C75C0">
        <w:rPr>
          <w:rFonts w:ascii="Times New Roman" w:hAnsi="Times New Roman" w:cs="Times New Roman"/>
          <w:sz w:val="28"/>
          <w:szCs w:val="28"/>
        </w:rPr>
        <w:t xml:space="preserve"> делать система по желанию конкретного</w:t>
      </w:r>
      <w:r w:rsidR="005C75C0" w:rsidRPr="005C75C0">
        <w:rPr>
          <w:rFonts w:ascii="Times New Roman" w:hAnsi="Times New Roman" w:cs="Times New Roman"/>
          <w:sz w:val="28"/>
          <w:szCs w:val="28"/>
        </w:rPr>
        <w:t xml:space="preserve"> </w:t>
      </w:r>
      <w:r w:rsidR="005C75C0" w:rsidRPr="005C75C0">
        <w:rPr>
          <w:rFonts w:ascii="Times New Roman" w:hAnsi="Times New Roman" w:cs="Times New Roman"/>
          <w:sz w:val="28"/>
          <w:szCs w:val="28"/>
        </w:rPr>
        <w:t>актера, всегда инициируются актером,</w:t>
      </w:r>
      <w:r w:rsidR="005C75C0" w:rsidRPr="005C75C0">
        <w:rPr>
          <w:rFonts w:ascii="Times New Roman" w:hAnsi="Times New Roman" w:cs="Times New Roman"/>
          <w:sz w:val="28"/>
          <w:szCs w:val="28"/>
        </w:rPr>
        <w:t xml:space="preserve"> всегда описываются с точки зрения актеров.</w:t>
      </w:r>
    </w:p>
    <w:p w:rsidR="004941D3" w:rsidRPr="00FD4C99" w:rsidRDefault="004941D3" w:rsidP="0081345D">
      <w:pPr>
        <w:numPr>
          <w:ilvl w:val="0"/>
          <w:numId w:val="48"/>
        </w:numPr>
        <w:tabs>
          <w:tab w:val="left" w:pos="567"/>
        </w:tabs>
        <w:kinsoku w:val="0"/>
        <w:overflowPunct w:val="0"/>
        <w:autoSpaceDE w:val="0"/>
        <w:autoSpaceDN w:val="0"/>
        <w:adjustRightInd w:val="0"/>
        <w:spacing w:after="0" w:line="240" w:lineRule="auto"/>
        <w:ind w:left="0" w:right="110" w:firstLine="426"/>
        <w:jc w:val="both"/>
        <w:rPr>
          <w:rFonts w:ascii="Times New Roman" w:hAnsi="Times New Roman" w:cs="Times New Roman"/>
          <w:sz w:val="28"/>
          <w:szCs w:val="28"/>
        </w:rPr>
      </w:pPr>
      <w:r w:rsidRPr="00FD4C99">
        <w:rPr>
          <w:rFonts w:ascii="Times New Roman" w:hAnsi="Times New Roman" w:cs="Times New Roman"/>
          <w:sz w:val="28"/>
          <w:szCs w:val="28"/>
        </w:rPr>
        <w:t>примечание (</w:t>
      </w:r>
      <w:proofErr w:type="spellStart"/>
      <w:r w:rsidRPr="00FD4C99">
        <w:rPr>
          <w:rFonts w:ascii="Times New Roman" w:hAnsi="Times New Roman" w:cs="Times New Roman"/>
          <w:sz w:val="28"/>
          <w:szCs w:val="28"/>
        </w:rPr>
        <w:t>Note</w:t>
      </w:r>
      <w:proofErr w:type="spellEnd"/>
      <w:r w:rsidRPr="00FD4C99">
        <w:rPr>
          <w:rFonts w:ascii="Times New Roman" w:hAnsi="Times New Roman" w:cs="Times New Roman"/>
          <w:sz w:val="28"/>
          <w:szCs w:val="28"/>
        </w:rPr>
        <w:t>), ко</w:t>
      </w:r>
      <w:r>
        <w:rPr>
          <w:rFonts w:ascii="Times New Roman" w:hAnsi="Times New Roman" w:cs="Times New Roman"/>
          <w:sz w:val="28"/>
          <w:szCs w:val="28"/>
        </w:rPr>
        <w:t>торое может быть привязано к лю</w:t>
      </w:r>
      <w:r w:rsidRPr="00FD4C99">
        <w:rPr>
          <w:rFonts w:ascii="Times New Roman" w:hAnsi="Times New Roman" w:cs="Times New Roman"/>
          <w:sz w:val="28"/>
          <w:szCs w:val="28"/>
        </w:rPr>
        <w:t>бому объекту диаграммы. Графически оно отображается в виде прямоугольника с «загнутым» правым уголком, внутри которого записывается текст примечания;</w:t>
      </w:r>
    </w:p>
    <w:p w:rsidR="004941D3" w:rsidRPr="00FD4C99" w:rsidRDefault="004941D3" w:rsidP="0081345D">
      <w:pPr>
        <w:numPr>
          <w:ilvl w:val="0"/>
          <w:numId w:val="48"/>
        </w:numPr>
        <w:tabs>
          <w:tab w:val="left" w:pos="567"/>
        </w:tabs>
        <w:kinsoku w:val="0"/>
        <w:overflowPunct w:val="0"/>
        <w:autoSpaceDE w:val="0"/>
        <w:autoSpaceDN w:val="0"/>
        <w:adjustRightInd w:val="0"/>
        <w:spacing w:after="0" w:line="240" w:lineRule="auto"/>
        <w:ind w:left="0" w:right="110" w:firstLine="426"/>
        <w:jc w:val="both"/>
        <w:rPr>
          <w:rFonts w:ascii="Times New Roman" w:hAnsi="Times New Roman" w:cs="Times New Roman"/>
          <w:sz w:val="28"/>
          <w:szCs w:val="28"/>
        </w:rPr>
      </w:pPr>
      <w:r w:rsidRPr="00FD4C99">
        <w:rPr>
          <w:rFonts w:ascii="Times New Roman" w:hAnsi="Times New Roman" w:cs="Times New Roman"/>
          <w:sz w:val="28"/>
          <w:szCs w:val="28"/>
        </w:rPr>
        <w:t>отношение ассоциации</w:t>
      </w:r>
      <w:r>
        <w:rPr>
          <w:rFonts w:ascii="Times New Roman" w:hAnsi="Times New Roman" w:cs="Times New Roman"/>
          <w:sz w:val="28"/>
          <w:szCs w:val="28"/>
        </w:rPr>
        <w:t xml:space="preserve"> (</w:t>
      </w:r>
      <w:proofErr w:type="spellStart"/>
      <w:r>
        <w:rPr>
          <w:rFonts w:ascii="Times New Roman" w:hAnsi="Times New Roman" w:cs="Times New Roman"/>
          <w:sz w:val="28"/>
          <w:szCs w:val="28"/>
        </w:rPr>
        <w:t>Association</w:t>
      </w:r>
      <w:proofErr w:type="spellEnd"/>
      <w:r>
        <w:rPr>
          <w:rFonts w:ascii="Times New Roman" w:hAnsi="Times New Roman" w:cs="Times New Roman"/>
          <w:sz w:val="28"/>
          <w:szCs w:val="28"/>
        </w:rPr>
        <w:t>), которое графиче</w:t>
      </w:r>
      <w:r w:rsidRPr="00FD4C99">
        <w:rPr>
          <w:rFonts w:ascii="Times New Roman" w:hAnsi="Times New Roman" w:cs="Times New Roman"/>
          <w:sz w:val="28"/>
          <w:szCs w:val="28"/>
        </w:rPr>
        <w:t>ски отображается в виде сплошной линии;</w:t>
      </w:r>
    </w:p>
    <w:p w:rsidR="004941D3" w:rsidRDefault="004941D3" w:rsidP="0081345D">
      <w:pPr>
        <w:numPr>
          <w:ilvl w:val="0"/>
          <w:numId w:val="48"/>
        </w:numPr>
        <w:tabs>
          <w:tab w:val="left" w:pos="567"/>
        </w:tabs>
        <w:kinsoku w:val="0"/>
        <w:overflowPunct w:val="0"/>
        <w:autoSpaceDE w:val="0"/>
        <w:autoSpaceDN w:val="0"/>
        <w:adjustRightInd w:val="0"/>
        <w:spacing w:after="0" w:line="240" w:lineRule="auto"/>
        <w:ind w:left="0" w:right="110" w:firstLine="426"/>
        <w:jc w:val="both"/>
        <w:rPr>
          <w:rFonts w:ascii="Times New Roman" w:hAnsi="Times New Roman" w:cs="Times New Roman"/>
          <w:sz w:val="28"/>
          <w:szCs w:val="28"/>
        </w:rPr>
      </w:pPr>
      <w:r w:rsidRPr="00FD4C99">
        <w:rPr>
          <w:rFonts w:ascii="Times New Roman" w:hAnsi="Times New Roman" w:cs="Times New Roman"/>
          <w:sz w:val="28"/>
          <w:szCs w:val="28"/>
        </w:rPr>
        <w:t>отношение наследования или обобщения (</w:t>
      </w:r>
      <w:proofErr w:type="spellStart"/>
      <w:r w:rsidRPr="00FD4C99">
        <w:rPr>
          <w:rFonts w:ascii="Times New Roman" w:hAnsi="Times New Roman" w:cs="Times New Roman"/>
          <w:sz w:val="28"/>
          <w:szCs w:val="28"/>
        </w:rPr>
        <w:t>Generalization</w:t>
      </w:r>
      <w:proofErr w:type="spellEnd"/>
      <w:r w:rsidRPr="00FD4C99">
        <w:rPr>
          <w:rFonts w:ascii="Times New Roman" w:hAnsi="Times New Roman" w:cs="Times New Roman"/>
          <w:sz w:val="28"/>
          <w:szCs w:val="28"/>
        </w:rPr>
        <w:t>), которое графически отображается в виде сплошной линии со стрелкой</w:t>
      </w:r>
      <w:r>
        <w:rPr>
          <w:rFonts w:ascii="Times New Roman" w:hAnsi="Times New Roman" w:cs="Times New Roman"/>
          <w:sz w:val="28"/>
          <w:szCs w:val="28"/>
        </w:rPr>
        <w:t xml:space="preserve"> в виде </w:t>
      </w:r>
      <w:proofErr w:type="spellStart"/>
      <w:r>
        <w:rPr>
          <w:rFonts w:ascii="Times New Roman" w:hAnsi="Times New Roman" w:cs="Times New Roman"/>
          <w:sz w:val="28"/>
          <w:szCs w:val="28"/>
        </w:rPr>
        <w:t>незакрашенного</w:t>
      </w:r>
      <w:proofErr w:type="spellEnd"/>
      <w:r>
        <w:rPr>
          <w:rFonts w:ascii="Times New Roman" w:hAnsi="Times New Roman" w:cs="Times New Roman"/>
          <w:sz w:val="28"/>
          <w:szCs w:val="28"/>
        </w:rPr>
        <w:t xml:space="preserve"> треуголь</w:t>
      </w:r>
      <w:r w:rsidRPr="00FD4C99">
        <w:rPr>
          <w:rFonts w:ascii="Times New Roman" w:hAnsi="Times New Roman" w:cs="Times New Roman"/>
          <w:sz w:val="28"/>
          <w:szCs w:val="28"/>
        </w:rPr>
        <w:t>ника;</w:t>
      </w:r>
    </w:p>
    <w:p w:rsidR="00B07D5B" w:rsidRPr="00FD4C99" w:rsidRDefault="00B07D5B" w:rsidP="00B07D5B">
      <w:pPr>
        <w:tabs>
          <w:tab w:val="left" w:pos="1156"/>
        </w:tabs>
        <w:kinsoku w:val="0"/>
        <w:overflowPunct w:val="0"/>
        <w:autoSpaceDE w:val="0"/>
        <w:autoSpaceDN w:val="0"/>
        <w:adjustRightInd w:val="0"/>
        <w:spacing w:after="0" w:line="240" w:lineRule="auto"/>
        <w:ind w:left="869" w:right="110"/>
        <w:jc w:val="both"/>
        <w:rPr>
          <w:rFonts w:ascii="Times New Roman" w:hAnsi="Times New Roman" w:cs="Times New Roman"/>
          <w:sz w:val="28"/>
          <w:szCs w:val="28"/>
        </w:rPr>
      </w:pPr>
      <w:r w:rsidRPr="00B07D5B">
        <w:rPr>
          <w:rFonts w:ascii="Times New Roman" w:hAnsi="Times New Roman" w:cs="Times New Roman"/>
          <w:noProof/>
          <w:sz w:val="28"/>
          <w:szCs w:val="28"/>
          <w:lang w:eastAsia="ru-RU"/>
        </w:rPr>
        <w:drawing>
          <wp:inline distT="0" distB="0" distL="0" distR="0">
            <wp:extent cx="2613660" cy="5791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3660" cy="579120"/>
                    </a:xfrm>
                    <a:prstGeom prst="rect">
                      <a:avLst/>
                    </a:prstGeom>
                    <a:noFill/>
                    <a:ln>
                      <a:noFill/>
                    </a:ln>
                  </pic:spPr>
                </pic:pic>
              </a:graphicData>
            </a:graphic>
          </wp:inline>
        </w:drawing>
      </w:r>
    </w:p>
    <w:p w:rsidR="004941D3" w:rsidRPr="00FD4C99" w:rsidRDefault="004941D3" w:rsidP="0081345D">
      <w:pPr>
        <w:numPr>
          <w:ilvl w:val="0"/>
          <w:numId w:val="48"/>
        </w:numPr>
        <w:tabs>
          <w:tab w:val="left" w:pos="567"/>
        </w:tabs>
        <w:kinsoku w:val="0"/>
        <w:overflowPunct w:val="0"/>
        <w:autoSpaceDE w:val="0"/>
        <w:autoSpaceDN w:val="0"/>
        <w:adjustRightInd w:val="0"/>
        <w:spacing w:after="0" w:line="240" w:lineRule="auto"/>
        <w:ind w:left="0" w:right="110" w:firstLine="426"/>
        <w:jc w:val="both"/>
        <w:rPr>
          <w:rFonts w:ascii="Times New Roman" w:hAnsi="Times New Roman" w:cs="Times New Roman"/>
          <w:sz w:val="28"/>
          <w:szCs w:val="28"/>
        </w:rPr>
      </w:pPr>
      <w:r w:rsidRPr="00FD4C99">
        <w:rPr>
          <w:rFonts w:ascii="Times New Roman" w:hAnsi="Times New Roman" w:cs="Times New Roman"/>
          <w:sz w:val="28"/>
          <w:szCs w:val="28"/>
        </w:rPr>
        <w:t>отношение зависимости или реализации (</w:t>
      </w:r>
      <w:proofErr w:type="spellStart"/>
      <w:r w:rsidRPr="00FD4C99">
        <w:rPr>
          <w:rFonts w:ascii="Times New Roman" w:hAnsi="Times New Roman" w:cs="Times New Roman"/>
          <w:sz w:val="28"/>
          <w:szCs w:val="28"/>
        </w:rPr>
        <w:t>Dependency</w:t>
      </w:r>
      <w:proofErr w:type="spellEnd"/>
      <w:r w:rsidRPr="00FD4C99">
        <w:rPr>
          <w:rFonts w:ascii="Times New Roman" w:hAnsi="Times New Roman" w:cs="Times New Roman"/>
          <w:sz w:val="28"/>
          <w:szCs w:val="28"/>
        </w:rPr>
        <w:t xml:space="preserve"> </w:t>
      </w:r>
      <w:proofErr w:type="spellStart"/>
      <w:r w:rsidRPr="00FD4C99">
        <w:rPr>
          <w:rFonts w:ascii="Times New Roman" w:hAnsi="Times New Roman" w:cs="Times New Roman"/>
          <w:sz w:val="28"/>
          <w:szCs w:val="28"/>
        </w:rPr>
        <w:t>or</w:t>
      </w:r>
      <w:proofErr w:type="spellEnd"/>
      <w:r w:rsidRPr="00FD4C99">
        <w:rPr>
          <w:rFonts w:ascii="Times New Roman" w:hAnsi="Times New Roman" w:cs="Times New Roman"/>
          <w:sz w:val="28"/>
          <w:szCs w:val="28"/>
        </w:rPr>
        <w:t xml:space="preserve"> </w:t>
      </w:r>
      <w:proofErr w:type="spellStart"/>
      <w:r w:rsidRPr="00FD4C99">
        <w:rPr>
          <w:rFonts w:ascii="Times New Roman" w:hAnsi="Times New Roman" w:cs="Times New Roman"/>
          <w:sz w:val="28"/>
          <w:szCs w:val="28"/>
        </w:rPr>
        <w:t>instantiates</w:t>
      </w:r>
      <w:proofErr w:type="spellEnd"/>
      <w:r w:rsidRPr="00FD4C99">
        <w:rPr>
          <w:rFonts w:ascii="Times New Roman" w:hAnsi="Times New Roman" w:cs="Times New Roman"/>
          <w:sz w:val="28"/>
          <w:szCs w:val="28"/>
        </w:rPr>
        <w:t>), которое графически отобра</w:t>
      </w:r>
      <w:r>
        <w:rPr>
          <w:rFonts w:ascii="Times New Roman" w:hAnsi="Times New Roman" w:cs="Times New Roman"/>
          <w:sz w:val="28"/>
          <w:szCs w:val="28"/>
        </w:rPr>
        <w:t>жается в виде пунктир</w:t>
      </w:r>
      <w:r w:rsidRPr="00FD4C99">
        <w:rPr>
          <w:rFonts w:ascii="Times New Roman" w:hAnsi="Times New Roman" w:cs="Times New Roman"/>
          <w:sz w:val="28"/>
          <w:szCs w:val="28"/>
        </w:rPr>
        <w:t>ной линии со стрелкой на конце;</w:t>
      </w:r>
    </w:p>
    <w:p w:rsidR="004941D3" w:rsidRPr="00FD4C99" w:rsidRDefault="004941D3" w:rsidP="0081345D">
      <w:pPr>
        <w:numPr>
          <w:ilvl w:val="0"/>
          <w:numId w:val="48"/>
        </w:numPr>
        <w:tabs>
          <w:tab w:val="left" w:pos="567"/>
        </w:tabs>
        <w:kinsoku w:val="0"/>
        <w:overflowPunct w:val="0"/>
        <w:autoSpaceDE w:val="0"/>
        <w:autoSpaceDN w:val="0"/>
        <w:adjustRightInd w:val="0"/>
        <w:spacing w:after="0" w:line="240" w:lineRule="auto"/>
        <w:ind w:left="0" w:right="110" w:firstLine="426"/>
        <w:jc w:val="both"/>
        <w:rPr>
          <w:rFonts w:ascii="Times New Roman" w:hAnsi="Times New Roman" w:cs="Times New Roman"/>
          <w:sz w:val="28"/>
          <w:szCs w:val="28"/>
        </w:rPr>
      </w:pPr>
      <w:r w:rsidRPr="00FD4C99">
        <w:rPr>
          <w:rFonts w:ascii="Times New Roman" w:hAnsi="Times New Roman" w:cs="Times New Roman"/>
          <w:sz w:val="28"/>
          <w:szCs w:val="28"/>
        </w:rPr>
        <w:t>якорь для замечания (</w:t>
      </w:r>
      <w:proofErr w:type="spellStart"/>
      <w:r w:rsidRPr="00FD4C99">
        <w:rPr>
          <w:rFonts w:ascii="Times New Roman" w:hAnsi="Times New Roman" w:cs="Times New Roman"/>
          <w:sz w:val="28"/>
          <w:szCs w:val="28"/>
        </w:rPr>
        <w:t>Note</w:t>
      </w:r>
      <w:proofErr w:type="spellEnd"/>
      <w:r w:rsidRPr="00FD4C99">
        <w:rPr>
          <w:rFonts w:ascii="Times New Roman" w:hAnsi="Times New Roman" w:cs="Times New Roman"/>
          <w:sz w:val="28"/>
          <w:szCs w:val="28"/>
        </w:rPr>
        <w:t xml:space="preserve"> </w:t>
      </w:r>
      <w:proofErr w:type="spellStart"/>
      <w:r w:rsidRPr="00FD4C99">
        <w:rPr>
          <w:rFonts w:ascii="Times New Roman" w:hAnsi="Times New Roman" w:cs="Times New Roman"/>
          <w:sz w:val="28"/>
          <w:szCs w:val="28"/>
        </w:rPr>
        <w:t>Anchor</w:t>
      </w:r>
      <w:proofErr w:type="spellEnd"/>
      <w:r w:rsidRPr="00FD4C99">
        <w:rPr>
          <w:rFonts w:ascii="Times New Roman" w:hAnsi="Times New Roman" w:cs="Times New Roman"/>
          <w:sz w:val="28"/>
          <w:szCs w:val="28"/>
        </w:rPr>
        <w:t>), который позволяет соедин</w:t>
      </w:r>
      <w:r>
        <w:rPr>
          <w:rFonts w:ascii="Times New Roman" w:hAnsi="Times New Roman" w:cs="Times New Roman"/>
          <w:sz w:val="28"/>
          <w:szCs w:val="28"/>
        </w:rPr>
        <w:t xml:space="preserve">ить элемент </w:t>
      </w:r>
      <w:proofErr w:type="spellStart"/>
      <w:r>
        <w:rPr>
          <w:rFonts w:ascii="Times New Roman" w:hAnsi="Times New Roman" w:cs="Times New Roman"/>
          <w:sz w:val="28"/>
          <w:szCs w:val="28"/>
        </w:rPr>
        <w:t>Note</w:t>
      </w:r>
      <w:proofErr w:type="spellEnd"/>
      <w:r>
        <w:rPr>
          <w:rFonts w:ascii="Times New Roman" w:hAnsi="Times New Roman" w:cs="Times New Roman"/>
          <w:sz w:val="28"/>
          <w:szCs w:val="28"/>
        </w:rPr>
        <w:t xml:space="preserve"> с любым элементом на диаграмме. Гра</w:t>
      </w:r>
      <w:r w:rsidRPr="00FD4C99">
        <w:rPr>
          <w:rFonts w:ascii="Times New Roman" w:hAnsi="Times New Roman" w:cs="Times New Roman"/>
          <w:sz w:val="28"/>
          <w:szCs w:val="28"/>
        </w:rPr>
        <w:t>фически отображается в виде пунктирной линии без стрелки.</w:t>
      </w:r>
    </w:p>
    <w:p w:rsidR="003A1603" w:rsidRDefault="004941D3" w:rsidP="0081345D">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FD4C99">
        <w:rPr>
          <w:rFonts w:ascii="Times New Roman" w:hAnsi="Times New Roman" w:cs="Times New Roman"/>
          <w:sz w:val="28"/>
          <w:szCs w:val="28"/>
        </w:rPr>
        <w:t xml:space="preserve">Элементы на диаграмме могут </w:t>
      </w:r>
      <w:r>
        <w:rPr>
          <w:rFonts w:ascii="Times New Roman" w:hAnsi="Times New Roman" w:cs="Times New Roman"/>
          <w:sz w:val="28"/>
          <w:szCs w:val="28"/>
        </w:rPr>
        <w:t>располагаться на любом ме</w:t>
      </w:r>
      <w:r w:rsidRPr="00FD4C99">
        <w:rPr>
          <w:rFonts w:ascii="Times New Roman" w:hAnsi="Times New Roman" w:cs="Times New Roman"/>
          <w:sz w:val="28"/>
          <w:szCs w:val="28"/>
        </w:rPr>
        <w:t>сте.</w:t>
      </w:r>
      <w:r>
        <w:rPr>
          <w:rFonts w:ascii="Times New Roman" w:hAnsi="Times New Roman" w:cs="Times New Roman"/>
          <w:sz w:val="28"/>
          <w:szCs w:val="28"/>
        </w:rPr>
        <w:t xml:space="preserve"> </w:t>
      </w:r>
    </w:p>
    <w:p w:rsidR="004941D3" w:rsidRDefault="004941D3" w:rsidP="0081345D">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AA6006">
        <w:rPr>
          <w:rFonts w:ascii="Times New Roman" w:hAnsi="Times New Roman" w:cs="Times New Roman"/>
          <w:sz w:val="28"/>
          <w:szCs w:val="28"/>
        </w:rPr>
        <w:t>Пример</w:t>
      </w:r>
      <w:r w:rsidR="003A1DBA">
        <w:rPr>
          <w:rFonts w:ascii="Times New Roman" w:hAnsi="Times New Roman" w:cs="Times New Roman"/>
          <w:sz w:val="28"/>
          <w:szCs w:val="28"/>
        </w:rPr>
        <w:t>ы</w:t>
      </w:r>
      <w:r w:rsidRPr="00AA6006">
        <w:rPr>
          <w:rFonts w:ascii="Times New Roman" w:hAnsi="Times New Roman" w:cs="Times New Roman"/>
          <w:sz w:val="28"/>
          <w:szCs w:val="28"/>
        </w:rPr>
        <w:t xml:space="preserve"> диаграммы вариантов использования</w:t>
      </w:r>
      <w:r>
        <w:rPr>
          <w:rFonts w:ascii="Times New Roman" w:hAnsi="Times New Roman" w:cs="Times New Roman"/>
          <w:sz w:val="28"/>
          <w:szCs w:val="28"/>
        </w:rPr>
        <w:t xml:space="preserve"> приведен</w:t>
      </w:r>
      <w:r w:rsidR="003A1DBA">
        <w:rPr>
          <w:rFonts w:ascii="Times New Roman" w:hAnsi="Times New Roman" w:cs="Times New Roman"/>
          <w:sz w:val="28"/>
          <w:szCs w:val="28"/>
        </w:rPr>
        <w:t>ы</w:t>
      </w:r>
      <w:r>
        <w:rPr>
          <w:rFonts w:ascii="Times New Roman" w:hAnsi="Times New Roman" w:cs="Times New Roman"/>
          <w:sz w:val="28"/>
          <w:szCs w:val="28"/>
        </w:rPr>
        <w:t xml:space="preserve"> на рис.</w:t>
      </w:r>
      <w:r w:rsidR="003A1603">
        <w:rPr>
          <w:rFonts w:ascii="Times New Roman" w:hAnsi="Times New Roman" w:cs="Times New Roman"/>
          <w:sz w:val="28"/>
          <w:szCs w:val="28"/>
        </w:rPr>
        <w:t>4</w:t>
      </w:r>
      <w:r w:rsidRPr="00AA6006">
        <w:rPr>
          <w:rFonts w:ascii="Times New Roman" w:hAnsi="Times New Roman" w:cs="Times New Roman"/>
          <w:sz w:val="28"/>
          <w:szCs w:val="28"/>
        </w:rPr>
        <w:t>.</w:t>
      </w:r>
      <w:r w:rsidR="001F21B6" w:rsidRPr="0081345D">
        <w:rPr>
          <w:rFonts w:ascii="Times New Roman" w:hAnsi="Times New Roman" w:cs="Times New Roman"/>
          <w:sz w:val="28"/>
          <w:szCs w:val="28"/>
        </w:rPr>
        <w:t xml:space="preserve"> </w:t>
      </w:r>
      <w:r w:rsidR="001F21B6" w:rsidRPr="001F21B6">
        <w:rPr>
          <w:rFonts w:ascii="Times New Roman" w:hAnsi="Times New Roman" w:cs="Times New Roman"/>
          <w:sz w:val="28"/>
          <w:szCs w:val="28"/>
        </w:rPr>
        <w:t>Отношение между актером и прецеде</w:t>
      </w:r>
      <w:r w:rsidR="001F21B6">
        <w:rPr>
          <w:rFonts w:ascii="Times New Roman" w:hAnsi="Times New Roman" w:cs="Times New Roman"/>
          <w:sz w:val="28"/>
          <w:szCs w:val="28"/>
        </w:rPr>
        <w:t>нтом обозначается сплошной лини</w:t>
      </w:r>
      <w:r w:rsidR="001F21B6" w:rsidRPr="001F21B6">
        <w:rPr>
          <w:rFonts w:ascii="Times New Roman" w:hAnsi="Times New Roman" w:cs="Times New Roman"/>
          <w:sz w:val="28"/>
          <w:szCs w:val="28"/>
        </w:rPr>
        <w:t>ей. Это символ ассоциации</w:t>
      </w:r>
      <w:r w:rsidR="001F21B6">
        <w:rPr>
          <w:rFonts w:ascii="Times New Roman" w:hAnsi="Times New Roman" w:cs="Times New Roman"/>
          <w:sz w:val="28"/>
          <w:szCs w:val="28"/>
        </w:rPr>
        <w:t>, который</w:t>
      </w:r>
      <w:r w:rsidR="001F21B6" w:rsidRPr="001F21B6">
        <w:rPr>
          <w:rFonts w:ascii="Times New Roman" w:hAnsi="Times New Roman" w:cs="Times New Roman"/>
          <w:sz w:val="28"/>
          <w:szCs w:val="28"/>
        </w:rPr>
        <w:t xml:space="preserve"> </w:t>
      </w:r>
      <w:r w:rsidR="001F21B6">
        <w:rPr>
          <w:rFonts w:ascii="Times New Roman" w:hAnsi="Times New Roman" w:cs="Times New Roman"/>
          <w:sz w:val="28"/>
          <w:szCs w:val="28"/>
        </w:rPr>
        <w:t>показывает, что актер и прецедент каким-</w:t>
      </w:r>
      <w:r w:rsidR="00D3250C">
        <w:rPr>
          <w:rFonts w:ascii="Times New Roman" w:hAnsi="Times New Roman" w:cs="Times New Roman"/>
          <w:sz w:val="28"/>
          <w:szCs w:val="28"/>
        </w:rPr>
        <w:t xml:space="preserve">то образом взаимодействуют </w:t>
      </w:r>
      <w:r w:rsidR="003A1DBA">
        <w:rPr>
          <w:rFonts w:ascii="Times New Roman" w:hAnsi="Times New Roman" w:cs="Times New Roman"/>
          <w:sz w:val="28"/>
          <w:szCs w:val="28"/>
        </w:rPr>
        <w:t>(рис.4 а</w:t>
      </w:r>
      <w:r w:rsidR="00A061E8">
        <w:rPr>
          <w:rFonts w:ascii="Times New Roman" w:hAnsi="Times New Roman" w:cs="Times New Roman"/>
          <w:sz w:val="28"/>
          <w:szCs w:val="28"/>
        </w:rPr>
        <w:t>, в, д</w:t>
      </w:r>
      <w:r w:rsidR="003A1DBA">
        <w:rPr>
          <w:rFonts w:ascii="Times New Roman" w:hAnsi="Times New Roman" w:cs="Times New Roman"/>
          <w:sz w:val="28"/>
          <w:szCs w:val="28"/>
        </w:rPr>
        <w:t>)</w:t>
      </w:r>
      <w:r w:rsidR="00D3250C">
        <w:rPr>
          <w:rFonts w:ascii="Times New Roman" w:hAnsi="Times New Roman" w:cs="Times New Roman"/>
          <w:sz w:val="28"/>
          <w:szCs w:val="28"/>
        </w:rPr>
        <w:t>.</w:t>
      </w:r>
    </w:p>
    <w:p w:rsidR="00653FD0" w:rsidRPr="0081345D" w:rsidRDefault="00653FD0" w:rsidP="00653FD0">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81345D">
        <w:rPr>
          <w:rFonts w:ascii="Times New Roman" w:hAnsi="Times New Roman" w:cs="Times New Roman"/>
          <w:sz w:val="28"/>
          <w:szCs w:val="28"/>
        </w:rPr>
        <w:t>Отношения,  которые  могут  возникать  между  актерами</w:t>
      </w:r>
      <w:r>
        <w:rPr>
          <w:rFonts w:ascii="Times New Roman" w:hAnsi="Times New Roman" w:cs="Times New Roman"/>
          <w:sz w:val="28"/>
          <w:szCs w:val="28"/>
        </w:rPr>
        <w:t xml:space="preserve"> </w:t>
      </w:r>
      <w:r w:rsidRPr="0081345D">
        <w:rPr>
          <w:rFonts w:ascii="Times New Roman" w:hAnsi="Times New Roman" w:cs="Times New Roman"/>
          <w:sz w:val="28"/>
          <w:szCs w:val="28"/>
        </w:rPr>
        <w:t>и актерами и между прецедентами и прецедентами:</w:t>
      </w:r>
    </w:p>
    <w:p w:rsidR="00653FD0" w:rsidRPr="0081345D" w:rsidRDefault="00653FD0" w:rsidP="00653FD0">
      <w:pPr>
        <w:numPr>
          <w:ilvl w:val="0"/>
          <w:numId w:val="48"/>
        </w:numPr>
        <w:tabs>
          <w:tab w:val="left" w:pos="567"/>
        </w:tabs>
        <w:kinsoku w:val="0"/>
        <w:overflowPunct w:val="0"/>
        <w:autoSpaceDE w:val="0"/>
        <w:autoSpaceDN w:val="0"/>
        <w:adjustRightInd w:val="0"/>
        <w:spacing w:after="0" w:line="240" w:lineRule="auto"/>
        <w:ind w:left="0" w:right="110" w:firstLine="426"/>
        <w:jc w:val="both"/>
        <w:rPr>
          <w:rFonts w:ascii="Times New Roman" w:hAnsi="Times New Roman" w:cs="Times New Roman"/>
          <w:sz w:val="28"/>
          <w:szCs w:val="28"/>
        </w:rPr>
      </w:pPr>
      <w:r w:rsidRPr="0081345D">
        <w:rPr>
          <w:rFonts w:ascii="Times New Roman" w:hAnsi="Times New Roman" w:cs="Times New Roman"/>
          <w:sz w:val="28"/>
          <w:szCs w:val="28"/>
        </w:rPr>
        <w:t xml:space="preserve"> обобщение актеров – отношени</w:t>
      </w:r>
      <w:r>
        <w:rPr>
          <w:rFonts w:ascii="Times New Roman" w:hAnsi="Times New Roman" w:cs="Times New Roman"/>
          <w:sz w:val="28"/>
          <w:szCs w:val="28"/>
        </w:rPr>
        <w:t>е обобщения между обобщенным ак</w:t>
      </w:r>
      <w:r w:rsidRPr="0081345D">
        <w:rPr>
          <w:rFonts w:ascii="Times New Roman" w:hAnsi="Times New Roman" w:cs="Times New Roman"/>
          <w:sz w:val="28"/>
          <w:szCs w:val="28"/>
        </w:rPr>
        <w:t>тером и конкретным актером</w:t>
      </w:r>
      <w:r>
        <w:rPr>
          <w:rFonts w:ascii="Times New Roman" w:hAnsi="Times New Roman" w:cs="Times New Roman"/>
          <w:sz w:val="28"/>
          <w:szCs w:val="28"/>
        </w:rPr>
        <w:t xml:space="preserve"> (рис.4 б)</w:t>
      </w:r>
      <w:r w:rsidRPr="0081345D">
        <w:rPr>
          <w:rFonts w:ascii="Times New Roman" w:hAnsi="Times New Roman" w:cs="Times New Roman"/>
          <w:sz w:val="28"/>
          <w:szCs w:val="28"/>
        </w:rPr>
        <w:t>;</w:t>
      </w:r>
    </w:p>
    <w:p w:rsidR="00653FD0" w:rsidRPr="0081345D" w:rsidRDefault="00653FD0" w:rsidP="00653FD0">
      <w:pPr>
        <w:numPr>
          <w:ilvl w:val="0"/>
          <w:numId w:val="48"/>
        </w:numPr>
        <w:tabs>
          <w:tab w:val="left" w:pos="567"/>
        </w:tabs>
        <w:kinsoku w:val="0"/>
        <w:overflowPunct w:val="0"/>
        <w:autoSpaceDE w:val="0"/>
        <w:autoSpaceDN w:val="0"/>
        <w:adjustRightInd w:val="0"/>
        <w:spacing w:after="0" w:line="240" w:lineRule="auto"/>
        <w:ind w:left="0" w:right="110" w:firstLine="426"/>
        <w:jc w:val="both"/>
        <w:rPr>
          <w:rFonts w:ascii="Times New Roman" w:hAnsi="Times New Roman" w:cs="Times New Roman"/>
          <w:sz w:val="28"/>
          <w:szCs w:val="28"/>
        </w:rPr>
      </w:pPr>
      <w:r w:rsidRPr="0081345D">
        <w:rPr>
          <w:rFonts w:ascii="Times New Roman" w:hAnsi="Times New Roman" w:cs="Times New Roman"/>
          <w:sz w:val="28"/>
          <w:szCs w:val="28"/>
        </w:rPr>
        <w:t xml:space="preserve"> обобщение  прецедентов  –  отнош</w:t>
      </w:r>
      <w:r>
        <w:rPr>
          <w:rFonts w:ascii="Times New Roman" w:hAnsi="Times New Roman" w:cs="Times New Roman"/>
          <w:sz w:val="28"/>
          <w:szCs w:val="28"/>
        </w:rPr>
        <w:t>ение  обобщения  между  обобщен</w:t>
      </w:r>
      <w:r w:rsidRPr="0081345D">
        <w:rPr>
          <w:rFonts w:ascii="Times New Roman" w:hAnsi="Times New Roman" w:cs="Times New Roman"/>
          <w:sz w:val="28"/>
          <w:szCs w:val="28"/>
        </w:rPr>
        <w:t>ным прецедентом и специализированным прецедентом</w:t>
      </w:r>
      <w:r>
        <w:rPr>
          <w:rFonts w:ascii="Times New Roman" w:hAnsi="Times New Roman" w:cs="Times New Roman"/>
          <w:sz w:val="28"/>
          <w:szCs w:val="28"/>
        </w:rPr>
        <w:t xml:space="preserve"> (рис.4 в)</w:t>
      </w:r>
      <w:r w:rsidRPr="0081345D">
        <w:rPr>
          <w:rFonts w:ascii="Times New Roman" w:hAnsi="Times New Roman" w:cs="Times New Roman"/>
          <w:sz w:val="28"/>
          <w:szCs w:val="28"/>
        </w:rPr>
        <w:t>;</w:t>
      </w:r>
    </w:p>
    <w:p w:rsidR="00653FD0" w:rsidRPr="0081345D" w:rsidRDefault="00653FD0" w:rsidP="00653FD0">
      <w:pPr>
        <w:numPr>
          <w:ilvl w:val="0"/>
          <w:numId w:val="48"/>
        </w:numPr>
        <w:tabs>
          <w:tab w:val="left" w:pos="567"/>
        </w:tabs>
        <w:kinsoku w:val="0"/>
        <w:overflowPunct w:val="0"/>
        <w:autoSpaceDE w:val="0"/>
        <w:autoSpaceDN w:val="0"/>
        <w:adjustRightInd w:val="0"/>
        <w:spacing w:after="0" w:line="240" w:lineRule="auto"/>
        <w:ind w:left="0" w:right="110" w:firstLine="426"/>
        <w:jc w:val="both"/>
        <w:rPr>
          <w:rFonts w:ascii="Times New Roman" w:hAnsi="Times New Roman" w:cs="Times New Roman"/>
          <w:sz w:val="28"/>
          <w:szCs w:val="28"/>
        </w:rPr>
      </w:pPr>
      <w:r w:rsidRPr="0081345D">
        <w:rPr>
          <w:rFonts w:ascii="Times New Roman" w:hAnsi="Times New Roman" w:cs="Times New Roman"/>
          <w:sz w:val="28"/>
          <w:szCs w:val="28"/>
        </w:rPr>
        <w:t xml:space="preserve"> «</w:t>
      </w:r>
      <w:proofErr w:type="spellStart"/>
      <w:r w:rsidRPr="0081345D">
        <w:rPr>
          <w:rFonts w:ascii="Times New Roman" w:hAnsi="Times New Roman" w:cs="Times New Roman"/>
          <w:sz w:val="28"/>
          <w:szCs w:val="28"/>
        </w:rPr>
        <w:t>include</w:t>
      </w:r>
      <w:proofErr w:type="spellEnd"/>
      <w:r w:rsidRPr="0081345D">
        <w:rPr>
          <w:rFonts w:ascii="Times New Roman" w:hAnsi="Times New Roman" w:cs="Times New Roman"/>
          <w:sz w:val="28"/>
          <w:szCs w:val="28"/>
        </w:rPr>
        <w:t>» (включить) – отношение</w:t>
      </w:r>
      <w:r>
        <w:rPr>
          <w:rFonts w:ascii="Times New Roman" w:hAnsi="Times New Roman" w:cs="Times New Roman"/>
          <w:sz w:val="28"/>
          <w:szCs w:val="28"/>
        </w:rPr>
        <w:t xml:space="preserve"> между прецедентами, которое по</w:t>
      </w:r>
      <w:r w:rsidRPr="0081345D">
        <w:rPr>
          <w:rFonts w:ascii="Times New Roman" w:hAnsi="Times New Roman" w:cs="Times New Roman"/>
          <w:sz w:val="28"/>
          <w:szCs w:val="28"/>
        </w:rPr>
        <w:t>зволяет одному прецеденту включать в себя поведение другого</w:t>
      </w:r>
      <w:r>
        <w:rPr>
          <w:rFonts w:ascii="Times New Roman" w:hAnsi="Times New Roman" w:cs="Times New Roman"/>
          <w:sz w:val="28"/>
          <w:szCs w:val="28"/>
        </w:rPr>
        <w:t xml:space="preserve"> (рис.4 г, д)</w:t>
      </w:r>
      <w:r w:rsidRPr="0081345D">
        <w:rPr>
          <w:rFonts w:ascii="Times New Roman" w:hAnsi="Times New Roman" w:cs="Times New Roman"/>
          <w:sz w:val="28"/>
          <w:szCs w:val="28"/>
        </w:rPr>
        <w:t>;</w:t>
      </w:r>
    </w:p>
    <w:p w:rsidR="00653FD0" w:rsidRPr="0081345D" w:rsidRDefault="00653FD0" w:rsidP="00653FD0">
      <w:pPr>
        <w:numPr>
          <w:ilvl w:val="0"/>
          <w:numId w:val="48"/>
        </w:numPr>
        <w:tabs>
          <w:tab w:val="left" w:pos="567"/>
        </w:tabs>
        <w:kinsoku w:val="0"/>
        <w:overflowPunct w:val="0"/>
        <w:autoSpaceDE w:val="0"/>
        <w:autoSpaceDN w:val="0"/>
        <w:adjustRightInd w:val="0"/>
        <w:spacing w:after="0" w:line="240" w:lineRule="auto"/>
        <w:ind w:left="0" w:right="110" w:firstLine="426"/>
        <w:jc w:val="both"/>
        <w:rPr>
          <w:rFonts w:ascii="Times New Roman" w:hAnsi="Times New Roman" w:cs="Times New Roman"/>
          <w:sz w:val="28"/>
          <w:szCs w:val="28"/>
        </w:rPr>
      </w:pPr>
      <w:r w:rsidRPr="0081345D">
        <w:rPr>
          <w:rFonts w:ascii="Times New Roman" w:hAnsi="Times New Roman" w:cs="Times New Roman"/>
          <w:sz w:val="28"/>
          <w:szCs w:val="28"/>
        </w:rPr>
        <w:t xml:space="preserve"> «</w:t>
      </w:r>
      <w:proofErr w:type="spellStart"/>
      <w:r w:rsidRPr="0081345D">
        <w:rPr>
          <w:rFonts w:ascii="Times New Roman" w:hAnsi="Times New Roman" w:cs="Times New Roman"/>
          <w:sz w:val="28"/>
          <w:szCs w:val="28"/>
        </w:rPr>
        <w:t>extend</w:t>
      </w:r>
      <w:proofErr w:type="spellEnd"/>
      <w:r w:rsidRPr="0081345D">
        <w:rPr>
          <w:rFonts w:ascii="Times New Roman" w:hAnsi="Times New Roman" w:cs="Times New Roman"/>
          <w:sz w:val="28"/>
          <w:szCs w:val="28"/>
        </w:rPr>
        <w:t>»  (расширить)  –  отношение  между  прецедентами,  которое</w:t>
      </w:r>
      <w:r>
        <w:rPr>
          <w:rFonts w:ascii="Times New Roman" w:hAnsi="Times New Roman" w:cs="Times New Roman"/>
          <w:sz w:val="28"/>
          <w:szCs w:val="28"/>
        </w:rPr>
        <w:t xml:space="preserve"> </w:t>
      </w:r>
      <w:r w:rsidRPr="0081345D">
        <w:rPr>
          <w:rFonts w:ascii="Times New Roman" w:hAnsi="Times New Roman" w:cs="Times New Roman"/>
          <w:sz w:val="28"/>
          <w:szCs w:val="28"/>
        </w:rPr>
        <w:t>позволяет одному прецеденту расширять свое поведение одним или</w:t>
      </w:r>
      <w:r>
        <w:rPr>
          <w:rFonts w:ascii="Times New Roman" w:hAnsi="Times New Roman" w:cs="Times New Roman"/>
          <w:sz w:val="28"/>
          <w:szCs w:val="28"/>
        </w:rPr>
        <w:t xml:space="preserve"> </w:t>
      </w:r>
      <w:r w:rsidRPr="0081345D">
        <w:rPr>
          <w:rFonts w:ascii="Times New Roman" w:hAnsi="Times New Roman" w:cs="Times New Roman"/>
          <w:sz w:val="28"/>
          <w:szCs w:val="28"/>
        </w:rPr>
        <w:t>более фрагментами поведения другого</w:t>
      </w:r>
      <w:r>
        <w:rPr>
          <w:rFonts w:ascii="Times New Roman" w:hAnsi="Times New Roman" w:cs="Times New Roman"/>
          <w:sz w:val="28"/>
          <w:szCs w:val="28"/>
        </w:rPr>
        <w:t xml:space="preserve"> (рис.4 е)</w:t>
      </w:r>
      <w:r w:rsidRPr="0081345D">
        <w:rPr>
          <w:rFonts w:ascii="Times New Roman" w:hAnsi="Times New Roman" w:cs="Times New Roman"/>
          <w:sz w:val="28"/>
          <w:szCs w:val="28"/>
        </w:rPr>
        <w:t>.</w:t>
      </w:r>
    </w:p>
    <w:p w:rsidR="00653FD0" w:rsidRPr="0081345D" w:rsidRDefault="00653FD0" w:rsidP="00653FD0">
      <w:pPr>
        <w:kinsoku w:val="0"/>
        <w:overflowPunct w:val="0"/>
        <w:autoSpaceDE w:val="0"/>
        <w:autoSpaceDN w:val="0"/>
        <w:adjustRightInd w:val="0"/>
        <w:spacing w:after="0" w:line="240" w:lineRule="auto"/>
        <w:ind w:firstLine="425"/>
        <w:jc w:val="both"/>
        <w:rPr>
          <w:rFonts w:ascii="Times New Roman" w:hAnsi="Times New Roman" w:cs="Times New Roman"/>
          <w:sz w:val="28"/>
          <w:szCs w:val="28"/>
        </w:rPr>
      </w:pPr>
      <w:r w:rsidRPr="0081345D">
        <w:rPr>
          <w:rFonts w:ascii="Times New Roman" w:hAnsi="Times New Roman" w:cs="Times New Roman"/>
          <w:sz w:val="28"/>
          <w:szCs w:val="28"/>
        </w:rPr>
        <w:t>Важно сохранять максимальную пр</w:t>
      </w:r>
      <w:r>
        <w:rPr>
          <w:rFonts w:ascii="Times New Roman" w:hAnsi="Times New Roman" w:cs="Times New Roman"/>
          <w:sz w:val="28"/>
          <w:szCs w:val="28"/>
        </w:rPr>
        <w:t>остоту модели, поэтому эти отно</w:t>
      </w:r>
      <w:r w:rsidRPr="0081345D">
        <w:rPr>
          <w:rFonts w:ascii="Times New Roman" w:hAnsi="Times New Roman" w:cs="Times New Roman"/>
          <w:sz w:val="28"/>
          <w:szCs w:val="28"/>
        </w:rPr>
        <w:t>шения надо применять аккуратно и только там, где они действительно</w:t>
      </w:r>
      <w:r>
        <w:rPr>
          <w:rFonts w:ascii="Times New Roman" w:hAnsi="Times New Roman" w:cs="Times New Roman"/>
          <w:sz w:val="28"/>
          <w:szCs w:val="28"/>
        </w:rPr>
        <w:t xml:space="preserve"> </w:t>
      </w:r>
      <w:r w:rsidRPr="0081345D">
        <w:rPr>
          <w:rFonts w:ascii="Times New Roman" w:hAnsi="Times New Roman" w:cs="Times New Roman"/>
          <w:sz w:val="28"/>
          <w:szCs w:val="28"/>
        </w:rPr>
        <w:t>делают  модель  прецедентов  более  понятной.  Можно  легко  увлечься</w:t>
      </w:r>
      <w:r>
        <w:rPr>
          <w:rFonts w:ascii="Times New Roman" w:hAnsi="Times New Roman" w:cs="Times New Roman"/>
          <w:sz w:val="28"/>
          <w:szCs w:val="28"/>
        </w:rPr>
        <w:t xml:space="preserve"> </w:t>
      </w:r>
      <w:r w:rsidRPr="0081345D">
        <w:rPr>
          <w:rFonts w:ascii="Times New Roman" w:hAnsi="Times New Roman" w:cs="Times New Roman"/>
          <w:sz w:val="28"/>
          <w:szCs w:val="28"/>
        </w:rPr>
        <w:t>«</w:t>
      </w:r>
      <w:proofErr w:type="spellStart"/>
      <w:r w:rsidRPr="0081345D">
        <w:rPr>
          <w:rFonts w:ascii="Times New Roman" w:hAnsi="Times New Roman" w:cs="Times New Roman"/>
          <w:sz w:val="28"/>
          <w:szCs w:val="28"/>
        </w:rPr>
        <w:t>include</w:t>
      </w:r>
      <w:proofErr w:type="spellEnd"/>
      <w:r w:rsidRPr="0081345D">
        <w:rPr>
          <w:rFonts w:ascii="Times New Roman" w:hAnsi="Times New Roman" w:cs="Times New Roman"/>
          <w:sz w:val="28"/>
          <w:szCs w:val="28"/>
        </w:rPr>
        <w:t>» и «</w:t>
      </w:r>
      <w:proofErr w:type="spellStart"/>
      <w:r w:rsidRPr="0081345D">
        <w:rPr>
          <w:rFonts w:ascii="Times New Roman" w:hAnsi="Times New Roman" w:cs="Times New Roman"/>
          <w:sz w:val="28"/>
          <w:szCs w:val="28"/>
        </w:rPr>
        <w:t>extend</w:t>
      </w:r>
      <w:proofErr w:type="spellEnd"/>
      <w:r w:rsidRPr="0081345D">
        <w:rPr>
          <w:rFonts w:ascii="Times New Roman" w:hAnsi="Times New Roman" w:cs="Times New Roman"/>
          <w:sz w:val="28"/>
          <w:szCs w:val="28"/>
        </w:rPr>
        <w:t>», но необходимо избегать этого.</w:t>
      </w:r>
    </w:p>
    <w:p w:rsidR="00A420FA" w:rsidRDefault="001F21B6" w:rsidP="001601CB">
      <w:pPr>
        <w:kinsoku w:val="0"/>
        <w:overflowPunct w:val="0"/>
        <w:autoSpaceDE w:val="0"/>
        <w:autoSpaceDN w:val="0"/>
        <w:adjustRightInd w:val="0"/>
        <w:spacing w:after="0" w:line="240" w:lineRule="auto"/>
        <w:jc w:val="center"/>
        <w:rPr>
          <w:rFonts w:ascii="Times New Roman" w:hAnsi="Times New Roman" w:cs="Times New Roman"/>
          <w:sz w:val="28"/>
          <w:szCs w:val="28"/>
        </w:rPr>
      </w:pPr>
      <w:r>
        <w:rPr>
          <w:noProof/>
          <w:lang w:eastAsia="ru-RU"/>
        </w:rPr>
        <w:lastRenderedPageBreak/>
        <w:drawing>
          <wp:inline distT="0" distB="0" distL="0" distR="0" wp14:anchorId="7E67FECA" wp14:editId="76A6836A">
            <wp:extent cx="4272220" cy="236508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Lst>
                    </a:blip>
                    <a:srcRect t="3977"/>
                    <a:stretch/>
                  </pic:blipFill>
                  <pic:spPr bwMode="auto">
                    <a:xfrm>
                      <a:off x="0" y="0"/>
                      <a:ext cx="4274775" cy="2366497"/>
                    </a:xfrm>
                    <a:prstGeom prst="rect">
                      <a:avLst/>
                    </a:prstGeom>
                    <a:ln>
                      <a:noFill/>
                    </a:ln>
                    <a:extLst>
                      <a:ext uri="{53640926-AAD7-44D8-BBD7-CCE9431645EC}">
                        <a14:shadowObscured xmlns:a14="http://schemas.microsoft.com/office/drawing/2010/main"/>
                      </a:ext>
                    </a:extLst>
                  </pic:spPr>
                </pic:pic>
              </a:graphicData>
            </a:graphic>
          </wp:inline>
        </w:drawing>
      </w:r>
    </w:p>
    <w:p w:rsidR="001F21B6" w:rsidRDefault="00D3250C" w:rsidP="001601CB">
      <w:pPr>
        <w:kinsoku w:val="0"/>
        <w:overflowPunct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а)</w:t>
      </w:r>
    </w:p>
    <w:p w:rsidR="00D3250C" w:rsidRDefault="00D3250C" w:rsidP="001601CB">
      <w:pPr>
        <w:kinsoku w:val="0"/>
        <w:overflowPunct w:val="0"/>
        <w:autoSpaceDE w:val="0"/>
        <w:autoSpaceDN w:val="0"/>
        <w:adjustRightInd w:val="0"/>
        <w:spacing w:after="0" w:line="240" w:lineRule="auto"/>
        <w:jc w:val="center"/>
        <w:rPr>
          <w:rFonts w:ascii="Times New Roman" w:hAnsi="Times New Roman" w:cs="Times New Roman"/>
          <w:sz w:val="28"/>
          <w:szCs w:val="28"/>
        </w:rPr>
      </w:pPr>
      <w:r>
        <w:rPr>
          <w:noProof/>
          <w:lang w:eastAsia="ru-RU"/>
        </w:rPr>
        <w:drawing>
          <wp:inline distT="0" distB="0" distL="0" distR="0" wp14:anchorId="2DD41936" wp14:editId="3CD7E723">
            <wp:extent cx="2371429" cy="115238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71429" cy="1152381"/>
                    </a:xfrm>
                    <a:prstGeom prst="rect">
                      <a:avLst/>
                    </a:prstGeom>
                  </pic:spPr>
                </pic:pic>
              </a:graphicData>
            </a:graphic>
          </wp:inline>
        </w:drawing>
      </w:r>
    </w:p>
    <w:p w:rsidR="00D3250C" w:rsidRDefault="00D3250C" w:rsidP="001601CB">
      <w:pPr>
        <w:kinsoku w:val="0"/>
        <w:overflowPunct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б)</w:t>
      </w:r>
    </w:p>
    <w:p w:rsidR="00592E25" w:rsidRDefault="00592E25" w:rsidP="001601CB">
      <w:pPr>
        <w:kinsoku w:val="0"/>
        <w:overflowPunct w:val="0"/>
        <w:autoSpaceDE w:val="0"/>
        <w:autoSpaceDN w:val="0"/>
        <w:adjustRightInd w:val="0"/>
        <w:spacing w:after="0" w:line="240" w:lineRule="auto"/>
        <w:jc w:val="center"/>
        <w:rPr>
          <w:rFonts w:ascii="Times New Roman" w:hAnsi="Times New Roman" w:cs="Times New Roman"/>
          <w:sz w:val="28"/>
          <w:szCs w:val="28"/>
        </w:rPr>
      </w:pPr>
      <w:r>
        <w:rPr>
          <w:noProof/>
          <w:lang w:eastAsia="ru-RU"/>
        </w:rPr>
        <w:drawing>
          <wp:inline distT="0" distB="0" distL="0" distR="0" wp14:anchorId="2489E950" wp14:editId="757241B5">
            <wp:extent cx="2582731" cy="1362075"/>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2586591" cy="1364110"/>
                    </a:xfrm>
                    <a:prstGeom prst="rect">
                      <a:avLst/>
                    </a:prstGeom>
                  </pic:spPr>
                </pic:pic>
              </a:graphicData>
            </a:graphic>
          </wp:inline>
        </w:drawing>
      </w:r>
    </w:p>
    <w:p w:rsidR="00592E25" w:rsidRDefault="00592E25" w:rsidP="001601CB">
      <w:pPr>
        <w:kinsoku w:val="0"/>
        <w:overflowPunct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в)</w:t>
      </w:r>
    </w:p>
    <w:tbl>
      <w:tblPr>
        <w:tblStyle w:val="af3"/>
        <w:tblW w:w="11483"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00"/>
        <w:gridCol w:w="5883"/>
      </w:tblGrid>
      <w:tr w:rsidR="00D67937" w:rsidTr="00583729">
        <w:tc>
          <w:tcPr>
            <w:tcW w:w="5600" w:type="dxa"/>
          </w:tcPr>
          <w:p w:rsidR="00D67937" w:rsidRDefault="00D67937" w:rsidP="00D67937">
            <w:pPr>
              <w:kinsoku w:val="0"/>
              <w:overflowPunct w:val="0"/>
              <w:autoSpaceDE w:val="0"/>
              <w:autoSpaceDN w:val="0"/>
              <w:adjustRightInd w:val="0"/>
              <w:jc w:val="center"/>
              <w:rPr>
                <w:rFonts w:ascii="Times New Roman" w:hAnsi="Times New Roman" w:cs="Times New Roman"/>
                <w:sz w:val="28"/>
                <w:szCs w:val="28"/>
              </w:rPr>
            </w:pPr>
            <w:r>
              <w:rPr>
                <w:noProof/>
                <w:lang w:eastAsia="ru-RU"/>
              </w:rPr>
              <w:drawing>
                <wp:inline distT="0" distB="0" distL="0" distR="0" wp14:anchorId="20E09421" wp14:editId="629F8A81">
                  <wp:extent cx="3385280" cy="942975"/>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BEBA8EAE-BF5A-486C-A8C5-ECC9F3942E4B}">
                                <a14:imgProps xmlns:a14="http://schemas.microsoft.com/office/drawing/2010/main">
                                  <a14:imgLayer r:embed="rId18">
                                    <a14:imgEffect>
                                      <a14:sharpenSoften amount="25000"/>
                                    </a14:imgEffect>
                                  </a14:imgLayer>
                                </a14:imgProps>
                              </a:ext>
                            </a:extLst>
                          </a:blip>
                          <a:stretch>
                            <a:fillRect/>
                          </a:stretch>
                        </pic:blipFill>
                        <pic:spPr>
                          <a:xfrm>
                            <a:off x="0" y="0"/>
                            <a:ext cx="3384857" cy="942857"/>
                          </a:xfrm>
                          <a:prstGeom prst="rect">
                            <a:avLst/>
                          </a:prstGeom>
                        </pic:spPr>
                      </pic:pic>
                    </a:graphicData>
                  </a:graphic>
                </wp:inline>
              </w:drawing>
            </w:r>
            <w:r>
              <w:rPr>
                <w:rFonts w:ascii="Times New Roman" w:hAnsi="Times New Roman" w:cs="Times New Roman"/>
                <w:sz w:val="28"/>
                <w:szCs w:val="28"/>
              </w:rPr>
              <w:t xml:space="preserve"> </w:t>
            </w:r>
          </w:p>
          <w:p w:rsidR="00D67937" w:rsidRPr="00583729" w:rsidRDefault="00D67937" w:rsidP="00D67937">
            <w:pPr>
              <w:kinsoku w:val="0"/>
              <w:overflowPunct w:val="0"/>
              <w:autoSpaceDE w:val="0"/>
              <w:autoSpaceDN w:val="0"/>
              <w:adjustRightInd w:val="0"/>
              <w:jc w:val="center"/>
              <w:rPr>
                <w:rFonts w:ascii="Times New Roman" w:hAnsi="Times New Roman" w:cs="Times New Roman"/>
                <w:sz w:val="24"/>
                <w:szCs w:val="28"/>
              </w:rPr>
            </w:pPr>
          </w:p>
          <w:p w:rsidR="00583729" w:rsidRPr="00583729" w:rsidRDefault="00583729" w:rsidP="00D67937">
            <w:pPr>
              <w:kinsoku w:val="0"/>
              <w:overflowPunct w:val="0"/>
              <w:autoSpaceDE w:val="0"/>
              <w:autoSpaceDN w:val="0"/>
              <w:adjustRightInd w:val="0"/>
              <w:jc w:val="center"/>
              <w:rPr>
                <w:rFonts w:ascii="Times New Roman" w:hAnsi="Times New Roman" w:cs="Times New Roman"/>
                <w:sz w:val="24"/>
                <w:szCs w:val="28"/>
              </w:rPr>
            </w:pPr>
          </w:p>
          <w:p w:rsidR="00D67937" w:rsidRDefault="00D67937" w:rsidP="00D67937">
            <w:pPr>
              <w:kinsoku w:val="0"/>
              <w:overflowPunct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г)</w:t>
            </w:r>
          </w:p>
        </w:tc>
        <w:tc>
          <w:tcPr>
            <w:tcW w:w="5883" w:type="dxa"/>
          </w:tcPr>
          <w:p w:rsidR="00583729" w:rsidRDefault="00D67937" w:rsidP="00D67937">
            <w:pPr>
              <w:kinsoku w:val="0"/>
              <w:overflowPunct w:val="0"/>
              <w:autoSpaceDE w:val="0"/>
              <w:autoSpaceDN w:val="0"/>
              <w:adjustRightInd w:val="0"/>
              <w:jc w:val="center"/>
              <w:rPr>
                <w:rFonts w:ascii="Times New Roman" w:hAnsi="Times New Roman" w:cs="Times New Roman"/>
                <w:sz w:val="28"/>
                <w:szCs w:val="28"/>
              </w:rPr>
            </w:pPr>
            <w:r>
              <w:rPr>
                <w:noProof/>
                <w:lang w:eastAsia="ru-RU"/>
              </w:rPr>
              <w:drawing>
                <wp:inline distT="0" distB="0" distL="0" distR="0" wp14:anchorId="1D9172DF" wp14:editId="6FF0A016">
                  <wp:extent cx="3639546" cy="13239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BEBA8EAE-BF5A-486C-A8C5-ECC9F3942E4B}">
                                <a14:imgProps xmlns:a14="http://schemas.microsoft.com/office/drawing/2010/main">
                                  <a14:imgLayer r:embed="rId20">
                                    <a14:imgEffect>
                                      <a14:sharpenSoften amount="25000"/>
                                    </a14:imgEffect>
                                    <a14:imgEffect>
                                      <a14:brightnessContrast contrast="-40000"/>
                                    </a14:imgEffect>
                                  </a14:imgLayer>
                                </a14:imgProps>
                              </a:ext>
                            </a:extLst>
                          </a:blip>
                          <a:stretch>
                            <a:fillRect/>
                          </a:stretch>
                        </pic:blipFill>
                        <pic:spPr>
                          <a:xfrm>
                            <a:off x="0" y="0"/>
                            <a:ext cx="3652081" cy="1328535"/>
                          </a:xfrm>
                          <a:prstGeom prst="rect">
                            <a:avLst/>
                          </a:prstGeom>
                        </pic:spPr>
                      </pic:pic>
                    </a:graphicData>
                  </a:graphic>
                </wp:inline>
              </w:drawing>
            </w:r>
          </w:p>
          <w:p w:rsidR="00D67937" w:rsidRDefault="00D67937" w:rsidP="00D67937">
            <w:pPr>
              <w:kinsoku w:val="0"/>
              <w:overflowPunct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д)</w:t>
            </w:r>
          </w:p>
        </w:tc>
      </w:tr>
    </w:tbl>
    <w:p w:rsidR="00583729" w:rsidRDefault="00583729" w:rsidP="003B67BF">
      <w:pPr>
        <w:kinsoku w:val="0"/>
        <w:overflowPunct w:val="0"/>
        <w:autoSpaceDE w:val="0"/>
        <w:autoSpaceDN w:val="0"/>
        <w:adjustRightInd w:val="0"/>
        <w:spacing w:after="0" w:line="240" w:lineRule="auto"/>
        <w:jc w:val="center"/>
        <w:rPr>
          <w:rFonts w:ascii="Times New Roman" w:hAnsi="Times New Roman" w:cs="Times New Roman"/>
          <w:bCs/>
          <w:iCs/>
          <w:sz w:val="28"/>
          <w:szCs w:val="28"/>
        </w:rPr>
      </w:pPr>
      <w:r>
        <w:rPr>
          <w:noProof/>
          <w:lang w:eastAsia="ru-RU"/>
        </w:rPr>
        <w:drawing>
          <wp:inline distT="0" distB="0" distL="0" distR="0" wp14:anchorId="065EA147" wp14:editId="775DDC82">
            <wp:extent cx="3203085" cy="15144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BEBA8EAE-BF5A-486C-A8C5-ECC9F3942E4B}">
                          <a14:imgProps xmlns:a14="http://schemas.microsoft.com/office/drawing/2010/main">
                            <a14:imgLayer r:embed="rId22">
                              <a14:imgEffect>
                                <a14:sharpenSoften amount="25000"/>
                              </a14:imgEffect>
                            </a14:imgLayer>
                          </a14:imgProps>
                        </a:ext>
                      </a:extLst>
                    </a:blip>
                    <a:stretch>
                      <a:fillRect/>
                    </a:stretch>
                  </pic:blipFill>
                  <pic:spPr>
                    <a:xfrm>
                      <a:off x="0" y="0"/>
                      <a:ext cx="3210886" cy="1518163"/>
                    </a:xfrm>
                    <a:prstGeom prst="rect">
                      <a:avLst/>
                    </a:prstGeom>
                  </pic:spPr>
                </pic:pic>
              </a:graphicData>
            </a:graphic>
          </wp:inline>
        </w:drawing>
      </w:r>
    </w:p>
    <w:p w:rsidR="00A061E8" w:rsidRDefault="00A061E8" w:rsidP="003B67BF">
      <w:pPr>
        <w:kinsoku w:val="0"/>
        <w:overflowPunct w:val="0"/>
        <w:autoSpaceDE w:val="0"/>
        <w:autoSpaceDN w:val="0"/>
        <w:adjustRightInd w:val="0"/>
        <w:spacing w:after="0" w:line="240" w:lineRule="auto"/>
        <w:jc w:val="center"/>
        <w:rPr>
          <w:rFonts w:ascii="Times New Roman" w:hAnsi="Times New Roman" w:cs="Times New Roman"/>
          <w:bCs/>
          <w:iCs/>
          <w:sz w:val="28"/>
          <w:szCs w:val="28"/>
        </w:rPr>
      </w:pPr>
      <w:r>
        <w:rPr>
          <w:rFonts w:ascii="Times New Roman" w:hAnsi="Times New Roman" w:cs="Times New Roman"/>
          <w:bCs/>
          <w:iCs/>
          <w:sz w:val="28"/>
          <w:szCs w:val="28"/>
        </w:rPr>
        <w:t>е)</w:t>
      </w:r>
    </w:p>
    <w:p w:rsidR="004941D3" w:rsidRDefault="004941D3" w:rsidP="00544413">
      <w:pPr>
        <w:kinsoku w:val="0"/>
        <w:overflowPunct w:val="0"/>
        <w:autoSpaceDE w:val="0"/>
        <w:autoSpaceDN w:val="0"/>
        <w:adjustRightInd w:val="0"/>
        <w:spacing w:after="0" w:line="240" w:lineRule="auto"/>
        <w:jc w:val="center"/>
        <w:outlineLvl w:val="0"/>
        <w:rPr>
          <w:rFonts w:ascii="Times New Roman" w:hAnsi="Times New Roman" w:cs="Times New Roman"/>
          <w:bCs/>
          <w:iCs/>
          <w:sz w:val="28"/>
          <w:szCs w:val="28"/>
        </w:rPr>
      </w:pPr>
      <w:r>
        <w:rPr>
          <w:rFonts w:ascii="Times New Roman" w:hAnsi="Times New Roman" w:cs="Times New Roman"/>
          <w:bCs/>
          <w:iCs/>
          <w:sz w:val="28"/>
          <w:szCs w:val="28"/>
        </w:rPr>
        <w:t xml:space="preserve">Рисунок </w:t>
      </w:r>
      <w:r w:rsidR="003A1603">
        <w:rPr>
          <w:rFonts w:ascii="Times New Roman" w:hAnsi="Times New Roman" w:cs="Times New Roman"/>
          <w:bCs/>
          <w:iCs/>
          <w:sz w:val="28"/>
          <w:szCs w:val="28"/>
        </w:rPr>
        <w:t>4</w:t>
      </w:r>
      <w:r w:rsidRPr="00EA4FE1">
        <w:rPr>
          <w:rFonts w:ascii="Times New Roman" w:hAnsi="Times New Roman" w:cs="Times New Roman"/>
          <w:bCs/>
          <w:iCs/>
          <w:sz w:val="28"/>
          <w:szCs w:val="28"/>
        </w:rPr>
        <w:t xml:space="preserve"> -</w:t>
      </w:r>
      <w:r>
        <w:rPr>
          <w:rFonts w:ascii="Times New Roman" w:hAnsi="Times New Roman" w:cs="Times New Roman"/>
          <w:bCs/>
          <w:iCs/>
          <w:sz w:val="28"/>
          <w:szCs w:val="28"/>
        </w:rPr>
        <w:t xml:space="preserve"> Диаграмм</w:t>
      </w:r>
      <w:r w:rsidR="00D3250C">
        <w:rPr>
          <w:rFonts w:ascii="Times New Roman" w:hAnsi="Times New Roman" w:cs="Times New Roman"/>
          <w:bCs/>
          <w:iCs/>
          <w:sz w:val="28"/>
          <w:szCs w:val="28"/>
        </w:rPr>
        <w:t>ы</w:t>
      </w:r>
      <w:r w:rsidRPr="00EA4FE1">
        <w:rPr>
          <w:rFonts w:ascii="Times New Roman" w:hAnsi="Times New Roman" w:cs="Times New Roman"/>
          <w:bCs/>
          <w:iCs/>
          <w:sz w:val="28"/>
          <w:szCs w:val="28"/>
        </w:rPr>
        <w:t xml:space="preserve"> </w:t>
      </w:r>
      <w:r w:rsidR="00A420FA" w:rsidRPr="00EA4FE1">
        <w:rPr>
          <w:rFonts w:ascii="Times New Roman" w:hAnsi="Times New Roman" w:cs="Times New Roman"/>
          <w:bCs/>
          <w:iCs/>
          <w:sz w:val="28"/>
          <w:szCs w:val="28"/>
        </w:rPr>
        <w:t>UML</w:t>
      </w:r>
      <w:r w:rsidR="00A420FA">
        <w:rPr>
          <w:rFonts w:ascii="Times New Roman" w:hAnsi="Times New Roman" w:cs="Times New Roman"/>
          <w:bCs/>
          <w:iCs/>
          <w:sz w:val="28"/>
          <w:szCs w:val="28"/>
        </w:rPr>
        <w:t xml:space="preserve"> </w:t>
      </w:r>
      <w:r w:rsidR="00A420FA">
        <w:rPr>
          <w:rFonts w:ascii="TimesNewRomanPSMT" w:hAnsi="TimesNewRomanPSMT" w:cs="TimesNewRomanPSMT"/>
          <w:sz w:val="28"/>
          <w:szCs w:val="28"/>
        </w:rPr>
        <w:t>вариантов использования</w:t>
      </w:r>
      <w:r w:rsidR="00A420FA" w:rsidRPr="00EA4FE1">
        <w:rPr>
          <w:rFonts w:ascii="Times New Roman" w:hAnsi="Times New Roman" w:cs="Times New Roman"/>
          <w:bCs/>
          <w:iCs/>
          <w:sz w:val="28"/>
          <w:szCs w:val="28"/>
        </w:rPr>
        <w:t xml:space="preserve"> </w:t>
      </w:r>
      <w:r w:rsidR="00A420FA">
        <w:rPr>
          <w:rFonts w:ascii="Times New Roman" w:hAnsi="Times New Roman" w:cs="Times New Roman"/>
          <w:bCs/>
          <w:iCs/>
          <w:sz w:val="28"/>
          <w:szCs w:val="28"/>
        </w:rPr>
        <w:t>(</w:t>
      </w:r>
      <w:r w:rsidRPr="00EA4FE1">
        <w:rPr>
          <w:rFonts w:ascii="Times New Roman" w:hAnsi="Times New Roman" w:cs="Times New Roman"/>
          <w:bCs/>
          <w:iCs/>
          <w:sz w:val="28"/>
          <w:szCs w:val="28"/>
        </w:rPr>
        <w:t>прецедентов</w:t>
      </w:r>
      <w:r w:rsidR="00A420FA">
        <w:rPr>
          <w:rFonts w:ascii="Times New Roman" w:hAnsi="Times New Roman" w:cs="Times New Roman"/>
          <w:bCs/>
          <w:iCs/>
          <w:sz w:val="28"/>
          <w:szCs w:val="28"/>
        </w:rPr>
        <w:t>)</w:t>
      </w:r>
    </w:p>
    <w:p w:rsidR="00D3250C" w:rsidRPr="00EA4FE1" w:rsidRDefault="00D3250C" w:rsidP="00544413">
      <w:pPr>
        <w:kinsoku w:val="0"/>
        <w:overflowPunct w:val="0"/>
        <w:autoSpaceDE w:val="0"/>
        <w:autoSpaceDN w:val="0"/>
        <w:adjustRightInd w:val="0"/>
        <w:spacing w:after="0" w:line="240" w:lineRule="auto"/>
        <w:jc w:val="center"/>
        <w:outlineLvl w:val="0"/>
        <w:rPr>
          <w:rFonts w:ascii="Times New Roman" w:hAnsi="Times New Roman" w:cs="Times New Roman"/>
          <w:bCs/>
          <w:iCs/>
          <w:sz w:val="28"/>
          <w:szCs w:val="28"/>
        </w:rPr>
      </w:pPr>
    </w:p>
    <w:p w:rsidR="00794265" w:rsidRDefault="00794265" w:rsidP="0081345D">
      <w:pPr>
        <w:spacing w:after="0" w:line="240" w:lineRule="auto"/>
        <w:ind w:firstLine="425"/>
        <w:jc w:val="both"/>
        <w:rPr>
          <w:rFonts w:ascii="Times New Roman" w:eastAsia="Times New Roman" w:hAnsi="Times New Roman" w:cs="Times New Roman"/>
          <w:sz w:val="28"/>
          <w:szCs w:val="28"/>
          <w:lang w:eastAsia="ru-RU"/>
        </w:rPr>
      </w:pPr>
      <w:r w:rsidRPr="00794265">
        <w:rPr>
          <w:rFonts w:ascii="Times New Roman" w:eastAsia="Times New Roman" w:hAnsi="Times New Roman" w:cs="Times New Roman"/>
          <w:b/>
          <w:iCs/>
          <w:sz w:val="28"/>
          <w:szCs w:val="28"/>
          <w:lang w:eastAsia="ru-RU"/>
        </w:rPr>
        <w:t xml:space="preserve">Диаграмма </w:t>
      </w:r>
      <w:r>
        <w:rPr>
          <w:rFonts w:ascii="Times New Roman" w:hAnsi="Times New Roman" w:cs="Times New Roman"/>
          <w:b/>
          <w:sz w:val="28"/>
          <w:szCs w:val="28"/>
          <w:lang w:val="en-US"/>
        </w:rPr>
        <w:t>UML</w:t>
      </w:r>
      <w:r w:rsidRPr="00794265">
        <w:rPr>
          <w:rFonts w:ascii="Times New Roman" w:eastAsia="Times New Roman" w:hAnsi="Times New Roman" w:cs="Times New Roman"/>
          <w:b/>
          <w:iCs/>
          <w:sz w:val="28"/>
          <w:szCs w:val="28"/>
          <w:lang w:eastAsia="ru-RU"/>
        </w:rPr>
        <w:t xml:space="preserve"> деятельности</w:t>
      </w:r>
      <w:r>
        <w:rPr>
          <w:rFonts w:ascii="Times New Roman" w:eastAsia="Times New Roman" w:hAnsi="Times New Roman" w:cs="Times New Roman"/>
          <w:b/>
          <w:iCs/>
          <w:sz w:val="28"/>
          <w:szCs w:val="28"/>
          <w:lang w:eastAsia="ru-RU"/>
        </w:rPr>
        <w:t xml:space="preserve">. </w:t>
      </w:r>
      <w:r w:rsidRPr="00794265">
        <w:rPr>
          <w:rFonts w:ascii="Times New Roman" w:eastAsia="Times New Roman" w:hAnsi="Times New Roman" w:cs="Times New Roman"/>
          <w:sz w:val="28"/>
          <w:szCs w:val="28"/>
          <w:lang w:eastAsia="ru-RU"/>
        </w:rPr>
        <w:t>Данный тип диаграмм может использоваться для отражения последовательности действий (элементарных операций) во время выполнения некоторого бизнес-процесса, представленного на диаграмме вариантов использования. Традиционно для этой цели использовались блок-схемы или структурные схемы алгоритмов.</w:t>
      </w:r>
      <w:r>
        <w:rPr>
          <w:rFonts w:ascii="Times New Roman" w:eastAsia="Times New Roman" w:hAnsi="Times New Roman" w:cs="Times New Roman"/>
          <w:sz w:val="28"/>
          <w:szCs w:val="28"/>
          <w:lang w:eastAsia="ru-RU"/>
        </w:rPr>
        <w:t xml:space="preserve"> </w:t>
      </w:r>
      <w:r w:rsidRPr="00794265">
        <w:rPr>
          <w:rFonts w:ascii="Times New Roman" w:eastAsia="Times New Roman" w:hAnsi="Times New Roman" w:cs="Times New Roman"/>
          <w:sz w:val="28"/>
          <w:szCs w:val="28"/>
          <w:lang w:eastAsia="ru-RU"/>
        </w:rPr>
        <w:t xml:space="preserve">Пример диаграммы деятельности показан на рис. </w:t>
      </w:r>
      <w:r>
        <w:rPr>
          <w:rFonts w:ascii="Times New Roman" w:eastAsia="Times New Roman" w:hAnsi="Times New Roman" w:cs="Times New Roman"/>
          <w:sz w:val="28"/>
          <w:szCs w:val="28"/>
          <w:lang w:eastAsia="ru-RU"/>
        </w:rPr>
        <w:t>5</w:t>
      </w:r>
      <w:r w:rsidRPr="00794265">
        <w:rPr>
          <w:rFonts w:ascii="Times New Roman" w:eastAsia="Times New Roman" w:hAnsi="Times New Roman" w:cs="Times New Roman"/>
          <w:sz w:val="28"/>
          <w:szCs w:val="28"/>
          <w:lang w:eastAsia="ru-RU"/>
        </w:rPr>
        <w:t>.</w:t>
      </w:r>
    </w:p>
    <w:p w:rsidR="00794265" w:rsidRDefault="00794265" w:rsidP="00794265">
      <w:pPr>
        <w:spacing w:after="0" w:line="240" w:lineRule="auto"/>
        <w:ind w:firstLine="425"/>
        <w:jc w:val="center"/>
        <w:rPr>
          <w:rFonts w:ascii="Times New Roman" w:eastAsia="Times New Roman" w:hAnsi="Times New Roman" w:cs="Times New Roman"/>
          <w:sz w:val="28"/>
          <w:szCs w:val="28"/>
          <w:lang w:eastAsia="ru-RU"/>
        </w:rPr>
      </w:pPr>
      <w:r w:rsidRPr="00794265">
        <w:rPr>
          <w:rFonts w:ascii="Times New Roman" w:eastAsia="Times New Roman" w:hAnsi="Times New Roman" w:cs="Times New Roman"/>
          <w:noProof/>
          <w:sz w:val="28"/>
          <w:szCs w:val="28"/>
          <w:lang w:eastAsia="ru-RU"/>
        </w:rPr>
        <w:drawing>
          <wp:inline distT="0" distB="0" distL="0" distR="0" wp14:anchorId="295A7C2B" wp14:editId="0F5A54EA">
            <wp:extent cx="2701517" cy="3695700"/>
            <wp:effectExtent l="0" t="0" r="0" b="0"/>
            <wp:docPr id="122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4"/>
                    <pic:cNvPicPr>
                      <a:picLocks noChangeAspect="1" noChangeArrowheads="1"/>
                    </pic:cNvPicPr>
                  </pic:nvPicPr>
                  <pic:blipFill>
                    <a:blip r:embed="rId23">
                      <a:extLst>
                        <a:ext uri="{28A0092B-C50C-407E-A947-70E740481C1C}">
                          <a14:useLocalDpi xmlns:a14="http://schemas.microsoft.com/office/drawing/2010/main" val="0"/>
                        </a:ext>
                      </a:extLst>
                    </a:blip>
                    <a:srcRect l="4498" t="6758" r="12595" b="4597"/>
                    <a:stretch>
                      <a:fillRect/>
                    </a:stretch>
                  </pic:blipFill>
                  <pic:spPr bwMode="auto">
                    <a:xfrm>
                      <a:off x="0" y="0"/>
                      <a:ext cx="2749444" cy="3761265"/>
                    </a:xfrm>
                    <a:prstGeom prst="rect">
                      <a:avLst/>
                    </a:prstGeom>
                    <a:noFill/>
                    <a:ln>
                      <a:noFill/>
                    </a:ln>
                    <a:extLst/>
                  </pic:spPr>
                </pic:pic>
              </a:graphicData>
            </a:graphic>
          </wp:inline>
        </w:drawing>
      </w:r>
    </w:p>
    <w:p w:rsidR="00794265" w:rsidRPr="00794265" w:rsidRDefault="00794265" w:rsidP="00794265">
      <w:pPr>
        <w:spacing w:after="0" w:line="240" w:lineRule="auto"/>
        <w:ind w:firstLine="425"/>
        <w:jc w:val="center"/>
        <w:rPr>
          <w:rFonts w:ascii="Times New Roman" w:eastAsia="Times New Roman" w:hAnsi="Times New Roman" w:cs="Times New Roman"/>
          <w:sz w:val="16"/>
          <w:szCs w:val="28"/>
          <w:lang w:eastAsia="ru-RU"/>
        </w:rPr>
      </w:pPr>
    </w:p>
    <w:p w:rsidR="00794265" w:rsidRDefault="00794265" w:rsidP="00794265">
      <w:pPr>
        <w:spacing w:after="0" w:line="240" w:lineRule="auto"/>
        <w:ind w:firstLine="425"/>
        <w:jc w:val="center"/>
        <w:rPr>
          <w:rFonts w:ascii="Times New Roman" w:eastAsia="Times New Roman" w:hAnsi="Times New Roman" w:cs="Times New Roman"/>
          <w:sz w:val="28"/>
          <w:szCs w:val="28"/>
          <w:lang w:eastAsia="ru-RU"/>
        </w:rPr>
      </w:pPr>
      <w:r>
        <w:rPr>
          <w:rFonts w:ascii="Times New Roman" w:hAnsi="Times New Roman" w:cs="Times New Roman"/>
          <w:bCs/>
          <w:iCs/>
          <w:sz w:val="28"/>
          <w:szCs w:val="28"/>
        </w:rPr>
        <w:t>Рисунок 5</w:t>
      </w:r>
      <w:r w:rsidRPr="00EA4FE1">
        <w:rPr>
          <w:rFonts w:ascii="Times New Roman" w:hAnsi="Times New Roman" w:cs="Times New Roman"/>
          <w:bCs/>
          <w:iCs/>
          <w:sz w:val="28"/>
          <w:szCs w:val="28"/>
        </w:rPr>
        <w:t xml:space="preserve"> </w:t>
      </w:r>
      <w:r>
        <w:rPr>
          <w:rFonts w:ascii="Times New Roman" w:hAnsi="Times New Roman" w:cs="Times New Roman"/>
          <w:bCs/>
          <w:iCs/>
          <w:sz w:val="28"/>
          <w:szCs w:val="28"/>
        </w:rPr>
        <w:t xml:space="preserve">– Диаграмма </w:t>
      </w:r>
      <w:r w:rsidRPr="00EA4FE1">
        <w:rPr>
          <w:rFonts w:ascii="Times New Roman" w:hAnsi="Times New Roman" w:cs="Times New Roman"/>
          <w:bCs/>
          <w:iCs/>
          <w:sz w:val="28"/>
          <w:szCs w:val="28"/>
        </w:rPr>
        <w:t>UML</w:t>
      </w:r>
      <w:r>
        <w:rPr>
          <w:rFonts w:ascii="Times New Roman" w:hAnsi="Times New Roman" w:cs="Times New Roman"/>
          <w:bCs/>
          <w:iCs/>
          <w:sz w:val="28"/>
          <w:szCs w:val="28"/>
        </w:rPr>
        <w:t xml:space="preserve"> </w:t>
      </w:r>
      <w:r w:rsidRPr="00794265">
        <w:rPr>
          <w:rFonts w:ascii="Times New Roman" w:eastAsia="Times New Roman" w:hAnsi="Times New Roman" w:cs="Times New Roman"/>
          <w:sz w:val="28"/>
          <w:szCs w:val="28"/>
          <w:lang w:eastAsia="ru-RU"/>
        </w:rPr>
        <w:t>деятельности</w:t>
      </w:r>
      <w:r>
        <w:rPr>
          <w:rFonts w:ascii="Times New Roman" w:eastAsia="Times New Roman" w:hAnsi="Times New Roman" w:cs="Times New Roman"/>
          <w:sz w:val="28"/>
          <w:szCs w:val="28"/>
          <w:lang w:eastAsia="ru-RU"/>
        </w:rPr>
        <w:t xml:space="preserve"> строительства цеха</w:t>
      </w:r>
    </w:p>
    <w:p w:rsidR="007D3262" w:rsidRDefault="007D3262" w:rsidP="00794265">
      <w:pPr>
        <w:spacing w:after="0" w:line="240" w:lineRule="auto"/>
        <w:ind w:firstLine="425"/>
        <w:jc w:val="both"/>
        <w:rPr>
          <w:rFonts w:ascii="Times New Roman" w:eastAsia="Times New Roman" w:hAnsi="Times New Roman" w:cs="Times New Roman"/>
          <w:sz w:val="28"/>
          <w:szCs w:val="28"/>
          <w:lang w:eastAsia="ru-RU"/>
        </w:rPr>
      </w:pPr>
    </w:p>
    <w:p w:rsidR="00794265" w:rsidRPr="00794265" w:rsidRDefault="00794265" w:rsidP="00794265">
      <w:pPr>
        <w:spacing w:after="0" w:line="240" w:lineRule="auto"/>
        <w:ind w:firstLine="425"/>
        <w:jc w:val="both"/>
        <w:rPr>
          <w:rFonts w:ascii="Times New Roman" w:eastAsia="Times New Roman" w:hAnsi="Times New Roman" w:cs="Times New Roman"/>
          <w:sz w:val="28"/>
          <w:szCs w:val="28"/>
          <w:lang w:eastAsia="ru-RU"/>
        </w:rPr>
      </w:pPr>
      <w:r w:rsidRPr="00794265">
        <w:rPr>
          <w:rFonts w:ascii="Times New Roman" w:eastAsia="Times New Roman" w:hAnsi="Times New Roman" w:cs="Times New Roman"/>
          <w:sz w:val="28"/>
          <w:szCs w:val="28"/>
          <w:lang w:eastAsia="ru-RU"/>
        </w:rPr>
        <w:t>Графически диаграмма деятельности п</w:t>
      </w:r>
      <w:bookmarkStart w:id="1" w:name="_GoBack"/>
      <w:bookmarkEnd w:id="1"/>
      <w:r w:rsidRPr="00794265">
        <w:rPr>
          <w:rFonts w:ascii="Times New Roman" w:eastAsia="Times New Roman" w:hAnsi="Times New Roman" w:cs="Times New Roman"/>
          <w:sz w:val="28"/>
          <w:szCs w:val="28"/>
          <w:lang w:eastAsia="ru-RU"/>
        </w:rPr>
        <w:t>редставляется в форме графа, вершинами которого являются действия (операции, шаги процесса), а дугами – переходы от одного действия к другому.</w:t>
      </w:r>
      <w:r>
        <w:rPr>
          <w:rFonts w:ascii="Times New Roman" w:eastAsia="Times New Roman" w:hAnsi="Times New Roman" w:cs="Times New Roman"/>
          <w:sz w:val="28"/>
          <w:szCs w:val="28"/>
          <w:lang w:eastAsia="ru-RU"/>
        </w:rPr>
        <w:t xml:space="preserve"> </w:t>
      </w:r>
      <w:r w:rsidRPr="00794265">
        <w:rPr>
          <w:rFonts w:ascii="Times New Roman" w:eastAsia="Times New Roman" w:hAnsi="Times New Roman" w:cs="Times New Roman"/>
          <w:sz w:val="28"/>
          <w:szCs w:val="28"/>
          <w:lang w:eastAsia="ru-RU"/>
        </w:rPr>
        <w:t>На диаграмме можно также отразить ветвление, т.е. возможность перехода к различным действиям в зависимости от некоторых условий.</w:t>
      </w:r>
    </w:p>
    <w:p w:rsidR="00794265" w:rsidRPr="00794265" w:rsidRDefault="00794265" w:rsidP="00794265">
      <w:pPr>
        <w:spacing w:after="0" w:line="240" w:lineRule="auto"/>
        <w:ind w:firstLine="425"/>
        <w:jc w:val="both"/>
        <w:rPr>
          <w:rFonts w:ascii="Times New Roman" w:eastAsia="Times New Roman" w:hAnsi="Times New Roman" w:cs="Times New Roman"/>
          <w:sz w:val="28"/>
          <w:szCs w:val="28"/>
          <w:lang w:eastAsia="ru-RU"/>
        </w:rPr>
      </w:pPr>
      <w:r w:rsidRPr="00794265">
        <w:rPr>
          <w:rFonts w:ascii="Times New Roman" w:eastAsia="Times New Roman" w:hAnsi="Times New Roman" w:cs="Times New Roman"/>
          <w:sz w:val="28"/>
          <w:szCs w:val="28"/>
          <w:lang w:eastAsia="ru-RU"/>
        </w:rPr>
        <w:t>Начальное состояние (</w:t>
      </w:r>
      <w:r w:rsidRPr="00794265">
        <w:rPr>
          <w:rFonts w:ascii="Times New Roman" w:eastAsia="Times New Roman" w:hAnsi="Times New Roman" w:cs="Times New Roman"/>
          <w:sz w:val="28"/>
          <w:szCs w:val="28"/>
          <w:lang w:val="en-US" w:eastAsia="ru-RU"/>
        </w:rPr>
        <w:t>Start</w:t>
      </w:r>
      <w:r w:rsidRPr="00794265">
        <w:rPr>
          <w:rFonts w:ascii="Times New Roman" w:eastAsia="Times New Roman" w:hAnsi="Times New Roman" w:cs="Times New Roman"/>
          <w:sz w:val="28"/>
          <w:szCs w:val="28"/>
          <w:lang w:eastAsia="ru-RU"/>
        </w:rPr>
        <w:t xml:space="preserve"> </w:t>
      </w:r>
      <w:r w:rsidRPr="00794265">
        <w:rPr>
          <w:rFonts w:ascii="Times New Roman" w:eastAsia="Times New Roman" w:hAnsi="Times New Roman" w:cs="Times New Roman"/>
          <w:sz w:val="28"/>
          <w:szCs w:val="28"/>
          <w:lang w:val="en-US" w:eastAsia="ru-RU"/>
        </w:rPr>
        <w:t>State</w:t>
      </w:r>
      <w:r w:rsidRPr="00794265">
        <w:rPr>
          <w:rFonts w:ascii="Times New Roman" w:eastAsia="Times New Roman" w:hAnsi="Times New Roman" w:cs="Times New Roman"/>
          <w:sz w:val="28"/>
          <w:szCs w:val="28"/>
          <w:lang w:eastAsia="ru-RU"/>
        </w:rPr>
        <w:t>), соответствующее началу процесса, обозначается в виде закрашенного кружка; конечное состояние (</w:t>
      </w:r>
      <w:r w:rsidRPr="00794265">
        <w:rPr>
          <w:rFonts w:ascii="Times New Roman" w:eastAsia="Times New Roman" w:hAnsi="Times New Roman" w:cs="Times New Roman"/>
          <w:sz w:val="28"/>
          <w:szCs w:val="28"/>
          <w:lang w:val="en-US" w:eastAsia="ru-RU"/>
        </w:rPr>
        <w:t>End</w:t>
      </w:r>
      <w:r w:rsidRPr="00794265">
        <w:rPr>
          <w:rFonts w:ascii="Times New Roman" w:eastAsia="Times New Roman" w:hAnsi="Times New Roman" w:cs="Times New Roman"/>
          <w:sz w:val="28"/>
          <w:szCs w:val="28"/>
          <w:lang w:eastAsia="ru-RU"/>
        </w:rPr>
        <w:t xml:space="preserve"> </w:t>
      </w:r>
      <w:r w:rsidRPr="00794265">
        <w:rPr>
          <w:rFonts w:ascii="Times New Roman" w:eastAsia="Times New Roman" w:hAnsi="Times New Roman" w:cs="Times New Roman"/>
          <w:sz w:val="28"/>
          <w:szCs w:val="28"/>
          <w:lang w:val="en-US" w:eastAsia="ru-RU"/>
        </w:rPr>
        <w:t>State</w:t>
      </w:r>
      <w:r w:rsidRPr="00794265">
        <w:rPr>
          <w:rFonts w:ascii="Times New Roman" w:eastAsia="Times New Roman" w:hAnsi="Times New Roman" w:cs="Times New Roman"/>
          <w:sz w:val="28"/>
          <w:szCs w:val="28"/>
          <w:lang w:eastAsia="ru-RU"/>
        </w:rPr>
        <w:t>), соответствующее завершению процесса – в виде закрашенного кружка, помещенного в окружность.</w:t>
      </w:r>
    </w:p>
    <w:p w:rsidR="00794265" w:rsidRPr="00794265" w:rsidRDefault="00794265" w:rsidP="00794265">
      <w:pPr>
        <w:spacing w:after="0" w:line="240" w:lineRule="auto"/>
        <w:ind w:firstLine="425"/>
        <w:jc w:val="both"/>
        <w:rPr>
          <w:rFonts w:ascii="Times New Roman" w:eastAsia="Times New Roman" w:hAnsi="Times New Roman" w:cs="Times New Roman"/>
          <w:sz w:val="28"/>
          <w:szCs w:val="28"/>
          <w:lang w:eastAsia="ru-RU"/>
        </w:rPr>
      </w:pPr>
      <w:r w:rsidRPr="00794265">
        <w:rPr>
          <w:rFonts w:ascii="Times New Roman" w:eastAsia="Times New Roman" w:hAnsi="Times New Roman" w:cs="Times New Roman"/>
          <w:sz w:val="28"/>
          <w:szCs w:val="28"/>
          <w:lang w:eastAsia="ru-RU"/>
        </w:rPr>
        <w:t>Действие (</w:t>
      </w:r>
      <w:r w:rsidRPr="00794265">
        <w:rPr>
          <w:rFonts w:ascii="Times New Roman" w:eastAsia="Times New Roman" w:hAnsi="Times New Roman" w:cs="Times New Roman"/>
          <w:sz w:val="28"/>
          <w:szCs w:val="28"/>
          <w:lang w:val="en-US" w:eastAsia="ru-RU"/>
        </w:rPr>
        <w:t>activity</w:t>
      </w:r>
      <w:r w:rsidRPr="00794265">
        <w:rPr>
          <w:rFonts w:ascii="Times New Roman" w:eastAsia="Times New Roman" w:hAnsi="Times New Roman" w:cs="Times New Roman"/>
          <w:sz w:val="28"/>
          <w:szCs w:val="28"/>
          <w:lang w:eastAsia="ru-RU"/>
        </w:rPr>
        <w:t>) изображается фигурой, напоминающей прямоугольник с закругленными сторонами, внутри которого записывается выражение действия.</w:t>
      </w:r>
    </w:p>
    <w:p w:rsidR="00794265" w:rsidRPr="00794265" w:rsidRDefault="00794265" w:rsidP="00794265">
      <w:pPr>
        <w:spacing w:after="0" w:line="240" w:lineRule="auto"/>
        <w:ind w:firstLine="425"/>
        <w:jc w:val="both"/>
        <w:rPr>
          <w:rFonts w:ascii="Times New Roman" w:eastAsia="Times New Roman" w:hAnsi="Times New Roman" w:cs="Times New Roman"/>
          <w:sz w:val="28"/>
          <w:szCs w:val="28"/>
          <w:lang w:eastAsia="ru-RU"/>
        </w:rPr>
      </w:pPr>
      <w:r w:rsidRPr="00794265">
        <w:rPr>
          <w:rFonts w:ascii="Times New Roman" w:eastAsia="Times New Roman" w:hAnsi="Times New Roman" w:cs="Times New Roman"/>
          <w:sz w:val="28"/>
          <w:szCs w:val="28"/>
          <w:lang w:eastAsia="ru-RU"/>
        </w:rPr>
        <w:t>Переход</w:t>
      </w:r>
      <w:r>
        <w:rPr>
          <w:rFonts w:ascii="Times New Roman" w:eastAsia="Times New Roman" w:hAnsi="Times New Roman" w:cs="Times New Roman"/>
          <w:sz w:val="28"/>
          <w:szCs w:val="28"/>
          <w:lang w:eastAsia="ru-RU"/>
        </w:rPr>
        <w:t xml:space="preserve"> </w:t>
      </w:r>
      <w:r w:rsidRPr="00794265">
        <w:rPr>
          <w:rFonts w:ascii="Times New Roman" w:eastAsia="Times New Roman" w:hAnsi="Times New Roman" w:cs="Times New Roman"/>
          <w:sz w:val="28"/>
          <w:szCs w:val="28"/>
          <w:lang w:eastAsia="ru-RU"/>
        </w:rPr>
        <w:t>(</w:t>
      </w:r>
      <w:proofErr w:type="spellStart"/>
      <w:r w:rsidRPr="00794265">
        <w:rPr>
          <w:rFonts w:ascii="Times New Roman" w:eastAsia="Times New Roman" w:hAnsi="Times New Roman" w:cs="Times New Roman"/>
          <w:sz w:val="28"/>
          <w:szCs w:val="28"/>
          <w:lang w:val="en-US" w:eastAsia="ru-RU"/>
        </w:rPr>
        <w:t>Tranzition</w:t>
      </w:r>
      <w:proofErr w:type="spellEnd"/>
      <w:r w:rsidRPr="00794265">
        <w:rPr>
          <w:rFonts w:ascii="Times New Roman" w:eastAsia="Times New Roman" w:hAnsi="Times New Roman" w:cs="Times New Roman"/>
          <w:sz w:val="28"/>
          <w:szCs w:val="28"/>
          <w:lang w:eastAsia="ru-RU"/>
        </w:rPr>
        <w:t>) изображается сплошной линией со стрелкой.</w:t>
      </w:r>
    </w:p>
    <w:p w:rsidR="00794265" w:rsidRPr="00794265" w:rsidRDefault="00794265" w:rsidP="00794265">
      <w:pPr>
        <w:spacing w:after="0" w:line="240" w:lineRule="auto"/>
        <w:ind w:firstLine="425"/>
        <w:jc w:val="both"/>
        <w:rPr>
          <w:rFonts w:ascii="Times New Roman" w:eastAsia="Times New Roman" w:hAnsi="Times New Roman" w:cs="Times New Roman"/>
          <w:sz w:val="28"/>
          <w:szCs w:val="28"/>
          <w:lang w:eastAsia="ru-RU"/>
        </w:rPr>
      </w:pPr>
      <w:r w:rsidRPr="00794265">
        <w:rPr>
          <w:rFonts w:ascii="Times New Roman" w:eastAsia="Times New Roman" w:hAnsi="Times New Roman" w:cs="Times New Roman"/>
          <w:sz w:val="28"/>
          <w:szCs w:val="28"/>
          <w:lang w:eastAsia="ru-RU"/>
        </w:rPr>
        <w:t>Если после выполнения некоторого действия процесс должен разделиться на альтернативные ветви в зависимости от некоторого условия, то ставится знак ветвления (</w:t>
      </w:r>
      <w:proofErr w:type="spellStart"/>
      <w:r w:rsidRPr="00794265">
        <w:rPr>
          <w:rFonts w:ascii="Times New Roman" w:eastAsia="Times New Roman" w:hAnsi="Times New Roman" w:cs="Times New Roman"/>
          <w:sz w:val="28"/>
          <w:szCs w:val="28"/>
          <w:lang w:val="en-US" w:eastAsia="ru-RU"/>
        </w:rPr>
        <w:t>Desizion</w:t>
      </w:r>
      <w:proofErr w:type="spellEnd"/>
      <w:r w:rsidRPr="00794265">
        <w:rPr>
          <w:rFonts w:ascii="Times New Roman" w:eastAsia="Times New Roman" w:hAnsi="Times New Roman" w:cs="Times New Roman"/>
          <w:sz w:val="28"/>
          <w:szCs w:val="28"/>
          <w:lang w:eastAsia="ru-RU"/>
        </w:rPr>
        <w:t>) в виде ромба, внутри которого нет никакого текста. В него может входить только одна стрелка. Выходящих стрелок может быть две или более. Для каждой из них указывается соответствующее условие, при котором</w:t>
      </w:r>
      <w:r>
        <w:rPr>
          <w:rFonts w:ascii="Times New Roman" w:eastAsia="Times New Roman" w:hAnsi="Times New Roman" w:cs="Times New Roman"/>
          <w:sz w:val="28"/>
          <w:szCs w:val="28"/>
          <w:lang w:eastAsia="ru-RU"/>
        </w:rPr>
        <w:t xml:space="preserve"> </w:t>
      </w:r>
      <w:r w:rsidRPr="00794265">
        <w:rPr>
          <w:rFonts w:ascii="Times New Roman" w:eastAsia="Times New Roman" w:hAnsi="Times New Roman" w:cs="Times New Roman"/>
          <w:sz w:val="28"/>
          <w:szCs w:val="28"/>
          <w:lang w:eastAsia="ru-RU"/>
        </w:rPr>
        <w:t>выполняется данный переход.</w:t>
      </w:r>
    </w:p>
    <w:p w:rsidR="00694424" w:rsidRPr="00DF34FF" w:rsidRDefault="00694424" w:rsidP="00694424">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 xml:space="preserve">Далее составляются </w:t>
      </w:r>
      <w:r w:rsidRPr="00794265">
        <w:rPr>
          <w:rFonts w:ascii="Times New Roman" w:eastAsia="Times New Roman" w:hAnsi="Times New Roman" w:cs="Times New Roman"/>
          <w:b/>
          <w:sz w:val="28"/>
          <w:szCs w:val="28"/>
          <w:lang w:eastAsia="ru-RU"/>
        </w:rPr>
        <w:t>системные</w:t>
      </w:r>
      <w:r w:rsidRPr="00DF34FF">
        <w:rPr>
          <w:rFonts w:ascii="Times New Roman" w:eastAsia="Times New Roman" w:hAnsi="Times New Roman" w:cs="Times New Roman"/>
          <w:sz w:val="28"/>
          <w:szCs w:val="28"/>
          <w:lang w:eastAsia="ru-RU"/>
        </w:rPr>
        <w:t xml:space="preserve"> требования. Они включат в себя:</w:t>
      </w:r>
    </w:p>
    <w:p w:rsidR="00694424" w:rsidRPr="00DF34FF" w:rsidRDefault="00694424" w:rsidP="00694424">
      <w:pPr>
        <w:numPr>
          <w:ilvl w:val="0"/>
          <w:numId w:val="32"/>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sz w:val="28"/>
          <w:szCs w:val="28"/>
        </w:rPr>
        <w:lastRenderedPageBreak/>
        <w:t>Требования к архитектуре системы. Например, число и размещение хранилищ и серверов приложений.</w:t>
      </w:r>
    </w:p>
    <w:p w:rsidR="00694424" w:rsidRPr="00DF34FF" w:rsidRDefault="00694424" w:rsidP="00694424">
      <w:pPr>
        <w:numPr>
          <w:ilvl w:val="0"/>
          <w:numId w:val="32"/>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sz w:val="28"/>
          <w:szCs w:val="28"/>
        </w:rPr>
        <w:t>Требования к параметрам оборудования. Например, частота</w:t>
      </w:r>
      <w:r w:rsidR="00794265">
        <w:rPr>
          <w:rFonts w:ascii="Times New Roman" w:hAnsi="Times New Roman" w:cs="Times New Roman"/>
          <w:sz w:val="28"/>
          <w:szCs w:val="28"/>
        </w:rPr>
        <w:t xml:space="preserve"> </w:t>
      </w:r>
      <w:r w:rsidRPr="00DF34FF">
        <w:rPr>
          <w:rFonts w:ascii="Times New Roman" w:hAnsi="Times New Roman" w:cs="Times New Roman"/>
          <w:sz w:val="28"/>
          <w:szCs w:val="28"/>
        </w:rPr>
        <w:t>процессоров серверов и клиентов, объём хранилищ, размер оперативной и видео памяти, пропускная способность канала и т.д.</w:t>
      </w:r>
    </w:p>
    <w:p w:rsidR="00694424" w:rsidRPr="00DF34FF" w:rsidRDefault="00694424" w:rsidP="00694424">
      <w:pPr>
        <w:numPr>
          <w:ilvl w:val="0"/>
          <w:numId w:val="32"/>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sz w:val="28"/>
          <w:szCs w:val="28"/>
        </w:rPr>
        <w:t>Требования к параметрам системы. Например, время отклика на действие пользователя, максимальный размер передаваемого файла, максимальная скорость передачи данных, максимальное число одновременно работающих пользователей и т.д.</w:t>
      </w:r>
    </w:p>
    <w:p w:rsidR="00694424" w:rsidRPr="00DF34FF" w:rsidRDefault="00694424" w:rsidP="00694424">
      <w:pPr>
        <w:numPr>
          <w:ilvl w:val="0"/>
          <w:numId w:val="32"/>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sz w:val="28"/>
          <w:szCs w:val="28"/>
        </w:rPr>
        <w:t>Требования к программному интерфейсу.</w:t>
      </w:r>
    </w:p>
    <w:p w:rsidR="00694424" w:rsidRPr="00DF34FF" w:rsidRDefault="00694424" w:rsidP="00694424">
      <w:pPr>
        <w:numPr>
          <w:ilvl w:val="0"/>
          <w:numId w:val="32"/>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sz w:val="28"/>
          <w:szCs w:val="28"/>
        </w:rPr>
        <w:t xml:space="preserve">Требования к структуре системы. Например, </w:t>
      </w:r>
      <w:r w:rsidR="00E907DA" w:rsidRPr="00DF34FF">
        <w:rPr>
          <w:rFonts w:ascii="Times New Roman" w:hAnsi="Times New Roman" w:cs="Times New Roman"/>
          <w:sz w:val="28"/>
          <w:szCs w:val="28"/>
        </w:rPr>
        <w:t>масштабируемость</w:t>
      </w:r>
      <w:r w:rsidRPr="00DF34FF">
        <w:rPr>
          <w:rFonts w:ascii="Times New Roman" w:hAnsi="Times New Roman" w:cs="Times New Roman"/>
          <w:sz w:val="28"/>
          <w:szCs w:val="28"/>
        </w:rPr>
        <w:t xml:space="preserve">, </w:t>
      </w:r>
      <w:proofErr w:type="spellStart"/>
      <w:r w:rsidRPr="00DF34FF">
        <w:rPr>
          <w:rFonts w:ascii="Times New Roman" w:hAnsi="Times New Roman" w:cs="Times New Roman"/>
          <w:sz w:val="28"/>
          <w:szCs w:val="28"/>
        </w:rPr>
        <w:t>распределённость</w:t>
      </w:r>
      <w:proofErr w:type="spellEnd"/>
      <w:r w:rsidRPr="00DF34FF">
        <w:rPr>
          <w:rFonts w:ascii="Times New Roman" w:hAnsi="Times New Roman" w:cs="Times New Roman"/>
          <w:sz w:val="28"/>
          <w:szCs w:val="28"/>
        </w:rPr>
        <w:t>, модульность, открытость.</w:t>
      </w:r>
    </w:p>
    <w:p w:rsidR="00694424" w:rsidRPr="00DF34FF" w:rsidRDefault="00694424" w:rsidP="00694424">
      <w:pPr>
        <w:numPr>
          <w:ilvl w:val="0"/>
          <w:numId w:val="33"/>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sz w:val="28"/>
          <w:szCs w:val="28"/>
        </w:rPr>
        <w:t>масштабируемость – возможность распространения системы на большое количество машин, не приводящая к потере работоспособности и эффективности, при этом способность системы наращивать свою мощность должна определяться только мощностью соответствующего аппаратного обеспечения.</w:t>
      </w:r>
    </w:p>
    <w:p w:rsidR="00694424" w:rsidRPr="00DF34FF" w:rsidRDefault="00E907DA" w:rsidP="00694424">
      <w:pPr>
        <w:numPr>
          <w:ilvl w:val="0"/>
          <w:numId w:val="33"/>
        </w:numPr>
        <w:spacing w:after="0" w:line="240" w:lineRule="auto"/>
        <w:ind w:left="0" w:firstLine="425"/>
        <w:jc w:val="both"/>
        <w:rPr>
          <w:rFonts w:ascii="Times New Roman" w:hAnsi="Times New Roman" w:cs="Times New Roman"/>
          <w:sz w:val="28"/>
          <w:szCs w:val="28"/>
        </w:rPr>
      </w:pPr>
      <w:proofErr w:type="spellStart"/>
      <w:r>
        <w:rPr>
          <w:rFonts w:ascii="Times New Roman" w:hAnsi="Times New Roman" w:cs="Times New Roman"/>
          <w:sz w:val="28"/>
          <w:szCs w:val="28"/>
        </w:rPr>
        <w:t>распределё</w:t>
      </w:r>
      <w:r w:rsidR="00694424" w:rsidRPr="00DF34FF">
        <w:rPr>
          <w:rFonts w:ascii="Times New Roman" w:hAnsi="Times New Roman" w:cs="Times New Roman"/>
          <w:sz w:val="28"/>
          <w:szCs w:val="28"/>
        </w:rPr>
        <w:t>нность</w:t>
      </w:r>
      <w:proofErr w:type="spellEnd"/>
      <w:r w:rsidR="00694424" w:rsidRPr="00DF34FF">
        <w:rPr>
          <w:rFonts w:ascii="Times New Roman" w:hAnsi="Times New Roman" w:cs="Times New Roman"/>
          <w:sz w:val="28"/>
          <w:szCs w:val="28"/>
        </w:rPr>
        <w:t xml:space="preserve"> - система должна поддерживать распределённое хранение данных.</w:t>
      </w:r>
    </w:p>
    <w:p w:rsidR="00694424" w:rsidRPr="00DF34FF" w:rsidRDefault="00694424" w:rsidP="00694424">
      <w:pPr>
        <w:numPr>
          <w:ilvl w:val="0"/>
          <w:numId w:val="33"/>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sz w:val="28"/>
          <w:szCs w:val="28"/>
        </w:rPr>
        <w:t xml:space="preserve">модульность - система должна состоять из отдельных модулей, интегрированных между собой. </w:t>
      </w:r>
    </w:p>
    <w:p w:rsidR="00694424" w:rsidRPr="00DF34FF" w:rsidRDefault="00694424" w:rsidP="00694424">
      <w:pPr>
        <w:numPr>
          <w:ilvl w:val="0"/>
          <w:numId w:val="33"/>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sz w:val="28"/>
          <w:szCs w:val="28"/>
        </w:rPr>
        <w:t>открытость - наличие открытых интерфейсов для возможной доработки и интеграции с другими системами.</w:t>
      </w:r>
    </w:p>
    <w:p w:rsidR="00694424" w:rsidRPr="00DF34FF" w:rsidRDefault="00694424" w:rsidP="00694424">
      <w:pPr>
        <w:numPr>
          <w:ilvl w:val="0"/>
          <w:numId w:val="34"/>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sz w:val="28"/>
          <w:szCs w:val="28"/>
        </w:rPr>
        <w:t>Требования по взаимодействию и интеграции с другими системами. Например, использование общей базы данных, возможность получения данных из баз данных определённых систем и т.д.</w:t>
      </w:r>
    </w:p>
    <w:p w:rsidR="007A2EFF" w:rsidRPr="00DF34FF" w:rsidRDefault="007A2EFF" w:rsidP="00DF34FF">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hAnsi="Times New Roman" w:cs="Times New Roman"/>
          <w:b/>
          <w:bCs/>
          <w:sz w:val="28"/>
          <w:szCs w:val="28"/>
        </w:rPr>
        <w:t>Аттестация</w:t>
      </w:r>
      <w:r w:rsidR="00794265">
        <w:rPr>
          <w:rFonts w:ascii="Times New Roman" w:hAnsi="Times New Roman" w:cs="Times New Roman"/>
          <w:b/>
          <w:bCs/>
          <w:sz w:val="28"/>
          <w:szCs w:val="28"/>
        </w:rPr>
        <w:t xml:space="preserve"> (тестирование)</w:t>
      </w:r>
      <w:r w:rsidRPr="00DF34FF">
        <w:rPr>
          <w:rFonts w:ascii="Times New Roman" w:hAnsi="Times New Roman" w:cs="Times New Roman"/>
          <w:b/>
          <w:bCs/>
          <w:sz w:val="28"/>
          <w:szCs w:val="28"/>
        </w:rPr>
        <w:t xml:space="preserve"> требований</w:t>
      </w:r>
      <w:r w:rsidR="00794265">
        <w:rPr>
          <w:rFonts w:ascii="Times New Roman" w:hAnsi="Times New Roman" w:cs="Times New Roman"/>
          <w:b/>
          <w:bCs/>
          <w:sz w:val="28"/>
          <w:szCs w:val="28"/>
        </w:rPr>
        <w:t xml:space="preserve">. </w:t>
      </w:r>
      <w:r w:rsidRPr="00DF34FF">
        <w:rPr>
          <w:rFonts w:ascii="Times New Roman" w:eastAsia="Times New Roman" w:hAnsi="Times New Roman" w:cs="Times New Roman"/>
          <w:sz w:val="28"/>
          <w:szCs w:val="28"/>
          <w:lang w:eastAsia="ru-RU"/>
        </w:rPr>
        <w:t>Аттестация должна продемонстрировать, что требования действительно определяют ту систему, которую хочет иметь заказчик. Проверка требований важна, так как ошибки в спе</w:t>
      </w:r>
      <w:r w:rsidRPr="00DF34FF">
        <w:rPr>
          <w:rFonts w:ascii="Times New Roman" w:eastAsia="Times New Roman" w:hAnsi="Times New Roman" w:cs="Times New Roman"/>
          <w:sz w:val="28"/>
          <w:szCs w:val="28"/>
          <w:lang w:eastAsia="ru-RU"/>
        </w:rPr>
        <w:softHyphen/>
        <w:t>цификации требований могут привести к переделке системы и большим затратам, если будут обнаружены во время процесса разработки системы или после введения ее в эксплуатацию. Стоимость внесения в систему изменений, необходимых для устранения ошибок в требова</w:t>
      </w:r>
      <w:r w:rsidRPr="00DF34FF">
        <w:rPr>
          <w:rFonts w:ascii="Times New Roman" w:eastAsia="Times New Roman" w:hAnsi="Times New Roman" w:cs="Times New Roman"/>
          <w:sz w:val="28"/>
          <w:szCs w:val="28"/>
          <w:lang w:eastAsia="ru-RU"/>
        </w:rPr>
        <w:softHyphen/>
        <w:t>ниях, намного выше, чем исправление ошибок проектирования или кодирования. Причина в том, что изменение требований обычно влечет за собой значительные изменения в систе</w:t>
      </w:r>
      <w:r w:rsidRPr="00DF34FF">
        <w:rPr>
          <w:rFonts w:ascii="Times New Roman" w:eastAsia="Times New Roman" w:hAnsi="Times New Roman" w:cs="Times New Roman"/>
          <w:sz w:val="28"/>
          <w:szCs w:val="28"/>
          <w:lang w:eastAsia="ru-RU"/>
        </w:rPr>
        <w:softHyphen/>
        <w:t>ме, после внесения которых она должна пройти повторное тестирование.</w:t>
      </w:r>
    </w:p>
    <w:p w:rsidR="007A2EFF" w:rsidRPr="00DF34FF" w:rsidRDefault="007A2EFF" w:rsidP="00DF34FF">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Во время процесса аттестации должны быть выполнены различные типы проверок требований.</w:t>
      </w:r>
    </w:p>
    <w:p w:rsidR="007A2EFF" w:rsidRPr="00DF34FF" w:rsidRDefault="007A2EFF" w:rsidP="00DF34FF">
      <w:pPr>
        <w:numPr>
          <w:ilvl w:val="0"/>
          <w:numId w:val="30"/>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i/>
          <w:iCs/>
          <w:sz w:val="28"/>
          <w:szCs w:val="28"/>
        </w:rPr>
        <w:t xml:space="preserve">Проверка правильности требований. </w:t>
      </w:r>
      <w:r w:rsidRPr="00DF34FF">
        <w:rPr>
          <w:rFonts w:ascii="Times New Roman" w:hAnsi="Times New Roman" w:cs="Times New Roman"/>
          <w:sz w:val="28"/>
          <w:szCs w:val="28"/>
        </w:rPr>
        <w:t>Пользователь может считать, что система необ</w:t>
      </w:r>
      <w:r w:rsidRPr="00DF34FF">
        <w:rPr>
          <w:rFonts w:ascii="Times New Roman" w:hAnsi="Times New Roman" w:cs="Times New Roman"/>
          <w:sz w:val="28"/>
          <w:szCs w:val="28"/>
        </w:rPr>
        <w:softHyphen/>
        <w:t>ходима для выполнения некоторых определенных функций. Однако дальнейшие размышления и анализ могут привести к необходимости введения дополнительных или новых функций. Системы предназначены для разных пользователей с различными потребностями, и поэтому набор требований будет представлять собой неко</w:t>
      </w:r>
      <w:r w:rsidRPr="00DF34FF">
        <w:rPr>
          <w:rFonts w:ascii="Times New Roman" w:hAnsi="Times New Roman" w:cs="Times New Roman"/>
          <w:sz w:val="28"/>
          <w:szCs w:val="28"/>
        </w:rPr>
        <w:softHyphen/>
        <w:t>торый компромисс между требованиями пользователей системы.</w:t>
      </w:r>
    </w:p>
    <w:p w:rsidR="007A2EFF" w:rsidRPr="00DF34FF" w:rsidRDefault="007A2EFF" w:rsidP="00DF34FF">
      <w:pPr>
        <w:numPr>
          <w:ilvl w:val="0"/>
          <w:numId w:val="30"/>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i/>
          <w:iCs/>
          <w:sz w:val="28"/>
          <w:szCs w:val="28"/>
        </w:rPr>
        <w:lastRenderedPageBreak/>
        <w:t xml:space="preserve">Проверка на непротиворечивость. </w:t>
      </w:r>
      <w:r w:rsidRPr="00DF34FF">
        <w:rPr>
          <w:rFonts w:ascii="Times New Roman" w:hAnsi="Times New Roman" w:cs="Times New Roman"/>
          <w:sz w:val="28"/>
          <w:szCs w:val="28"/>
        </w:rPr>
        <w:t>Спецификация требований не должна содержать про</w:t>
      </w:r>
      <w:r w:rsidRPr="00DF34FF">
        <w:rPr>
          <w:rFonts w:ascii="Times New Roman" w:hAnsi="Times New Roman" w:cs="Times New Roman"/>
          <w:sz w:val="28"/>
          <w:szCs w:val="28"/>
        </w:rPr>
        <w:softHyphen/>
        <w:t>тиворечий. Это означает, что в требованиях не должно быть противоречащих друг другу ограничений или различных описаний одной и той же системной функции.</w:t>
      </w:r>
    </w:p>
    <w:p w:rsidR="007A2EFF" w:rsidRPr="00DF34FF" w:rsidRDefault="007A2EFF" w:rsidP="00DF34FF">
      <w:pPr>
        <w:numPr>
          <w:ilvl w:val="0"/>
          <w:numId w:val="30"/>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i/>
          <w:iCs/>
          <w:sz w:val="28"/>
          <w:szCs w:val="28"/>
        </w:rPr>
        <w:t xml:space="preserve">Проверка на полноту. </w:t>
      </w:r>
      <w:r w:rsidRPr="00DF34FF">
        <w:rPr>
          <w:rFonts w:ascii="Times New Roman" w:hAnsi="Times New Roman" w:cs="Times New Roman"/>
          <w:sz w:val="28"/>
          <w:szCs w:val="28"/>
        </w:rPr>
        <w:t>Спецификация требований должна содержать требования, ко</w:t>
      </w:r>
      <w:r w:rsidRPr="00DF34FF">
        <w:rPr>
          <w:rFonts w:ascii="Times New Roman" w:hAnsi="Times New Roman" w:cs="Times New Roman"/>
          <w:sz w:val="28"/>
          <w:szCs w:val="28"/>
        </w:rPr>
        <w:softHyphen/>
        <w:t>торые определяют все системные функции и ограничения, налагаемые на систему.</w:t>
      </w:r>
    </w:p>
    <w:p w:rsidR="007A2EFF" w:rsidRPr="00DF34FF" w:rsidRDefault="007A2EFF" w:rsidP="00DF34FF">
      <w:pPr>
        <w:numPr>
          <w:ilvl w:val="0"/>
          <w:numId w:val="30"/>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i/>
          <w:iCs/>
          <w:sz w:val="28"/>
          <w:szCs w:val="28"/>
        </w:rPr>
        <w:t xml:space="preserve">Проверка на выполнимость. </w:t>
      </w:r>
      <w:r w:rsidRPr="00DF34FF">
        <w:rPr>
          <w:rFonts w:ascii="Times New Roman" w:hAnsi="Times New Roman" w:cs="Times New Roman"/>
          <w:sz w:val="28"/>
          <w:szCs w:val="28"/>
        </w:rPr>
        <w:t>На основе знания существующих технологий требования должны быть проверены на возможность их реального выполнения. Здесь также проверяются возможности финансирования и график разработки системы.</w:t>
      </w:r>
    </w:p>
    <w:p w:rsidR="007A2EFF" w:rsidRPr="00DF34FF" w:rsidRDefault="007A2EFF" w:rsidP="00DF34FF">
      <w:pPr>
        <w:spacing w:after="0" w:line="240" w:lineRule="auto"/>
        <w:ind w:firstLine="425"/>
        <w:jc w:val="both"/>
        <w:rPr>
          <w:rFonts w:ascii="Times New Roman" w:eastAsia="Times New Roman" w:hAnsi="Times New Roman" w:cs="Times New Roman"/>
          <w:sz w:val="28"/>
          <w:szCs w:val="28"/>
          <w:lang w:eastAsia="ru-RU"/>
        </w:rPr>
      </w:pPr>
      <w:r w:rsidRPr="00DF34FF">
        <w:rPr>
          <w:rFonts w:ascii="Times New Roman" w:eastAsia="Times New Roman" w:hAnsi="Times New Roman" w:cs="Times New Roman"/>
          <w:sz w:val="28"/>
          <w:szCs w:val="28"/>
          <w:lang w:eastAsia="ru-RU"/>
        </w:rPr>
        <w:t>Существует ряд методов аттестации требований, которые можно использовать совместно или каждый в отдельности.</w:t>
      </w:r>
    </w:p>
    <w:p w:rsidR="007A2EFF" w:rsidRPr="00DF34FF" w:rsidRDefault="007A2EFF" w:rsidP="00DF34FF">
      <w:pPr>
        <w:numPr>
          <w:ilvl w:val="0"/>
          <w:numId w:val="31"/>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i/>
          <w:iCs/>
          <w:sz w:val="28"/>
          <w:szCs w:val="28"/>
        </w:rPr>
        <w:t xml:space="preserve">Обзор требований. </w:t>
      </w:r>
      <w:r w:rsidRPr="00DF34FF">
        <w:rPr>
          <w:rFonts w:ascii="Times New Roman" w:hAnsi="Times New Roman" w:cs="Times New Roman"/>
          <w:sz w:val="28"/>
          <w:szCs w:val="28"/>
        </w:rPr>
        <w:t xml:space="preserve">Требования системно анализируются рецензентами. </w:t>
      </w:r>
    </w:p>
    <w:p w:rsidR="007A2EFF" w:rsidRPr="00DF34FF" w:rsidRDefault="007A2EFF" w:rsidP="00DF34FF">
      <w:pPr>
        <w:numPr>
          <w:ilvl w:val="0"/>
          <w:numId w:val="31"/>
        </w:numPr>
        <w:spacing w:after="0" w:line="240" w:lineRule="auto"/>
        <w:ind w:left="0" w:firstLine="425"/>
        <w:jc w:val="both"/>
        <w:rPr>
          <w:rFonts w:ascii="Times New Roman" w:hAnsi="Times New Roman" w:cs="Times New Roman"/>
          <w:sz w:val="28"/>
          <w:szCs w:val="28"/>
        </w:rPr>
      </w:pPr>
      <w:proofErr w:type="spellStart"/>
      <w:r w:rsidRPr="00AC4F1A">
        <w:rPr>
          <w:rFonts w:ascii="Times New Roman" w:hAnsi="Times New Roman" w:cs="Times New Roman"/>
          <w:i/>
          <w:sz w:val="28"/>
          <w:szCs w:val="28"/>
        </w:rPr>
        <w:t>Прототипирование</w:t>
      </w:r>
      <w:proofErr w:type="spellEnd"/>
      <w:r w:rsidRPr="00DF34FF">
        <w:rPr>
          <w:rFonts w:ascii="Times New Roman" w:hAnsi="Times New Roman" w:cs="Times New Roman"/>
          <w:sz w:val="28"/>
          <w:szCs w:val="28"/>
        </w:rPr>
        <w:t>. На этом этапе прототип системы демонстрируется конечным пользователям и заказчику. Они могут экспериментировать с этим прототипом, чтобы убедиться, что он отвечает их потребностям.</w:t>
      </w:r>
    </w:p>
    <w:p w:rsidR="007A2EFF" w:rsidRPr="00DF34FF" w:rsidRDefault="007A2EFF" w:rsidP="00DF34FF">
      <w:pPr>
        <w:numPr>
          <w:ilvl w:val="0"/>
          <w:numId w:val="31"/>
        </w:numPr>
        <w:spacing w:after="0" w:line="240" w:lineRule="auto"/>
        <w:ind w:left="0" w:firstLine="425"/>
        <w:jc w:val="both"/>
        <w:rPr>
          <w:rFonts w:ascii="Times New Roman" w:hAnsi="Times New Roman" w:cs="Times New Roman"/>
          <w:sz w:val="28"/>
          <w:szCs w:val="28"/>
        </w:rPr>
      </w:pPr>
      <w:r w:rsidRPr="00DF34FF">
        <w:rPr>
          <w:rFonts w:ascii="Times New Roman" w:hAnsi="Times New Roman" w:cs="Times New Roman"/>
          <w:i/>
          <w:iCs/>
          <w:sz w:val="28"/>
          <w:szCs w:val="28"/>
        </w:rPr>
        <w:t xml:space="preserve">Генерация тестовых сценариев. </w:t>
      </w:r>
      <w:r w:rsidRPr="00DF34FF">
        <w:rPr>
          <w:rFonts w:ascii="Times New Roman" w:hAnsi="Times New Roman" w:cs="Times New Roman"/>
          <w:sz w:val="28"/>
          <w:szCs w:val="28"/>
        </w:rPr>
        <w:t>В идеале требования должны быть такими, чтобы их реализацию можно было протестировать. Если тесты для требований разрабаты</w:t>
      </w:r>
      <w:r w:rsidRPr="00DF34FF">
        <w:rPr>
          <w:rFonts w:ascii="Times New Roman" w:hAnsi="Times New Roman" w:cs="Times New Roman"/>
          <w:sz w:val="28"/>
          <w:szCs w:val="28"/>
        </w:rPr>
        <w:softHyphen/>
        <w:t>ваются как часть процесса аттестации, то часто это позволяет обнаружить пробле</w:t>
      </w:r>
      <w:r w:rsidRPr="00DF34FF">
        <w:rPr>
          <w:rFonts w:ascii="Times New Roman" w:hAnsi="Times New Roman" w:cs="Times New Roman"/>
          <w:sz w:val="28"/>
          <w:szCs w:val="28"/>
        </w:rPr>
        <w:softHyphen/>
        <w:t>мы в спецификации. Если такие тесты сложно или невозможно разработать, то обычно это означает, что требования трудно выполнить и поэтому необходимо их пересмотреть.</w:t>
      </w:r>
    </w:p>
    <w:p w:rsidR="00E57B6A" w:rsidRDefault="007A2EFF" w:rsidP="009B1BEB">
      <w:pPr>
        <w:numPr>
          <w:ilvl w:val="0"/>
          <w:numId w:val="31"/>
        </w:numPr>
        <w:spacing w:after="0" w:line="240" w:lineRule="auto"/>
        <w:ind w:left="0" w:firstLine="425"/>
        <w:jc w:val="both"/>
        <w:rPr>
          <w:rFonts w:ascii="Times New Roman" w:hAnsi="Times New Roman" w:cs="Times New Roman"/>
          <w:sz w:val="28"/>
          <w:szCs w:val="28"/>
        </w:rPr>
      </w:pPr>
      <w:r w:rsidRPr="00AC4F1A">
        <w:rPr>
          <w:rFonts w:ascii="Times New Roman" w:hAnsi="Times New Roman" w:cs="Times New Roman"/>
          <w:i/>
          <w:iCs/>
          <w:sz w:val="28"/>
          <w:szCs w:val="28"/>
        </w:rPr>
        <w:t xml:space="preserve">Автоматизированный анализ непротиворечивости. </w:t>
      </w:r>
      <w:r w:rsidRPr="00AC4F1A">
        <w:rPr>
          <w:rFonts w:ascii="Times New Roman" w:hAnsi="Times New Roman" w:cs="Times New Roman"/>
          <w:sz w:val="28"/>
          <w:szCs w:val="28"/>
        </w:rPr>
        <w:t xml:space="preserve">Если требования представлены в виде структурных или формальных системных моделей, можно использовать инструментальные </w:t>
      </w:r>
      <w:r w:rsidRPr="00AC4F1A">
        <w:rPr>
          <w:rFonts w:ascii="Times New Roman" w:hAnsi="Times New Roman" w:cs="Times New Roman"/>
          <w:sz w:val="28"/>
          <w:szCs w:val="28"/>
          <w:lang w:val="en-US"/>
        </w:rPr>
        <w:t>CASE</w:t>
      </w:r>
      <w:r w:rsidRPr="00AC4F1A">
        <w:rPr>
          <w:rFonts w:ascii="Times New Roman" w:hAnsi="Times New Roman" w:cs="Times New Roman"/>
          <w:sz w:val="28"/>
          <w:szCs w:val="28"/>
        </w:rPr>
        <w:t>-средства для проверки непротиворечивости моделей. Для автоматизированной проверки непротиворечивости необходимо построить базу данных требований и затем проверить все требования в этой базе данных. Анализатор требований готовит отчет обо всех обна</w:t>
      </w:r>
      <w:r w:rsidRPr="00AC4F1A">
        <w:rPr>
          <w:rFonts w:ascii="Times New Roman" w:hAnsi="Times New Roman" w:cs="Times New Roman"/>
          <w:sz w:val="28"/>
          <w:szCs w:val="28"/>
        </w:rPr>
        <w:softHyphen/>
        <w:t>руженных противоречиях.</w:t>
      </w:r>
    </w:p>
    <w:p w:rsidR="00AC4F1A" w:rsidRDefault="00AC4F1A" w:rsidP="00AC4F1A">
      <w:pPr>
        <w:spacing w:after="0" w:line="240" w:lineRule="auto"/>
        <w:ind w:firstLine="425"/>
        <w:jc w:val="both"/>
        <w:rPr>
          <w:rFonts w:ascii="Times New Roman" w:hAnsi="Times New Roman" w:cs="Times New Roman"/>
          <w:sz w:val="28"/>
          <w:szCs w:val="28"/>
        </w:rPr>
      </w:pPr>
      <w:r w:rsidRPr="00AC4F1A">
        <w:rPr>
          <w:rFonts w:ascii="Times New Roman" w:hAnsi="Times New Roman" w:cs="Times New Roman"/>
          <w:b/>
          <w:bCs/>
          <w:i/>
          <w:iCs/>
          <w:sz w:val="28"/>
          <w:szCs w:val="28"/>
        </w:rPr>
        <w:t>Корректные требования.</w:t>
      </w:r>
      <w:r w:rsidRPr="00AC4F1A">
        <w:rPr>
          <w:rFonts w:ascii="Times New Roman" w:hAnsi="Times New Roman" w:cs="Times New Roman"/>
          <w:sz w:val="28"/>
          <w:szCs w:val="28"/>
        </w:rPr>
        <w:t xml:space="preserve"> Набор требований к программному обеспечению является корректным тогда и только тогда, когда каждое требование, сформулированное в нем, представляет нечто, требуемое от создаваемой системы.</w:t>
      </w:r>
    </w:p>
    <w:p w:rsidR="00AC4F1A" w:rsidRPr="00AC4F1A" w:rsidRDefault="00AC4F1A" w:rsidP="00AC4F1A">
      <w:pPr>
        <w:spacing w:after="0" w:line="240" w:lineRule="auto"/>
        <w:ind w:firstLine="425"/>
        <w:jc w:val="both"/>
        <w:rPr>
          <w:rFonts w:ascii="Times New Roman" w:hAnsi="Times New Roman" w:cs="Times New Roman"/>
          <w:sz w:val="28"/>
          <w:szCs w:val="28"/>
        </w:rPr>
      </w:pPr>
      <w:r w:rsidRPr="00AC4F1A">
        <w:rPr>
          <w:rFonts w:ascii="Times New Roman" w:hAnsi="Times New Roman" w:cs="Times New Roman"/>
          <w:b/>
          <w:bCs/>
          <w:i/>
          <w:iCs/>
          <w:sz w:val="28"/>
          <w:szCs w:val="28"/>
        </w:rPr>
        <w:t xml:space="preserve">Недвусмысленные требования. </w:t>
      </w:r>
      <w:r w:rsidRPr="00AC4F1A">
        <w:rPr>
          <w:rFonts w:ascii="Times New Roman" w:hAnsi="Times New Roman" w:cs="Times New Roman"/>
          <w:sz w:val="28"/>
          <w:szCs w:val="28"/>
        </w:rPr>
        <w:t xml:space="preserve">Требование является недвусмысленным тогда и только тогда, когда его можно однозначно интерпретировать. Хотя главным свойством любого требования по праву считается корректность, неоднозначность зачастую представляет собой более сложную проблему. Если формулировка требований может по-разному интерпретироваться разработчиками, пользователями и другими участниками проекта, вполне может оказаться, что построенная система будет полностью отличаться от того, что представлял себе пользователь. </w:t>
      </w:r>
    </w:p>
    <w:p w:rsidR="00AC4F1A" w:rsidRPr="00AC4F1A" w:rsidRDefault="00AC4F1A" w:rsidP="00AC4F1A">
      <w:pPr>
        <w:spacing w:after="0" w:line="240" w:lineRule="auto"/>
        <w:ind w:firstLine="425"/>
        <w:jc w:val="both"/>
        <w:rPr>
          <w:rFonts w:ascii="Times New Roman" w:hAnsi="Times New Roman" w:cs="Times New Roman"/>
          <w:sz w:val="28"/>
          <w:szCs w:val="28"/>
        </w:rPr>
      </w:pPr>
      <w:r w:rsidRPr="00AC4F1A">
        <w:rPr>
          <w:rFonts w:ascii="Times New Roman" w:hAnsi="Times New Roman" w:cs="Times New Roman"/>
          <w:b/>
          <w:bCs/>
          <w:i/>
          <w:iCs/>
          <w:sz w:val="28"/>
          <w:szCs w:val="28"/>
        </w:rPr>
        <w:t xml:space="preserve">Полнота набора требований. </w:t>
      </w:r>
      <w:r w:rsidRPr="00AC4F1A">
        <w:rPr>
          <w:rFonts w:ascii="Times New Roman" w:hAnsi="Times New Roman" w:cs="Times New Roman"/>
          <w:sz w:val="28"/>
          <w:szCs w:val="28"/>
        </w:rPr>
        <w:t xml:space="preserve">Набор требований является полным тогда и только тогда, когда он описывает все важные требования, интересующие пользователя, в том числе требования, связанные с функциональными возможностями, производительностью, ограничениями проектирования, атрибутами или внешними интерфейсами. Полный набор требований должен также задавать </w:t>
      </w:r>
      <w:r w:rsidRPr="00AC4F1A">
        <w:rPr>
          <w:rFonts w:ascii="Times New Roman" w:hAnsi="Times New Roman" w:cs="Times New Roman"/>
          <w:sz w:val="28"/>
          <w:szCs w:val="28"/>
        </w:rPr>
        <w:lastRenderedPageBreak/>
        <w:t xml:space="preserve">требуемый ответ программы на всевозможные классы ввода — как правильные, так и неправильные — во всевозможных ситуациях. Помимо этого, он должен содержать полные ссылки и подписи всех рисунков, таблиц и диаграмм набора требований, а также определения всех терминов и единиц измерения. </w:t>
      </w:r>
    </w:p>
    <w:p w:rsidR="00AC4F1A" w:rsidRPr="00AC4F1A" w:rsidRDefault="00AC4F1A" w:rsidP="00AC4F1A">
      <w:pPr>
        <w:spacing w:after="0" w:line="240" w:lineRule="auto"/>
        <w:ind w:firstLine="425"/>
        <w:jc w:val="both"/>
        <w:rPr>
          <w:rFonts w:ascii="Times New Roman" w:hAnsi="Times New Roman" w:cs="Times New Roman"/>
          <w:sz w:val="28"/>
          <w:szCs w:val="28"/>
        </w:rPr>
      </w:pPr>
      <w:r w:rsidRPr="00AC4F1A">
        <w:rPr>
          <w:rFonts w:ascii="Times New Roman" w:hAnsi="Times New Roman" w:cs="Times New Roman"/>
          <w:b/>
          <w:bCs/>
          <w:i/>
          <w:iCs/>
          <w:sz w:val="28"/>
          <w:szCs w:val="28"/>
        </w:rPr>
        <w:t xml:space="preserve">Непротиворечивость набора требований. </w:t>
      </w:r>
      <w:r w:rsidRPr="00AC4F1A">
        <w:rPr>
          <w:rFonts w:ascii="Times New Roman" w:hAnsi="Times New Roman" w:cs="Times New Roman"/>
          <w:sz w:val="28"/>
          <w:szCs w:val="28"/>
        </w:rPr>
        <w:t xml:space="preserve">Множество требований является внутренне непротиворечивым, когда ни одно его подмножество, состоящее из отдельных требований, не противоречит другим подмножествам. Конфликты могут иметь различную форму и проявляться на различных уровнях детализации; если набор требований был написан достаточно формально и поддерживается соответствующими автоматическими средствами, конфликт иногда удается обнаружить посредством механического анализа. Но, скорее всего, разработчикам вместе с другими участниками проекта придется провести проверку множества требований вручную, чтобы удалить все потенциальные конфликты. </w:t>
      </w:r>
    </w:p>
    <w:p w:rsidR="00AC4F1A" w:rsidRPr="00AC4F1A" w:rsidRDefault="00AC4F1A" w:rsidP="00AC4F1A">
      <w:pPr>
        <w:spacing w:after="0" w:line="240" w:lineRule="auto"/>
        <w:ind w:firstLine="425"/>
        <w:jc w:val="both"/>
        <w:rPr>
          <w:rFonts w:ascii="Times New Roman" w:hAnsi="Times New Roman" w:cs="Times New Roman"/>
          <w:sz w:val="28"/>
          <w:szCs w:val="28"/>
        </w:rPr>
      </w:pPr>
      <w:r w:rsidRPr="00AC4F1A">
        <w:rPr>
          <w:rFonts w:ascii="Times New Roman" w:hAnsi="Times New Roman" w:cs="Times New Roman"/>
          <w:b/>
          <w:bCs/>
          <w:i/>
          <w:iCs/>
          <w:sz w:val="28"/>
          <w:szCs w:val="28"/>
        </w:rPr>
        <w:t xml:space="preserve">Упорядочение требований по их важности и стабильности. </w:t>
      </w:r>
      <w:r w:rsidRPr="00AC4F1A">
        <w:rPr>
          <w:rFonts w:ascii="Times New Roman" w:hAnsi="Times New Roman" w:cs="Times New Roman"/>
          <w:sz w:val="28"/>
          <w:szCs w:val="28"/>
        </w:rPr>
        <w:t xml:space="preserve">В высококачественном наборе требований разработчики, клиенты и другие заинтересованные лица упорядочивают отдельные требования по их важности для клиента и стабильности. Этот процесс упорядочения особенно важен для управления масштабом. Если ресурсы недостаточны, чтобы в пределах выделенного времени и бюджета реализовать все требования, очень полезно знать, какие требования являются не столь уж обязательными, а какие пользователь считает критическими. </w:t>
      </w:r>
    </w:p>
    <w:p w:rsidR="00AC4F1A" w:rsidRPr="00AC4F1A" w:rsidRDefault="00AC4F1A" w:rsidP="00AC4F1A">
      <w:pPr>
        <w:spacing w:after="0" w:line="240" w:lineRule="auto"/>
        <w:ind w:firstLine="425"/>
        <w:jc w:val="both"/>
        <w:rPr>
          <w:rFonts w:ascii="Times New Roman" w:hAnsi="Times New Roman" w:cs="Times New Roman"/>
          <w:sz w:val="28"/>
          <w:szCs w:val="28"/>
        </w:rPr>
      </w:pPr>
      <w:r w:rsidRPr="00AC4F1A">
        <w:rPr>
          <w:rFonts w:ascii="Times New Roman" w:hAnsi="Times New Roman" w:cs="Times New Roman"/>
          <w:b/>
          <w:bCs/>
          <w:i/>
          <w:iCs/>
          <w:sz w:val="28"/>
          <w:szCs w:val="28"/>
        </w:rPr>
        <w:t xml:space="preserve">Проверяемые требования. </w:t>
      </w:r>
      <w:r w:rsidRPr="00AC4F1A">
        <w:rPr>
          <w:rFonts w:ascii="Times New Roman" w:hAnsi="Times New Roman" w:cs="Times New Roman"/>
          <w:sz w:val="28"/>
          <w:szCs w:val="28"/>
        </w:rPr>
        <w:t xml:space="preserve">Требование в целом является проверяемым, когда каждое из составляющих его элементарных требований является проверяемы, т.е. когда можно протестировать каждое из них и выяснить, действительно ли они выполняются. </w:t>
      </w:r>
    </w:p>
    <w:p w:rsidR="00AC4F1A" w:rsidRPr="00AC4F1A" w:rsidRDefault="00AC4F1A" w:rsidP="00AC4F1A">
      <w:pPr>
        <w:spacing w:after="0" w:line="240" w:lineRule="auto"/>
        <w:ind w:firstLine="425"/>
        <w:jc w:val="both"/>
        <w:rPr>
          <w:rFonts w:ascii="Times New Roman" w:hAnsi="Times New Roman" w:cs="Times New Roman"/>
          <w:sz w:val="28"/>
          <w:szCs w:val="28"/>
        </w:rPr>
      </w:pPr>
      <w:r w:rsidRPr="00AC4F1A">
        <w:rPr>
          <w:rFonts w:ascii="Times New Roman" w:hAnsi="Times New Roman" w:cs="Times New Roman"/>
          <w:b/>
          <w:bCs/>
          <w:i/>
          <w:iCs/>
          <w:sz w:val="28"/>
          <w:szCs w:val="28"/>
        </w:rPr>
        <w:t xml:space="preserve">Модифицируемый набор требований. </w:t>
      </w:r>
      <w:r w:rsidRPr="00AC4F1A">
        <w:rPr>
          <w:rFonts w:ascii="Times New Roman" w:hAnsi="Times New Roman" w:cs="Times New Roman"/>
          <w:sz w:val="28"/>
          <w:szCs w:val="28"/>
        </w:rPr>
        <w:t xml:space="preserve">Множество требований является модифицируемым, когда его структура и стиль таковы, что любое изменение требований можно произвести просто, полно и согласованно, не нарушая существующей структуры и стиля всего множества. Для этого требуется, чтобы пакет требований имел минимальную избыточность и был хорошо организован, с соответствующим содержанием, индексом и возможностью перекрестных ссылок. </w:t>
      </w:r>
    </w:p>
    <w:p w:rsidR="00AC4F1A" w:rsidRDefault="00AC4F1A" w:rsidP="00AC4F1A">
      <w:pPr>
        <w:spacing w:after="0" w:line="240" w:lineRule="auto"/>
        <w:ind w:firstLine="425"/>
        <w:jc w:val="both"/>
        <w:rPr>
          <w:rFonts w:ascii="Times New Roman" w:hAnsi="Times New Roman" w:cs="Times New Roman"/>
          <w:sz w:val="28"/>
          <w:szCs w:val="28"/>
        </w:rPr>
      </w:pPr>
      <w:r w:rsidRPr="00AC4F1A">
        <w:rPr>
          <w:rFonts w:ascii="Times New Roman" w:hAnsi="Times New Roman" w:cs="Times New Roman"/>
          <w:b/>
          <w:bCs/>
          <w:i/>
          <w:iCs/>
          <w:sz w:val="28"/>
          <w:szCs w:val="28"/>
        </w:rPr>
        <w:t xml:space="preserve">Трассируемые требования. </w:t>
      </w:r>
      <w:r w:rsidRPr="00AC4F1A">
        <w:rPr>
          <w:rFonts w:ascii="Times New Roman" w:hAnsi="Times New Roman" w:cs="Times New Roman"/>
          <w:sz w:val="28"/>
          <w:szCs w:val="28"/>
        </w:rPr>
        <w:t>Требование в целом является трассируемым, когда ясно происхождение каждого из составляющих его элементарных требований и существует механизм, который делает возможным обращение к этому требованию при дальнейших действиях по разработке. На практике это обычно означает, что каждое требование имеет уникальный номер или идентификатор. Возможность трассировки имеет огромное значение. Разработчики могут использовать ее как для достижения лучшего понимания проекта, так и для обеспечения более высокой степени уверенности, что все требования выполняются данной реализацией.</w:t>
      </w:r>
    </w:p>
    <w:p w:rsidR="00EA3961" w:rsidRDefault="00EA3961" w:rsidP="00AC4F1A">
      <w:pPr>
        <w:spacing w:after="0" w:line="240" w:lineRule="auto"/>
        <w:ind w:firstLine="425"/>
        <w:jc w:val="both"/>
        <w:rPr>
          <w:rFonts w:ascii="Times New Roman" w:hAnsi="Times New Roman" w:cs="Times New Roman"/>
          <w:sz w:val="28"/>
          <w:szCs w:val="28"/>
        </w:rPr>
      </w:pPr>
    </w:p>
    <w:p w:rsidR="00EA3961" w:rsidRPr="00EA3961" w:rsidRDefault="00EA3961" w:rsidP="00EA3961">
      <w:pPr>
        <w:spacing w:after="0" w:line="240" w:lineRule="auto"/>
        <w:ind w:firstLine="425"/>
        <w:jc w:val="both"/>
        <w:rPr>
          <w:rFonts w:ascii="Times New Roman" w:hAnsi="Times New Roman" w:cs="Times New Roman"/>
          <w:b/>
          <w:sz w:val="28"/>
          <w:szCs w:val="28"/>
        </w:rPr>
      </w:pPr>
      <w:r w:rsidRPr="00EA3961">
        <w:rPr>
          <w:rFonts w:ascii="Times New Roman" w:hAnsi="Times New Roman" w:cs="Times New Roman"/>
          <w:b/>
          <w:sz w:val="28"/>
          <w:szCs w:val="28"/>
        </w:rPr>
        <w:t>Приложение 1. Пример спецификации требований</w:t>
      </w:r>
    </w:p>
    <w:p w:rsidR="00EA3961" w:rsidRPr="007D0078" w:rsidRDefault="00EA3961" w:rsidP="00EA3961">
      <w:pPr>
        <w:spacing w:after="0" w:line="240" w:lineRule="auto"/>
        <w:ind w:firstLine="425"/>
        <w:jc w:val="both"/>
        <w:rPr>
          <w:rFonts w:ascii="Times New Roman" w:hAnsi="Times New Roman" w:cs="Times New Roman"/>
          <w:sz w:val="28"/>
          <w:szCs w:val="28"/>
        </w:rPr>
      </w:pPr>
      <w:r w:rsidRPr="007D0078">
        <w:rPr>
          <w:rFonts w:ascii="Times New Roman" w:hAnsi="Times New Roman" w:cs="Times New Roman"/>
          <w:sz w:val="28"/>
          <w:szCs w:val="28"/>
        </w:rPr>
        <w:t xml:space="preserve">Система «Легкий Документооборот», </w:t>
      </w:r>
      <w:proofErr w:type="spellStart"/>
      <w:r w:rsidRPr="007D0078">
        <w:rPr>
          <w:rFonts w:ascii="Times New Roman" w:hAnsi="Times New Roman" w:cs="Times New Roman"/>
          <w:sz w:val="28"/>
          <w:szCs w:val="28"/>
        </w:rPr>
        <w:t>EasyWorkFlow</w:t>
      </w:r>
      <w:proofErr w:type="spellEnd"/>
      <w:r w:rsidRPr="007D0078">
        <w:rPr>
          <w:rFonts w:ascii="Times New Roman" w:hAnsi="Times New Roman" w:cs="Times New Roman"/>
          <w:sz w:val="28"/>
          <w:szCs w:val="28"/>
        </w:rPr>
        <w:t>, EWF.</w:t>
      </w:r>
    </w:p>
    <w:p w:rsidR="00EA3961" w:rsidRPr="007D0078" w:rsidRDefault="00EA3961" w:rsidP="00EA3961">
      <w:pPr>
        <w:spacing w:after="0" w:line="240" w:lineRule="auto"/>
        <w:ind w:firstLine="425"/>
        <w:jc w:val="both"/>
        <w:rPr>
          <w:rFonts w:ascii="Times New Roman" w:hAnsi="Times New Roman" w:cs="Times New Roman"/>
          <w:sz w:val="28"/>
          <w:szCs w:val="28"/>
        </w:rPr>
      </w:pPr>
      <w:r w:rsidRPr="007D0078">
        <w:rPr>
          <w:rFonts w:ascii="Times New Roman" w:hAnsi="Times New Roman" w:cs="Times New Roman"/>
          <w:sz w:val="28"/>
          <w:szCs w:val="28"/>
        </w:rPr>
        <w:t xml:space="preserve">Спецификация требований к системе </w:t>
      </w:r>
      <w:proofErr w:type="spellStart"/>
      <w:r w:rsidRPr="007D0078">
        <w:rPr>
          <w:rFonts w:ascii="Times New Roman" w:hAnsi="Times New Roman" w:cs="Times New Roman"/>
          <w:sz w:val="28"/>
          <w:szCs w:val="28"/>
        </w:rPr>
        <w:t>EasyWorkFlow</w:t>
      </w:r>
      <w:proofErr w:type="spellEnd"/>
      <w:r w:rsidRPr="007D0078">
        <w:rPr>
          <w:rFonts w:ascii="Times New Roman" w:hAnsi="Times New Roman" w:cs="Times New Roman"/>
          <w:sz w:val="28"/>
          <w:szCs w:val="28"/>
        </w:rPr>
        <w:t xml:space="preserve"> (EWF)</w:t>
      </w:r>
    </w:p>
    <w:p w:rsidR="006A2039" w:rsidRDefault="006A2039" w:rsidP="00AA6C6F">
      <w:pPr>
        <w:spacing w:after="0" w:line="240" w:lineRule="auto"/>
        <w:ind w:firstLine="425"/>
        <w:jc w:val="both"/>
        <w:rPr>
          <w:rFonts w:ascii="Times New Roman" w:hAnsi="Times New Roman" w:cs="Times New Roman"/>
          <w:sz w:val="28"/>
          <w:szCs w:val="28"/>
        </w:rPr>
      </w:pPr>
    </w:p>
    <w:p w:rsidR="00AA6C6F" w:rsidRPr="006A2039" w:rsidRDefault="00AA6C6F" w:rsidP="00AA6C6F">
      <w:pPr>
        <w:spacing w:after="0" w:line="240" w:lineRule="auto"/>
        <w:ind w:firstLine="425"/>
        <w:jc w:val="both"/>
        <w:rPr>
          <w:rFonts w:ascii="Times New Roman" w:hAnsi="Times New Roman" w:cs="Times New Roman"/>
          <w:b/>
          <w:sz w:val="28"/>
          <w:szCs w:val="28"/>
        </w:rPr>
      </w:pPr>
      <w:r w:rsidRPr="006A2039">
        <w:rPr>
          <w:rFonts w:ascii="Times New Roman" w:hAnsi="Times New Roman" w:cs="Times New Roman"/>
          <w:b/>
          <w:sz w:val="28"/>
          <w:szCs w:val="28"/>
        </w:rPr>
        <w:t>Регистрация изменений</w:t>
      </w:r>
    </w:p>
    <w:tbl>
      <w:tblPr>
        <w:tblStyle w:val="af3"/>
        <w:tblW w:w="10206" w:type="dxa"/>
        <w:tblInd w:w="-5" w:type="dxa"/>
        <w:tblLook w:val="04A0" w:firstRow="1" w:lastRow="0" w:firstColumn="1" w:lastColumn="0" w:noHBand="0" w:noVBand="1"/>
      </w:tblPr>
      <w:tblGrid>
        <w:gridCol w:w="4086"/>
        <w:gridCol w:w="1559"/>
        <w:gridCol w:w="3119"/>
        <w:gridCol w:w="1442"/>
      </w:tblGrid>
      <w:tr w:rsidR="00AA6C6F" w:rsidRPr="00CD4DC0" w:rsidTr="006A2039">
        <w:tc>
          <w:tcPr>
            <w:tcW w:w="4086" w:type="dxa"/>
          </w:tcPr>
          <w:p w:rsidR="00AA6C6F" w:rsidRPr="006A2039" w:rsidRDefault="00AA6C6F" w:rsidP="006A2039">
            <w:pPr>
              <w:kinsoku w:val="0"/>
              <w:overflowPunct w:val="0"/>
              <w:autoSpaceDE w:val="0"/>
              <w:autoSpaceDN w:val="0"/>
              <w:adjustRightInd w:val="0"/>
              <w:jc w:val="center"/>
              <w:rPr>
                <w:rFonts w:ascii="Times New Roman" w:hAnsi="Times New Roman" w:cs="Times New Roman"/>
                <w:b/>
                <w:sz w:val="28"/>
                <w:szCs w:val="28"/>
              </w:rPr>
            </w:pPr>
            <w:r w:rsidRPr="006A2039">
              <w:rPr>
                <w:rFonts w:ascii="Times New Roman" w:hAnsi="Times New Roman" w:cs="Times New Roman"/>
                <w:b/>
                <w:sz w:val="28"/>
                <w:szCs w:val="28"/>
              </w:rPr>
              <w:lastRenderedPageBreak/>
              <w:t>Изменение</w:t>
            </w:r>
          </w:p>
        </w:tc>
        <w:tc>
          <w:tcPr>
            <w:tcW w:w="1559" w:type="dxa"/>
          </w:tcPr>
          <w:p w:rsidR="00AA6C6F" w:rsidRPr="006A2039" w:rsidRDefault="00AA6C6F" w:rsidP="006A2039">
            <w:pPr>
              <w:kinsoku w:val="0"/>
              <w:overflowPunct w:val="0"/>
              <w:autoSpaceDE w:val="0"/>
              <w:autoSpaceDN w:val="0"/>
              <w:adjustRightInd w:val="0"/>
              <w:jc w:val="center"/>
              <w:rPr>
                <w:rFonts w:ascii="Times New Roman" w:hAnsi="Times New Roman" w:cs="Times New Roman"/>
                <w:b/>
                <w:sz w:val="28"/>
                <w:szCs w:val="28"/>
              </w:rPr>
            </w:pPr>
            <w:r w:rsidRPr="006A2039">
              <w:rPr>
                <w:rFonts w:ascii="Times New Roman" w:hAnsi="Times New Roman" w:cs="Times New Roman"/>
                <w:b/>
                <w:sz w:val="28"/>
                <w:szCs w:val="28"/>
              </w:rPr>
              <w:t>Дата</w:t>
            </w:r>
          </w:p>
        </w:tc>
        <w:tc>
          <w:tcPr>
            <w:tcW w:w="3119" w:type="dxa"/>
          </w:tcPr>
          <w:p w:rsidR="00AA6C6F" w:rsidRPr="006A2039" w:rsidRDefault="00AA6C6F" w:rsidP="006A2039">
            <w:pPr>
              <w:kinsoku w:val="0"/>
              <w:overflowPunct w:val="0"/>
              <w:autoSpaceDE w:val="0"/>
              <w:autoSpaceDN w:val="0"/>
              <w:adjustRightInd w:val="0"/>
              <w:jc w:val="center"/>
              <w:rPr>
                <w:rFonts w:ascii="Times New Roman" w:hAnsi="Times New Roman" w:cs="Times New Roman"/>
                <w:b/>
                <w:sz w:val="28"/>
                <w:szCs w:val="28"/>
              </w:rPr>
            </w:pPr>
            <w:r w:rsidRPr="006A2039">
              <w:rPr>
                <w:rFonts w:ascii="Times New Roman" w:hAnsi="Times New Roman" w:cs="Times New Roman"/>
                <w:b/>
                <w:sz w:val="28"/>
                <w:szCs w:val="28"/>
              </w:rPr>
              <w:t>Автор</w:t>
            </w:r>
          </w:p>
        </w:tc>
        <w:tc>
          <w:tcPr>
            <w:tcW w:w="1442" w:type="dxa"/>
          </w:tcPr>
          <w:p w:rsidR="00AA6C6F" w:rsidRPr="006A2039" w:rsidRDefault="00AA6C6F" w:rsidP="006A2039">
            <w:pPr>
              <w:kinsoku w:val="0"/>
              <w:overflowPunct w:val="0"/>
              <w:autoSpaceDE w:val="0"/>
              <w:autoSpaceDN w:val="0"/>
              <w:adjustRightInd w:val="0"/>
              <w:jc w:val="center"/>
              <w:rPr>
                <w:rFonts w:ascii="Times New Roman" w:hAnsi="Times New Roman" w:cs="Times New Roman"/>
                <w:b/>
                <w:sz w:val="28"/>
                <w:szCs w:val="28"/>
              </w:rPr>
            </w:pPr>
            <w:r w:rsidRPr="006A2039">
              <w:rPr>
                <w:rFonts w:ascii="Times New Roman" w:hAnsi="Times New Roman" w:cs="Times New Roman"/>
                <w:b/>
                <w:sz w:val="28"/>
                <w:szCs w:val="28"/>
              </w:rPr>
              <w:t>Версия</w:t>
            </w:r>
          </w:p>
        </w:tc>
      </w:tr>
      <w:tr w:rsidR="00AA6C6F" w:rsidRPr="00CD4DC0" w:rsidTr="006A2039">
        <w:tc>
          <w:tcPr>
            <w:tcW w:w="4086" w:type="dxa"/>
          </w:tcPr>
          <w:p w:rsidR="00AA6C6F" w:rsidRPr="00CD4DC0" w:rsidRDefault="00AA6C6F" w:rsidP="00BC366D">
            <w:pPr>
              <w:kinsoku w:val="0"/>
              <w:overflowPunct w:val="0"/>
              <w:autoSpaceDE w:val="0"/>
              <w:autoSpaceDN w:val="0"/>
              <w:adjustRightInd w:val="0"/>
              <w:jc w:val="both"/>
              <w:rPr>
                <w:rFonts w:ascii="Times New Roman" w:hAnsi="Times New Roman" w:cs="Times New Roman"/>
                <w:sz w:val="28"/>
                <w:szCs w:val="28"/>
              </w:rPr>
            </w:pPr>
            <w:r w:rsidRPr="00CD4DC0">
              <w:rPr>
                <w:rFonts w:ascii="Times New Roman" w:hAnsi="Times New Roman" w:cs="Times New Roman"/>
                <w:sz w:val="28"/>
                <w:szCs w:val="28"/>
              </w:rPr>
              <w:t>Создана версия 1</w:t>
            </w:r>
          </w:p>
        </w:tc>
        <w:tc>
          <w:tcPr>
            <w:tcW w:w="1559" w:type="dxa"/>
          </w:tcPr>
          <w:p w:rsidR="00AA6C6F" w:rsidRPr="00CD4DC0" w:rsidRDefault="00AA6C6F" w:rsidP="00BC366D">
            <w:pPr>
              <w:kinsoku w:val="0"/>
              <w:overflowPunct w:val="0"/>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22.08.2022</w:t>
            </w:r>
          </w:p>
        </w:tc>
        <w:tc>
          <w:tcPr>
            <w:tcW w:w="3119" w:type="dxa"/>
          </w:tcPr>
          <w:p w:rsidR="00AA6C6F" w:rsidRPr="00CD4DC0" w:rsidRDefault="00AA6C6F" w:rsidP="00BC366D">
            <w:pPr>
              <w:kinsoku w:val="0"/>
              <w:overflowPunct w:val="0"/>
              <w:autoSpaceDE w:val="0"/>
              <w:autoSpaceDN w:val="0"/>
              <w:adjustRightInd w:val="0"/>
              <w:jc w:val="both"/>
              <w:rPr>
                <w:rFonts w:ascii="Times New Roman" w:hAnsi="Times New Roman" w:cs="Times New Roman"/>
                <w:sz w:val="28"/>
                <w:szCs w:val="28"/>
              </w:rPr>
            </w:pPr>
            <w:proofErr w:type="spellStart"/>
            <w:r w:rsidRPr="00CD4DC0">
              <w:rPr>
                <w:rFonts w:ascii="Times New Roman" w:hAnsi="Times New Roman" w:cs="Times New Roman"/>
                <w:sz w:val="28"/>
                <w:szCs w:val="28"/>
              </w:rPr>
              <w:t>Тюляндина</w:t>
            </w:r>
            <w:proofErr w:type="spellEnd"/>
            <w:r w:rsidRPr="00CD4DC0">
              <w:rPr>
                <w:rFonts w:ascii="Times New Roman" w:hAnsi="Times New Roman" w:cs="Times New Roman"/>
                <w:sz w:val="28"/>
                <w:szCs w:val="28"/>
              </w:rPr>
              <w:t xml:space="preserve"> А.А.</w:t>
            </w:r>
          </w:p>
        </w:tc>
        <w:tc>
          <w:tcPr>
            <w:tcW w:w="1442" w:type="dxa"/>
          </w:tcPr>
          <w:p w:rsidR="00AA6C6F" w:rsidRPr="00CD4DC0" w:rsidRDefault="00AA6C6F" w:rsidP="006A2039">
            <w:pPr>
              <w:kinsoku w:val="0"/>
              <w:overflowPunct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w:t>
            </w:r>
          </w:p>
        </w:tc>
      </w:tr>
      <w:tr w:rsidR="00AA6C6F" w:rsidRPr="00CD4DC0" w:rsidTr="006A2039">
        <w:tc>
          <w:tcPr>
            <w:tcW w:w="4086" w:type="dxa"/>
          </w:tcPr>
          <w:p w:rsidR="00AA6C6F" w:rsidRPr="00CD4DC0" w:rsidRDefault="00AA6C6F" w:rsidP="00BC366D">
            <w:pPr>
              <w:kinsoku w:val="0"/>
              <w:overflowPunct w:val="0"/>
              <w:autoSpaceDE w:val="0"/>
              <w:autoSpaceDN w:val="0"/>
              <w:adjustRightInd w:val="0"/>
              <w:jc w:val="both"/>
              <w:rPr>
                <w:rFonts w:ascii="Times New Roman" w:hAnsi="Times New Roman" w:cs="Times New Roman"/>
                <w:sz w:val="28"/>
                <w:szCs w:val="28"/>
              </w:rPr>
            </w:pPr>
            <w:r w:rsidRPr="00CD4DC0">
              <w:rPr>
                <w:rFonts w:ascii="Times New Roman" w:hAnsi="Times New Roman" w:cs="Times New Roman"/>
                <w:sz w:val="28"/>
                <w:szCs w:val="28"/>
              </w:rPr>
              <w:t>Изменены описания вариантов использования «Управление доступом» и «Работа с отчетами»</w:t>
            </w:r>
          </w:p>
        </w:tc>
        <w:tc>
          <w:tcPr>
            <w:tcW w:w="1559" w:type="dxa"/>
          </w:tcPr>
          <w:p w:rsidR="00AA6C6F" w:rsidRPr="00CD4DC0" w:rsidRDefault="00AA6C6F" w:rsidP="00BC366D">
            <w:pPr>
              <w:kinsoku w:val="0"/>
              <w:overflowPunct w:val="0"/>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25.08.2022</w:t>
            </w:r>
          </w:p>
        </w:tc>
        <w:tc>
          <w:tcPr>
            <w:tcW w:w="3119" w:type="dxa"/>
          </w:tcPr>
          <w:p w:rsidR="00AA6C6F" w:rsidRPr="00CD4DC0" w:rsidRDefault="00AA6C6F" w:rsidP="00BC366D">
            <w:pPr>
              <w:kinsoku w:val="0"/>
              <w:overflowPunct w:val="0"/>
              <w:autoSpaceDE w:val="0"/>
              <w:autoSpaceDN w:val="0"/>
              <w:adjustRightInd w:val="0"/>
              <w:jc w:val="both"/>
              <w:rPr>
                <w:rFonts w:ascii="Times New Roman" w:hAnsi="Times New Roman" w:cs="Times New Roman"/>
                <w:sz w:val="28"/>
                <w:szCs w:val="28"/>
              </w:rPr>
            </w:pPr>
            <w:proofErr w:type="spellStart"/>
            <w:r w:rsidRPr="00CD4DC0">
              <w:rPr>
                <w:rFonts w:ascii="Times New Roman" w:hAnsi="Times New Roman" w:cs="Times New Roman"/>
                <w:sz w:val="28"/>
                <w:szCs w:val="28"/>
              </w:rPr>
              <w:t>Тюляндина</w:t>
            </w:r>
            <w:proofErr w:type="spellEnd"/>
            <w:r w:rsidRPr="00CD4DC0">
              <w:rPr>
                <w:rFonts w:ascii="Times New Roman" w:hAnsi="Times New Roman" w:cs="Times New Roman"/>
                <w:sz w:val="28"/>
                <w:szCs w:val="28"/>
              </w:rPr>
              <w:t xml:space="preserve"> А.А.</w:t>
            </w:r>
          </w:p>
        </w:tc>
        <w:tc>
          <w:tcPr>
            <w:tcW w:w="1442" w:type="dxa"/>
          </w:tcPr>
          <w:p w:rsidR="00AA6C6F" w:rsidRPr="00CD4DC0" w:rsidRDefault="00AA6C6F" w:rsidP="006A2039">
            <w:pPr>
              <w:kinsoku w:val="0"/>
              <w:overflowPunct w:val="0"/>
              <w:autoSpaceDE w:val="0"/>
              <w:autoSpaceDN w:val="0"/>
              <w:adjustRightInd w:val="0"/>
              <w:jc w:val="center"/>
              <w:rPr>
                <w:rFonts w:ascii="Times New Roman" w:hAnsi="Times New Roman" w:cs="Times New Roman"/>
                <w:sz w:val="28"/>
                <w:szCs w:val="28"/>
              </w:rPr>
            </w:pPr>
            <w:r w:rsidRPr="00CD4DC0">
              <w:rPr>
                <w:rFonts w:ascii="Times New Roman" w:hAnsi="Times New Roman" w:cs="Times New Roman"/>
                <w:sz w:val="28"/>
                <w:szCs w:val="28"/>
              </w:rPr>
              <w:t>2</w:t>
            </w:r>
          </w:p>
        </w:tc>
      </w:tr>
    </w:tbl>
    <w:p w:rsidR="00AA6C6F" w:rsidRPr="007D0078" w:rsidRDefault="00AA6C6F" w:rsidP="00AA6C6F">
      <w:pPr>
        <w:kinsoku w:val="0"/>
        <w:overflowPunct w:val="0"/>
        <w:autoSpaceDE w:val="0"/>
        <w:autoSpaceDN w:val="0"/>
        <w:adjustRightInd w:val="0"/>
        <w:spacing w:after="0" w:line="240" w:lineRule="auto"/>
        <w:ind w:right="103"/>
        <w:jc w:val="both"/>
        <w:rPr>
          <w:rFonts w:ascii="Times New Roman" w:hAnsi="Times New Roman" w:cs="Times New Roman"/>
          <w:sz w:val="28"/>
          <w:szCs w:val="28"/>
        </w:rPr>
      </w:pPr>
    </w:p>
    <w:p w:rsidR="006A2039" w:rsidRPr="006A2039" w:rsidRDefault="006A2039" w:rsidP="006A2039">
      <w:pPr>
        <w:spacing w:after="0" w:line="240" w:lineRule="auto"/>
        <w:ind w:firstLine="425"/>
        <w:jc w:val="both"/>
        <w:rPr>
          <w:rFonts w:ascii="Times New Roman" w:hAnsi="Times New Roman" w:cs="Times New Roman"/>
          <w:b/>
          <w:bCs/>
          <w:sz w:val="28"/>
          <w:szCs w:val="28"/>
        </w:rPr>
      </w:pPr>
      <w:r w:rsidRPr="006A2039">
        <w:rPr>
          <w:rFonts w:ascii="Times New Roman" w:hAnsi="Times New Roman" w:cs="Times New Roman"/>
          <w:b/>
          <w:bCs/>
          <w:sz w:val="28"/>
          <w:szCs w:val="28"/>
        </w:rPr>
        <w:t>Введение</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6A2039">
        <w:rPr>
          <w:rFonts w:ascii="Times New Roman" w:hAnsi="Times New Roman" w:cs="Times New Roman"/>
          <w:sz w:val="28"/>
          <w:szCs w:val="28"/>
        </w:rPr>
        <w:t>Целью документа предоставить спецификации требования для разрабатываемой</w:t>
      </w:r>
      <w:r>
        <w:rPr>
          <w:rFonts w:ascii="Times New Roman" w:hAnsi="Times New Roman" w:cs="Times New Roman"/>
          <w:sz w:val="28"/>
          <w:szCs w:val="28"/>
        </w:rPr>
        <w:t xml:space="preserve"> </w:t>
      </w:r>
      <w:r w:rsidRPr="006A2039">
        <w:rPr>
          <w:rFonts w:ascii="Times New Roman" w:hAnsi="Times New Roman" w:cs="Times New Roman"/>
          <w:sz w:val="28"/>
          <w:szCs w:val="28"/>
        </w:rPr>
        <w:t>системы.</w:t>
      </w:r>
    </w:p>
    <w:p w:rsidR="006A2039" w:rsidRPr="006A2039" w:rsidRDefault="006A2039" w:rsidP="006A2039">
      <w:pPr>
        <w:spacing w:after="0" w:line="240" w:lineRule="auto"/>
        <w:ind w:firstLine="425"/>
        <w:jc w:val="both"/>
        <w:rPr>
          <w:rFonts w:ascii="Times New Roman" w:hAnsi="Times New Roman" w:cs="Times New Roman"/>
          <w:b/>
          <w:bCs/>
          <w:sz w:val="28"/>
          <w:szCs w:val="28"/>
        </w:rPr>
      </w:pPr>
      <w:r w:rsidRPr="006A2039">
        <w:rPr>
          <w:rFonts w:ascii="Times New Roman" w:hAnsi="Times New Roman" w:cs="Times New Roman"/>
          <w:b/>
          <w:bCs/>
          <w:sz w:val="28"/>
          <w:szCs w:val="28"/>
        </w:rPr>
        <w:t>Краткое описание системы</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6A2039">
        <w:rPr>
          <w:rFonts w:ascii="Times New Roman" w:hAnsi="Times New Roman" w:cs="Times New Roman"/>
          <w:sz w:val="28"/>
          <w:szCs w:val="28"/>
        </w:rPr>
        <w:t>Полное и краткое наименование системы – Система «Легкий Документооборот»</w:t>
      </w:r>
      <w:r>
        <w:rPr>
          <w:rFonts w:ascii="Times New Roman" w:hAnsi="Times New Roman" w:cs="Times New Roman"/>
          <w:sz w:val="28"/>
          <w:szCs w:val="28"/>
        </w:rPr>
        <w:t xml:space="preserve"> </w:t>
      </w:r>
      <w:r w:rsidRPr="006A2039">
        <w:rPr>
          <w:rFonts w:ascii="Times New Roman" w:hAnsi="Times New Roman" w:cs="Times New Roman"/>
          <w:sz w:val="28"/>
          <w:szCs w:val="28"/>
        </w:rPr>
        <w:t>(</w:t>
      </w:r>
      <w:proofErr w:type="spellStart"/>
      <w:r w:rsidRPr="006A2039">
        <w:rPr>
          <w:rFonts w:ascii="Times New Roman" w:hAnsi="Times New Roman" w:cs="Times New Roman"/>
          <w:sz w:val="28"/>
          <w:szCs w:val="28"/>
        </w:rPr>
        <w:t>EasyWorkFlow</w:t>
      </w:r>
      <w:proofErr w:type="spellEnd"/>
      <w:r w:rsidRPr="006A2039">
        <w:rPr>
          <w:rFonts w:ascii="Times New Roman" w:hAnsi="Times New Roman" w:cs="Times New Roman"/>
          <w:sz w:val="28"/>
          <w:szCs w:val="28"/>
        </w:rPr>
        <w:t>),EWF.</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6A2039">
        <w:rPr>
          <w:rFonts w:ascii="Times New Roman" w:hAnsi="Times New Roman" w:cs="Times New Roman"/>
          <w:sz w:val="28"/>
          <w:szCs w:val="28"/>
        </w:rPr>
        <w:t>Система EWF предназначена для:</w:t>
      </w:r>
    </w:p>
    <w:p w:rsidR="006A2039" w:rsidRPr="006A2039" w:rsidRDefault="006A2039" w:rsidP="006A2039">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упорядочение документооборота;</w:t>
      </w:r>
    </w:p>
    <w:p w:rsidR="006A2039" w:rsidRPr="006A2039" w:rsidRDefault="006A2039" w:rsidP="006A2039">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обеспечение централизованного доступа к документам в соответствии с ролью</w:t>
      </w:r>
      <w:r>
        <w:rPr>
          <w:rFonts w:ascii="Times New Roman" w:hAnsi="Times New Roman" w:cs="Times New Roman"/>
          <w:sz w:val="28"/>
          <w:szCs w:val="28"/>
        </w:rPr>
        <w:t xml:space="preserve"> </w:t>
      </w:r>
      <w:r w:rsidRPr="006A2039">
        <w:rPr>
          <w:rFonts w:ascii="Times New Roman" w:hAnsi="Times New Roman" w:cs="Times New Roman"/>
          <w:sz w:val="28"/>
          <w:szCs w:val="28"/>
        </w:rPr>
        <w:t>пользователя в системе;</w:t>
      </w:r>
    </w:p>
    <w:p w:rsidR="006A2039" w:rsidRPr="006A2039" w:rsidRDefault="006A2039" w:rsidP="006A2039">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обеспечение сохранности и восстановления документов.</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6A2039">
        <w:rPr>
          <w:rFonts w:ascii="Times New Roman" w:hAnsi="Times New Roman" w:cs="Times New Roman"/>
          <w:sz w:val="28"/>
          <w:szCs w:val="28"/>
        </w:rPr>
        <w:t>Пользователями системы будут все сотрудники предприятия, в том числе</w:t>
      </w:r>
      <w:r>
        <w:rPr>
          <w:rFonts w:ascii="Times New Roman" w:hAnsi="Times New Roman" w:cs="Times New Roman"/>
          <w:sz w:val="28"/>
          <w:szCs w:val="28"/>
        </w:rPr>
        <w:t xml:space="preserve"> </w:t>
      </w:r>
      <w:r w:rsidRPr="006A2039">
        <w:rPr>
          <w:rFonts w:ascii="Times New Roman" w:hAnsi="Times New Roman" w:cs="Times New Roman"/>
          <w:sz w:val="28"/>
          <w:szCs w:val="28"/>
        </w:rPr>
        <w:t>руководство.</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6A2039">
        <w:rPr>
          <w:rFonts w:ascii="Times New Roman" w:hAnsi="Times New Roman" w:cs="Times New Roman"/>
          <w:sz w:val="28"/>
          <w:szCs w:val="28"/>
        </w:rPr>
        <w:t xml:space="preserve">Система должна быть максимально интегрирована с MS </w:t>
      </w:r>
      <w:proofErr w:type="spellStart"/>
      <w:r w:rsidRPr="006A2039">
        <w:rPr>
          <w:rFonts w:ascii="Times New Roman" w:hAnsi="Times New Roman" w:cs="Times New Roman"/>
          <w:sz w:val="28"/>
          <w:szCs w:val="28"/>
        </w:rPr>
        <w:t>Office</w:t>
      </w:r>
      <w:proofErr w:type="spellEnd"/>
      <w:r w:rsidRPr="006A2039">
        <w:rPr>
          <w:rFonts w:ascii="Times New Roman" w:hAnsi="Times New Roman" w:cs="Times New Roman"/>
          <w:sz w:val="28"/>
          <w:szCs w:val="28"/>
        </w:rPr>
        <w:t>.</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6A2039">
        <w:rPr>
          <w:rFonts w:ascii="Times New Roman" w:hAnsi="Times New Roman" w:cs="Times New Roman"/>
          <w:sz w:val="28"/>
          <w:szCs w:val="28"/>
        </w:rPr>
        <w:t>Система предназначена для использования в среднем и малом бизнесе (масштаб</w:t>
      </w:r>
      <w:r>
        <w:rPr>
          <w:rFonts w:ascii="Times New Roman" w:hAnsi="Times New Roman" w:cs="Times New Roman"/>
          <w:sz w:val="28"/>
          <w:szCs w:val="28"/>
        </w:rPr>
        <w:t xml:space="preserve"> </w:t>
      </w:r>
      <w:r w:rsidRPr="006A2039">
        <w:rPr>
          <w:rFonts w:ascii="Times New Roman" w:hAnsi="Times New Roman" w:cs="Times New Roman"/>
          <w:sz w:val="28"/>
          <w:szCs w:val="28"/>
        </w:rPr>
        <w:t>предприятия 5</w:t>
      </w:r>
      <w:r w:rsidRPr="006A2039">
        <w:rPr>
          <w:rFonts w:ascii="Cambria Math" w:hAnsi="Cambria Math" w:cs="Cambria Math"/>
          <w:sz w:val="28"/>
          <w:szCs w:val="28"/>
        </w:rPr>
        <w:t>‐</w:t>
      </w:r>
      <w:r w:rsidRPr="006A2039">
        <w:rPr>
          <w:rFonts w:ascii="Times New Roman" w:hAnsi="Times New Roman" w:cs="Times New Roman"/>
          <w:sz w:val="28"/>
          <w:szCs w:val="28"/>
        </w:rPr>
        <w:t>500 человек).</w:t>
      </w:r>
    </w:p>
    <w:p w:rsidR="006A2039" w:rsidRDefault="006A2039" w:rsidP="006A2039">
      <w:pPr>
        <w:spacing w:after="0" w:line="240" w:lineRule="auto"/>
        <w:ind w:firstLine="425"/>
        <w:jc w:val="both"/>
        <w:rPr>
          <w:rFonts w:ascii="Times New Roman" w:hAnsi="Times New Roman" w:cs="Times New Roman"/>
          <w:b/>
          <w:bCs/>
          <w:sz w:val="28"/>
          <w:szCs w:val="28"/>
        </w:rPr>
      </w:pPr>
    </w:p>
    <w:p w:rsidR="00EA3961" w:rsidRDefault="006A2039" w:rsidP="006A2039">
      <w:pPr>
        <w:spacing w:after="0" w:line="240" w:lineRule="auto"/>
        <w:ind w:firstLine="425"/>
        <w:jc w:val="both"/>
        <w:rPr>
          <w:rFonts w:ascii="Times New Roman" w:hAnsi="Times New Roman" w:cs="Times New Roman"/>
          <w:b/>
          <w:bCs/>
          <w:sz w:val="28"/>
          <w:szCs w:val="28"/>
        </w:rPr>
      </w:pPr>
      <w:r w:rsidRPr="006A2039">
        <w:rPr>
          <w:rFonts w:ascii="Times New Roman" w:hAnsi="Times New Roman" w:cs="Times New Roman"/>
          <w:b/>
          <w:bCs/>
          <w:sz w:val="28"/>
          <w:szCs w:val="28"/>
        </w:rPr>
        <w:t>Определения и сокращения</w:t>
      </w:r>
    </w:p>
    <w:tbl>
      <w:tblPr>
        <w:tblW w:w="9944"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31"/>
        <w:gridCol w:w="7513"/>
      </w:tblGrid>
      <w:tr w:rsidR="006A2039" w:rsidRPr="00665CE1" w:rsidTr="006A2039">
        <w:trPr>
          <w:trHeight w:val="293"/>
        </w:trPr>
        <w:tc>
          <w:tcPr>
            <w:tcW w:w="2431" w:type="dxa"/>
          </w:tcPr>
          <w:p w:rsidR="006A2039" w:rsidRPr="00665CE1" w:rsidRDefault="006A2039" w:rsidP="006A2039">
            <w:pPr>
              <w:kinsoku w:val="0"/>
              <w:overflowPunct w:val="0"/>
              <w:autoSpaceDE w:val="0"/>
              <w:autoSpaceDN w:val="0"/>
              <w:adjustRightInd w:val="0"/>
              <w:spacing w:after="0" w:line="240" w:lineRule="auto"/>
              <w:ind w:right="103"/>
              <w:jc w:val="center"/>
              <w:rPr>
                <w:rFonts w:ascii="Times New Roman" w:hAnsi="Times New Roman" w:cs="Times New Roman"/>
                <w:b/>
                <w:bCs/>
                <w:sz w:val="28"/>
                <w:szCs w:val="28"/>
              </w:rPr>
            </w:pPr>
            <w:r w:rsidRPr="00665CE1">
              <w:rPr>
                <w:rFonts w:ascii="Times New Roman" w:hAnsi="Times New Roman" w:cs="Times New Roman"/>
                <w:b/>
                <w:bCs/>
                <w:sz w:val="28"/>
                <w:szCs w:val="28"/>
              </w:rPr>
              <w:t>Имя сущности</w:t>
            </w:r>
          </w:p>
        </w:tc>
        <w:tc>
          <w:tcPr>
            <w:tcW w:w="7513" w:type="dxa"/>
          </w:tcPr>
          <w:p w:rsidR="006A2039" w:rsidRPr="00665CE1" w:rsidRDefault="006A2039" w:rsidP="006A2039">
            <w:pPr>
              <w:kinsoku w:val="0"/>
              <w:overflowPunct w:val="0"/>
              <w:autoSpaceDE w:val="0"/>
              <w:autoSpaceDN w:val="0"/>
              <w:adjustRightInd w:val="0"/>
              <w:spacing w:after="0" w:line="240" w:lineRule="auto"/>
              <w:ind w:right="103"/>
              <w:jc w:val="center"/>
              <w:rPr>
                <w:rFonts w:ascii="Times New Roman" w:hAnsi="Times New Roman" w:cs="Times New Roman"/>
                <w:b/>
                <w:bCs/>
                <w:sz w:val="28"/>
                <w:szCs w:val="28"/>
              </w:rPr>
            </w:pPr>
            <w:r w:rsidRPr="00665CE1">
              <w:rPr>
                <w:rFonts w:ascii="Times New Roman" w:hAnsi="Times New Roman" w:cs="Times New Roman"/>
                <w:b/>
                <w:bCs/>
                <w:sz w:val="28"/>
                <w:szCs w:val="28"/>
              </w:rPr>
              <w:t>Описание</w:t>
            </w:r>
          </w:p>
        </w:tc>
      </w:tr>
      <w:tr w:rsidR="006A2039" w:rsidRPr="00665CE1" w:rsidTr="006A2039">
        <w:trPr>
          <w:trHeight w:val="585"/>
        </w:trPr>
        <w:tc>
          <w:tcPr>
            <w:tcW w:w="2431" w:type="dxa"/>
          </w:tcPr>
          <w:p w:rsidR="006A2039" w:rsidRPr="00665CE1" w:rsidRDefault="006A2039" w:rsidP="00BC366D">
            <w:pPr>
              <w:kinsoku w:val="0"/>
              <w:overflowPunct w:val="0"/>
              <w:autoSpaceDE w:val="0"/>
              <w:autoSpaceDN w:val="0"/>
              <w:adjustRightInd w:val="0"/>
              <w:spacing w:after="0" w:line="240" w:lineRule="auto"/>
              <w:ind w:right="103"/>
              <w:jc w:val="both"/>
              <w:rPr>
                <w:rFonts w:ascii="Times New Roman" w:hAnsi="Times New Roman" w:cs="Times New Roman"/>
                <w:sz w:val="28"/>
                <w:szCs w:val="28"/>
              </w:rPr>
            </w:pPr>
            <w:r w:rsidRPr="00665CE1">
              <w:rPr>
                <w:rFonts w:ascii="Times New Roman" w:hAnsi="Times New Roman" w:cs="Times New Roman"/>
                <w:sz w:val="28"/>
                <w:szCs w:val="28"/>
              </w:rPr>
              <w:t>Документ</w:t>
            </w:r>
          </w:p>
        </w:tc>
        <w:tc>
          <w:tcPr>
            <w:tcW w:w="7513" w:type="dxa"/>
          </w:tcPr>
          <w:p w:rsidR="006A2039" w:rsidRPr="00665CE1" w:rsidRDefault="006A2039" w:rsidP="006A2039">
            <w:pPr>
              <w:kinsoku w:val="0"/>
              <w:overflowPunct w:val="0"/>
              <w:autoSpaceDE w:val="0"/>
              <w:autoSpaceDN w:val="0"/>
              <w:adjustRightInd w:val="0"/>
              <w:spacing w:after="0" w:line="240" w:lineRule="auto"/>
              <w:ind w:right="103"/>
              <w:jc w:val="both"/>
              <w:rPr>
                <w:rFonts w:ascii="Times New Roman" w:hAnsi="Times New Roman" w:cs="Times New Roman"/>
                <w:sz w:val="28"/>
                <w:szCs w:val="28"/>
              </w:rPr>
            </w:pPr>
            <w:r w:rsidRPr="00665CE1">
              <w:rPr>
                <w:rFonts w:ascii="Times New Roman" w:hAnsi="Times New Roman" w:cs="Times New Roman"/>
                <w:sz w:val="28"/>
                <w:szCs w:val="28"/>
              </w:rPr>
              <w:t xml:space="preserve">Файлы, зарегистрированные в системе и являющиеся только файлами MS </w:t>
            </w:r>
            <w:proofErr w:type="spellStart"/>
            <w:r w:rsidRPr="00665CE1">
              <w:rPr>
                <w:rFonts w:ascii="Times New Roman" w:hAnsi="Times New Roman" w:cs="Times New Roman"/>
                <w:sz w:val="28"/>
                <w:szCs w:val="28"/>
              </w:rPr>
              <w:t>Office</w:t>
            </w:r>
            <w:proofErr w:type="spellEnd"/>
            <w:r w:rsidRPr="00665CE1">
              <w:rPr>
                <w:rFonts w:ascii="Times New Roman" w:hAnsi="Times New Roman" w:cs="Times New Roman"/>
                <w:sz w:val="28"/>
                <w:szCs w:val="28"/>
              </w:rPr>
              <w:t xml:space="preserve"> </w:t>
            </w:r>
          </w:p>
        </w:tc>
      </w:tr>
      <w:tr w:rsidR="006A2039" w:rsidRPr="00665CE1" w:rsidTr="006A2039">
        <w:trPr>
          <w:trHeight w:val="586"/>
        </w:trPr>
        <w:tc>
          <w:tcPr>
            <w:tcW w:w="2431" w:type="dxa"/>
          </w:tcPr>
          <w:p w:rsidR="006A2039" w:rsidRPr="00665CE1" w:rsidRDefault="006A2039" w:rsidP="00BC366D">
            <w:pPr>
              <w:kinsoku w:val="0"/>
              <w:overflowPunct w:val="0"/>
              <w:autoSpaceDE w:val="0"/>
              <w:autoSpaceDN w:val="0"/>
              <w:adjustRightInd w:val="0"/>
              <w:spacing w:after="0" w:line="240" w:lineRule="auto"/>
              <w:ind w:right="103"/>
              <w:jc w:val="both"/>
              <w:rPr>
                <w:rFonts w:ascii="Times New Roman" w:hAnsi="Times New Roman" w:cs="Times New Roman"/>
                <w:sz w:val="28"/>
                <w:szCs w:val="28"/>
              </w:rPr>
            </w:pPr>
            <w:r w:rsidRPr="00665CE1">
              <w:rPr>
                <w:rFonts w:ascii="Times New Roman" w:hAnsi="Times New Roman" w:cs="Times New Roman"/>
                <w:sz w:val="28"/>
                <w:szCs w:val="28"/>
              </w:rPr>
              <w:t>Категория документа</w:t>
            </w:r>
          </w:p>
        </w:tc>
        <w:tc>
          <w:tcPr>
            <w:tcW w:w="7513" w:type="dxa"/>
          </w:tcPr>
          <w:p w:rsidR="006A2039" w:rsidRPr="00665CE1" w:rsidRDefault="006A2039" w:rsidP="00BC366D">
            <w:pPr>
              <w:kinsoku w:val="0"/>
              <w:overflowPunct w:val="0"/>
              <w:autoSpaceDE w:val="0"/>
              <w:autoSpaceDN w:val="0"/>
              <w:adjustRightInd w:val="0"/>
              <w:spacing w:after="0" w:line="240" w:lineRule="auto"/>
              <w:ind w:right="103"/>
              <w:jc w:val="both"/>
              <w:rPr>
                <w:rFonts w:ascii="Times New Roman" w:hAnsi="Times New Roman" w:cs="Times New Roman"/>
                <w:sz w:val="28"/>
                <w:szCs w:val="28"/>
              </w:rPr>
            </w:pPr>
            <w:r w:rsidRPr="00665CE1">
              <w:rPr>
                <w:rFonts w:ascii="Times New Roman" w:hAnsi="Times New Roman" w:cs="Times New Roman"/>
                <w:sz w:val="28"/>
                <w:szCs w:val="28"/>
              </w:rPr>
              <w:t>Группа документов, на которую раздаются права пользователям.</w:t>
            </w:r>
          </w:p>
        </w:tc>
      </w:tr>
      <w:tr w:rsidR="006A2039" w:rsidRPr="00665CE1" w:rsidTr="006A2039">
        <w:trPr>
          <w:trHeight w:val="995"/>
        </w:trPr>
        <w:tc>
          <w:tcPr>
            <w:tcW w:w="2431" w:type="dxa"/>
          </w:tcPr>
          <w:p w:rsidR="006A2039" w:rsidRPr="00665CE1" w:rsidRDefault="006A2039" w:rsidP="00BC366D">
            <w:pPr>
              <w:kinsoku w:val="0"/>
              <w:overflowPunct w:val="0"/>
              <w:autoSpaceDE w:val="0"/>
              <w:autoSpaceDN w:val="0"/>
              <w:adjustRightInd w:val="0"/>
              <w:spacing w:after="0" w:line="240" w:lineRule="auto"/>
              <w:ind w:right="103"/>
              <w:jc w:val="both"/>
              <w:rPr>
                <w:rFonts w:ascii="Times New Roman" w:hAnsi="Times New Roman" w:cs="Times New Roman"/>
                <w:sz w:val="28"/>
                <w:szCs w:val="28"/>
              </w:rPr>
            </w:pPr>
            <w:r w:rsidRPr="00665CE1">
              <w:rPr>
                <w:rFonts w:ascii="Times New Roman" w:hAnsi="Times New Roman" w:cs="Times New Roman"/>
                <w:sz w:val="28"/>
                <w:szCs w:val="28"/>
              </w:rPr>
              <w:t>Состояние</w:t>
            </w:r>
          </w:p>
        </w:tc>
        <w:tc>
          <w:tcPr>
            <w:tcW w:w="7513" w:type="dxa"/>
          </w:tcPr>
          <w:p w:rsidR="006A2039" w:rsidRPr="00665CE1" w:rsidRDefault="006A2039" w:rsidP="00BC366D">
            <w:pPr>
              <w:kinsoku w:val="0"/>
              <w:overflowPunct w:val="0"/>
              <w:autoSpaceDE w:val="0"/>
              <w:autoSpaceDN w:val="0"/>
              <w:adjustRightInd w:val="0"/>
              <w:spacing w:after="0" w:line="240" w:lineRule="auto"/>
              <w:ind w:right="103"/>
              <w:jc w:val="both"/>
              <w:rPr>
                <w:rFonts w:ascii="Times New Roman" w:hAnsi="Times New Roman" w:cs="Times New Roman"/>
                <w:sz w:val="28"/>
                <w:szCs w:val="28"/>
              </w:rPr>
            </w:pPr>
            <w:r w:rsidRPr="00665CE1">
              <w:rPr>
                <w:rFonts w:ascii="Times New Roman" w:hAnsi="Times New Roman" w:cs="Times New Roman"/>
                <w:sz w:val="28"/>
                <w:szCs w:val="28"/>
              </w:rPr>
              <w:t>Атрибут, характеризующий этапы жизненного цикла документа. Например: красный, жёлтый зелёный или "в работе", "на утверждении", "утверждён" и т.д.</w:t>
            </w:r>
          </w:p>
        </w:tc>
      </w:tr>
      <w:tr w:rsidR="006A2039" w:rsidRPr="00665CE1" w:rsidTr="006A2039">
        <w:trPr>
          <w:trHeight w:val="585"/>
        </w:trPr>
        <w:tc>
          <w:tcPr>
            <w:tcW w:w="2431" w:type="dxa"/>
          </w:tcPr>
          <w:p w:rsidR="006A2039" w:rsidRPr="00665CE1" w:rsidRDefault="006A2039" w:rsidP="00BC366D">
            <w:pPr>
              <w:kinsoku w:val="0"/>
              <w:overflowPunct w:val="0"/>
              <w:autoSpaceDE w:val="0"/>
              <w:autoSpaceDN w:val="0"/>
              <w:adjustRightInd w:val="0"/>
              <w:spacing w:after="0" w:line="240" w:lineRule="auto"/>
              <w:ind w:right="103"/>
              <w:jc w:val="both"/>
              <w:rPr>
                <w:rFonts w:ascii="Times New Roman" w:hAnsi="Times New Roman" w:cs="Times New Roman"/>
                <w:sz w:val="28"/>
                <w:szCs w:val="28"/>
              </w:rPr>
            </w:pPr>
            <w:r w:rsidRPr="00665CE1">
              <w:rPr>
                <w:rFonts w:ascii="Times New Roman" w:hAnsi="Times New Roman" w:cs="Times New Roman"/>
                <w:sz w:val="28"/>
                <w:szCs w:val="28"/>
              </w:rPr>
              <w:t>Пользователь</w:t>
            </w:r>
          </w:p>
        </w:tc>
        <w:tc>
          <w:tcPr>
            <w:tcW w:w="7513" w:type="dxa"/>
          </w:tcPr>
          <w:p w:rsidR="006A2039" w:rsidRPr="00665CE1" w:rsidRDefault="006A2039" w:rsidP="00BC366D">
            <w:pPr>
              <w:kinsoku w:val="0"/>
              <w:overflowPunct w:val="0"/>
              <w:autoSpaceDE w:val="0"/>
              <w:autoSpaceDN w:val="0"/>
              <w:adjustRightInd w:val="0"/>
              <w:spacing w:after="0" w:line="240" w:lineRule="auto"/>
              <w:ind w:right="103"/>
              <w:jc w:val="both"/>
              <w:rPr>
                <w:rFonts w:ascii="Times New Roman" w:hAnsi="Times New Roman" w:cs="Times New Roman"/>
                <w:sz w:val="28"/>
                <w:szCs w:val="28"/>
              </w:rPr>
            </w:pPr>
            <w:r w:rsidRPr="00665CE1">
              <w:rPr>
                <w:rFonts w:ascii="Times New Roman" w:hAnsi="Times New Roman" w:cs="Times New Roman"/>
                <w:sz w:val="28"/>
                <w:szCs w:val="28"/>
              </w:rPr>
              <w:t xml:space="preserve">Пользователь, работающий в системе и идентифицируемый учётной записью </w:t>
            </w:r>
            <w:proofErr w:type="spellStart"/>
            <w:r w:rsidRPr="00665CE1">
              <w:rPr>
                <w:rFonts w:ascii="Times New Roman" w:hAnsi="Times New Roman" w:cs="Times New Roman"/>
                <w:sz w:val="28"/>
                <w:szCs w:val="28"/>
              </w:rPr>
              <w:t>Windows</w:t>
            </w:r>
            <w:proofErr w:type="spellEnd"/>
            <w:r w:rsidRPr="00665CE1">
              <w:rPr>
                <w:rFonts w:ascii="Times New Roman" w:hAnsi="Times New Roman" w:cs="Times New Roman"/>
                <w:sz w:val="28"/>
                <w:szCs w:val="28"/>
              </w:rPr>
              <w:t>.</w:t>
            </w:r>
          </w:p>
        </w:tc>
      </w:tr>
      <w:tr w:rsidR="006A2039" w:rsidRPr="00665CE1" w:rsidTr="006A2039">
        <w:trPr>
          <w:trHeight w:val="323"/>
        </w:trPr>
        <w:tc>
          <w:tcPr>
            <w:tcW w:w="2431" w:type="dxa"/>
          </w:tcPr>
          <w:p w:rsidR="006A2039" w:rsidRPr="00665CE1" w:rsidRDefault="006A2039" w:rsidP="00BC366D">
            <w:pPr>
              <w:kinsoku w:val="0"/>
              <w:overflowPunct w:val="0"/>
              <w:autoSpaceDE w:val="0"/>
              <w:autoSpaceDN w:val="0"/>
              <w:adjustRightInd w:val="0"/>
              <w:spacing w:after="0" w:line="240" w:lineRule="auto"/>
              <w:ind w:right="103"/>
              <w:jc w:val="both"/>
              <w:rPr>
                <w:rFonts w:ascii="Times New Roman" w:hAnsi="Times New Roman" w:cs="Times New Roman"/>
                <w:sz w:val="28"/>
                <w:szCs w:val="28"/>
              </w:rPr>
            </w:pPr>
            <w:r w:rsidRPr="00665CE1">
              <w:rPr>
                <w:rFonts w:ascii="Times New Roman" w:hAnsi="Times New Roman" w:cs="Times New Roman"/>
                <w:sz w:val="28"/>
                <w:szCs w:val="28"/>
              </w:rPr>
              <w:t>Роль</w:t>
            </w:r>
          </w:p>
        </w:tc>
        <w:tc>
          <w:tcPr>
            <w:tcW w:w="7513" w:type="dxa"/>
          </w:tcPr>
          <w:p w:rsidR="006A2039" w:rsidRPr="00665CE1" w:rsidRDefault="006A2039" w:rsidP="00BC366D">
            <w:pPr>
              <w:kinsoku w:val="0"/>
              <w:overflowPunct w:val="0"/>
              <w:autoSpaceDE w:val="0"/>
              <w:autoSpaceDN w:val="0"/>
              <w:adjustRightInd w:val="0"/>
              <w:spacing w:after="0" w:line="240" w:lineRule="auto"/>
              <w:ind w:right="103"/>
              <w:jc w:val="both"/>
              <w:rPr>
                <w:rFonts w:ascii="Times New Roman" w:hAnsi="Times New Roman" w:cs="Times New Roman"/>
                <w:sz w:val="28"/>
                <w:szCs w:val="28"/>
              </w:rPr>
            </w:pPr>
            <w:r w:rsidRPr="00665CE1">
              <w:rPr>
                <w:rFonts w:ascii="Times New Roman" w:hAnsi="Times New Roman" w:cs="Times New Roman"/>
                <w:sz w:val="28"/>
                <w:szCs w:val="28"/>
              </w:rPr>
              <w:t>Набор прав доступа к документам для данного пользователя.</w:t>
            </w:r>
          </w:p>
        </w:tc>
      </w:tr>
      <w:tr w:rsidR="006A2039" w:rsidRPr="00665CE1" w:rsidTr="006A2039">
        <w:trPr>
          <w:trHeight w:val="293"/>
        </w:trPr>
        <w:tc>
          <w:tcPr>
            <w:tcW w:w="2431" w:type="dxa"/>
          </w:tcPr>
          <w:p w:rsidR="006A2039" w:rsidRPr="00665CE1" w:rsidRDefault="006A2039" w:rsidP="00BC366D">
            <w:pPr>
              <w:kinsoku w:val="0"/>
              <w:overflowPunct w:val="0"/>
              <w:autoSpaceDE w:val="0"/>
              <w:autoSpaceDN w:val="0"/>
              <w:adjustRightInd w:val="0"/>
              <w:spacing w:after="0" w:line="240" w:lineRule="auto"/>
              <w:ind w:right="103"/>
              <w:jc w:val="both"/>
              <w:rPr>
                <w:rFonts w:ascii="Times New Roman" w:hAnsi="Times New Roman" w:cs="Times New Roman"/>
                <w:sz w:val="28"/>
                <w:szCs w:val="28"/>
              </w:rPr>
            </w:pPr>
            <w:r w:rsidRPr="00665CE1">
              <w:rPr>
                <w:rFonts w:ascii="Times New Roman" w:hAnsi="Times New Roman" w:cs="Times New Roman"/>
                <w:sz w:val="28"/>
                <w:szCs w:val="28"/>
              </w:rPr>
              <w:t>Учётная запись</w:t>
            </w:r>
          </w:p>
        </w:tc>
        <w:tc>
          <w:tcPr>
            <w:tcW w:w="7513" w:type="dxa"/>
          </w:tcPr>
          <w:p w:rsidR="006A2039" w:rsidRPr="00665CE1" w:rsidRDefault="006A2039" w:rsidP="00BC366D">
            <w:pPr>
              <w:kinsoku w:val="0"/>
              <w:overflowPunct w:val="0"/>
              <w:autoSpaceDE w:val="0"/>
              <w:autoSpaceDN w:val="0"/>
              <w:adjustRightInd w:val="0"/>
              <w:spacing w:after="0" w:line="240" w:lineRule="auto"/>
              <w:ind w:right="103"/>
              <w:jc w:val="both"/>
              <w:rPr>
                <w:rFonts w:ascii="Times New Roman" w:hAnsi="Times New Roman" w:cs="Times New Roman"/>
                <w:sz w:val="28"/>
                <w:szCs w:val="28"/>
              </w:rPr>
            </w:pPr>
            <w:r w:rsidRPr="00665CE1">
              <w:rPr>
                <w:rFonts w:ascii="Times New Roman" w:hAnsi="Times New Roman" w:cs="Times New Roman"/>
                <w:sz w:val="28"/>
                <w:szCs w:val="28"/>
              </w:rPr>
              <w:t xml:space="preserve">Учётная запись операционной системы </w:t>
            </w:r>
            <w:proofErr w:type="spellStart"/>
            <w:r w:rsidRPr="00665CE1">
              <w:rPr>
                <w:rFonts w:ascii="Times New Roman" w:hAnsi="Times New Roman" w:cs="Times New Roman"/>
                <w:sz w:val="28"/>
                <w:szCs w:val="28"/>
              </w:rPr>
              <w:t>Windows</w:t>
            </w:r>
            <w:proofErr w:type="spellEnd"/>
          </w:p>
        </w:tc>
      </w:tr>
    </w:tbl>
    <w:p w:rsidR="006A2039" w:rsidRDefault="006A2039" w:rsidP="006A2039">
      <w:pPr>
        <w:spacing w:after="0" w:line="240" w:lineRule="auto"/>
        <w:ind w:firstLine="425"/>
        <w:jc w:val="both"/>
        <w:rPr>
          <w:rFonts w:ascii="Times New Roman" w:hAnsi="Times New Roman" w:cs="Times New Roman"/>
          <w:sz w:val="28"/>
          <w:szCs w:val="28"/>
        </w:rPr>
      </w:pPr>
    </w:p>
    <w:p w:rsidR="006A2039" w:rsidRPr="001925DC" w:rsidRDefault="006A2039" w:rsidP="006A2039">
      <w:pPr>
        <w:spacing w:after="0" w:line="240" w:lineRule="auto"/>
        <w:ind w:firstLine="425"/>
        <w:jc w:val="both"/>
        <w:rPr>
          <w:rFonts w:ascii="Times New Roman" w:hAnsi="Times New Roman" w:cs="Times New Roman"/>
          <w:b/>
          <w:sz w:val="28"/>
          <w:szCs w:val="28"/>
        </w:rPr>
      </w:pPr>
      <w:r w:rsidRPr="001925DC">
        <w:rPr>
          <w:rFonts w:ascii="Times New Roman" w:hAnsi="Times New Roman" w:cs="Times New Roman"/>
          <w:b/>
          <w:sz w:val="28"/>
          <w:szCs w:val="28"/>
        </w:rPr>
        <w:t>Общее описание системы</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6A2039">
        <w:rPr>
          <w:rFonts w:ascii="Times New Roman" w:hAnsi="Times New Roman" w:cs="Times New Roman"/>
          <w:sz w:val="28"/>
          <w:szCs w:val="28"/>
        </w:rPr>
        <w:t>Взаимодействие со средой Система должна:</w:t>
      </w:r>
    </w:p>
    <w:p w:rsidR="006A2039" w:rsidRPr="006A2039" w:rsidRDefault="006A2039" w:rsidP="001925DC">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 xml:space="preserve">работать в среде </w:t>
      </w:r>
      <w:proofErr w:type="spellStart"/>
      <w:r w:rsidRPr="006A2039">
        <w:rPr>
          <w:rFonts w:ascii="Times New Roman" w:hAnsi="Times New Roman" w:cs="Times New Roman"/>
          <w:sz w:val="28"/>
          <w:szCs w:val="28"/>
        </w:rPr>
        <w:t>Windows</w:t>
      </w:r>
      <w:proofErr w:type="spellEnd"/>
      <w:r w:rsidRPr="006A2039">
        <w:rPr>
          <w:rFonts w:ascii="Times New Roman" w:hAnsi="Times New Roman" w:cs="Times New Roman"/>
          <w:sz w:val="28"/>
          <w:szCs w:val="28"/>
        </w:rPr>
        <w:t>;</w:t>
      </w:r>
    </w:p>
    <w:p w:rsidR="006A2039" w:rsidRPr="006A2039" w:rsidRDefault="006A2039" w:rsidP="001925DC">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 xml:space="preserve">быть интегрирована с MS </w:t>
      </w:r>
      <w:proofErr w:type="spellStart"/>
      <w:r w:rsidRPr="006A2039">
        <w:rPr>
          <w:rFonts w:ascii="Times New Roman" w:hAnsi="Times New Roman" w:cs="Times New Roman"/>
          <w:sz w:val="28"/>
          <w:szCs w:val="28"/>
        </w:rPr>
        <w:t>Office</w:t>
      </w:r>
      <w:proofErr w:type="spellEnd"/>
      <w:r w:rsidRPr="006A2039">
        <w:rPr>
          <w:rFonts w:ascii="Times New Roman" w:hAnsi="Times New Roman" w:cs="Times New Roman"/>
          <w:sz w:val="28"/>
          <w:szCs w:val="28"/>
        </w:rPr>
        <w:t xml:space="preserve"> (MS </w:t>
      </w:r>
      <w:proofErr w:type="spellStart"/>
      <w:r w:rsidRPr="006A2039">
        <w:rPr>
          <w:rFonts w:ascii="Times New Roman" w:hAnsi="Times New Roman" w:cs="Times New Roman"/>
          <w:sz w:val="28"/>
          <w:szCs w:val="28"/>
        </w:rPr>
        <w:t>Word</w:t>
      </w:r>
      <w:proofErr w:type="spellEnd"/>
      <w:r w:rsidRPr="006A2039">
        <w:rPr>
          <w:rFonts w:ascii="Times New Roman" w:hAnsi="Times New Roman" w:cs="Times New Roman"/>
          <w:sz w:val="28"/>
          <w:szCs w:val="28"/>
        </w:rPr>
        <w:t xml:space="preserve">, MS </w:t>
      </w:r>
      <w:proofErr w:type="spellStart"/>
      <w:r w:rsidRPr="006A2039">
        <w:rPr>
          <w:rFonts w:ascii="Times New Roman" w:hAnsi="Times New Roman" w:cs="Times New Roman"/>
          <w:sz w:val="28"/>
          <w:szCs w:val="28"/>
        </w:rPr>
        <w:t>Excel</w:t>
      </w:r>
      <w:proofErr w:type="spellEnd"/>
      <w:r w:rsidRPr="006A2039">
        <w:rPr>
          <w:rFonts w:ascii="Times New Roman" w:hAnsi="Times New Roman" w:cs="Times New Roman"/>
          <w:sz w:val="28"/>
          <w:szCs w:val="28"/>
        </w:rPr>
        <w:t>);</w:t>
      </w:r>
    </w:p>
    <w:p w:rsidR="006A2039" w:rsidRPr="006A2039" w:rsidRDefault="006A2039" w:rsidP="001925DC">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 xml:space="preserve">использовать в качестве средств коммуникации MS </w:t>
      </w:r>
      <w:proofErr w:type="spellStart"/>
      <w:r w:rsidRPr="006A2039">
        <w:rPr>
          <w:rFonts w:ascii="Times New Roman" w:hAnsi="Times New Roman" w:cs="Times New Roman"/>
          <w:sz w:val="28"/>
          <w:szCs w:val="28"/>
        </w:rPr>
        <w:t>Outlook</w:t>
      </w:r>
      <w:proofErr w:type="spellEnd"/>
      <w:r w:rsidRPr="006A2039">
        <w:rPr>
          <w:rFonts w:ascii="Times New Roman" w:hAnsi="Times New Roman" w:cs="Times New Roman"/>
          <w:sz w:val="28"/>
          <w:szCs w:val="28"/>
        </w:rPr>
        <w:t xml:space="preserve"> (электронная почта).</w:t>
      </w:r>
    </w:p>
    <w:p w:rsidR="006A2039" w:rsidRPr="006A2039" w:rsidRDefault="006A2039" w:rsidP="006A2039">
      <w:pPr>
        <w:spacing w:after="0" w:line="240" w:lineRule="auto"/>
        <w:ind w:firstLine="425"/>
        <w:jc w:val="both"/>
        <w:rPr>
          <w:rFonts w:ascii="Times New Roman" w:hAnsi="Times New Roman" w:cs="Times New Roman"/>
          <w:sz w:val="28"/>
          <w:szCs w:val="28"/>
        </w:rPr>
      </w:pPr>
    </w:p>
    <w:p w:rsidR="006A2039" w:rsidRPr="001925DC" w:rsidRDefault="006A2039" w:rsidP="006A2039">
      <w:pPr>
        <w:spacing w:after="0" w:line="240" w:lineRule="auto"/>
        <w:ind w:firstLine="425"/>
        <w:jc w:val="both"/>
        <w:rPr>
          <w:rFonts w:ascii="Times New Roman" w:hAnsi="Times New Roman" w:cs="Times New Roman"/>
          <w:b/>
          <w:sz w:val="28"/>
          <w:szCs w:val="28"/>
        </w:rPr>
      </w:pPr>
      <w:r w:rsidRPr="001925DC">
        <w:rPr>
          <w:rFonts w:ascii="Times New Roman" w:hAnsi="Times New Roman" w:cs="Times New Roman"/>
          <w:b/>
          <w:sz w:val="28"/>
          <w:szCs w:val="28"/>
        </w:rPr>
        <w:t>Резюме главных функций системы</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6A2039">
        <w:rPr>
          <w:rFonts w:ascii="Times New Roman" w:hAnsi="Times New Roman" w:cs="Times New Roman"/>
          <w:sz w:val="28"/>
          <w:szCs w:val="28"/>
        </w:rPr>
        <w:t>Система позволяет задавать правила маршрутизации для согласования документов и автоматически выполняет заданные правила для контроля документооборота.</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6A2039">
        <w:rPr>
          <w:rFonts w:ascii="Times New Roman" w:hAnsi="Times New Roman" w:cs="Times New Roman"/>
          <w:sz w:val="28"/>
          <w:szCs w:val="28"/>
        </w:rPr>
        <w:t>Система позволяет настраивать уровни доступа пользователей к документам различных категорий с помощью ролей.</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6A2039">
        <w:rPr>
          <w:rFonts w:ascii="Times New Roman" w:hAnsi="Times New Roman" w:cs="Times New Roman"/>
          <w:sz w:val="28"/>
          <w:szCs w:val="28"/>
        </w:rPr>
        <w:t>Система обеспечивает централизованное хранение документов с возможностью восстановления.</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6A2039">
        <w:rPr>
          <w:rFonts w:ascii="Times New Roman" w:hAnsi="Times New Roman" w:cs="Times New Roman"/>
          <w:sz w:val="28"/>
          <w:szCs w:val="28"/>
        </w:rPr>
        <w:t>Система предоставляет возможность просмотра настраиваемых отчетов о прохождении документообороте за заданный промежуток времени.</w:t>
      </w:r>
    </w:p>
    <w:p w:rsidR="006A2039" w:rsidRPr="006A2039" w:rsidRDefault="006A2039" w:rsidP="006A2039">
      <w:pPr>
        <w:spacing w:after="0" w:line="240" w:lineRule="auto"/>
        <w:ind w:firstLine="425"/>
        <w:jc w:val="both"/>
        <w:rPr>
          <w:rFonts w:ascii="Times New Roman" w:hAnsi="Times New Roman" w:cs="Times New Roman"/>
          <w:sz w:val="28"/>
          <w:szCs w:val="28"/>
        </w:rPr>
      </w:pPr>
    </w:p>
    <w:p w:rsidR="006A2039" w:rsidRPr="001925DC" w:rsidRDefault="006A2039" w:rsidP="006A2039">
      <w:pPr>
        <w:spacing w:after="0" w:line="240" w:lineRule="auto"/>
        <w:ind w:firstLine="425"/>
        <w:jc w:val="both"/>
        <w:rPr>
          <w:rFonts w:ascii="Times New Roman" w:hAnsi="Times New Roman" w:cs="Times New Roman"/>
          <w:b/>
          <w:sz w:val="28"/>
          <w:szCs w:val="28"/>
        </w:rPr>
      </w:pPr>
      <w:r w:rsidRPr="001925DC">
        <w:rPr>
          <w:rFonts w:ascii="Times New Roman" w:hAnsi="Times New Roman" w:cs="Times New Roman"/>
          <w:b/>
          <w:sz w:val="28"/>
          <w:szCs w:val="28"/>
        </w:rPr>
        <w:t>Навыки пользователей</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6A2039">
        <w:rPr>
          <w:rFonts w:ascii="Times New Roman" w:hAnsi="Times New Roman" w:cs="Times New Roman"/>
          <w:sz w:val="28"/>
          <w:szCs w:val="28"/>
        </w:rPr>
        <w:t xml:space="preserve">Пользователи системы должны обладать навыками работы в MS </w:t>
      </w:r>
      <w:proofErr w:type="spellStart"/>
      <w:r w:rsidRPr="006A2039">
        <w:rPr>
          <w:rFonts w:ascii="Times New Roman" w:hAnsi="Times New Roman" w:cs="Times New Roman"/>
          <w:sz w:val="28"/>
          <w:szCs w:val="28"/>
        </w:rPr>
        <w:t>Office</w:t>
      </w:r>
      <w:proofErr w:type="spellEnd"/>
      <w:r w:rsidRPr="006A2039">
        <w:rPr>
          <w:rFonts w:ascii="Times New Roman" w:hAnsi="Times New Roman" w:cs="Times New Roman"/>
          <w:sz w:val="28"/>
          <w:szCs w:val="28"/>
        </w:rPr>
        <w:t xml:space="preserve"> на уровне опытного пользователя.</w:t>
      </w:r>
    </w:p>
    <w:p w:rsidR="006A2039" w:rsidRPr="006A2039" w:rsidRDefault="006A2039" w:rsidP="006A2039">
      <w:pPr>
        <w:spacing w:after="0" w:line="240" w:lineRule="auto"/>
        <w:ind w:firstLine="425"/>
        <w:jc w:val="both"/>
        <w:rPr>
          <w:rFonts w:ascii="Times New Roman" w:hAnsi="Times New Roman" w:cs="Times New Roman"/>
          <w:sz w:val="28"/>
          <w:szCs w:val="28"/>
        </w:rPr>
      </w:pPr>
    </w:p>
    <w:p w:rsidR="006A2039" w:rsidRPr="001925DC" w:rsidRDefault="006A2039" w:rsidP="006A2039">
      <w:pPr>
        <w:spacing w:after="0" w:line="240" w:lineRule="auto"/>
        <w:ind w:firstLine="425"/>
        <w:jc w:val="both"/>
        <w:rPr>
          <w:rFonts w:ascii="Times New Roman" w:hAnsi="Times New Roman" w:cs="Times New Roman"/>
          <w:b/>
          <w:sz w:val="28"/>
          <w:szCs w:val="28"/>
        </w:rPr>
      </w:pPr>
      <w:r w:rsidRPr="001925DC">
        <w:rPr>
          <w:rFonts w:ascii="Times New Roman" w:hAnsi="Times New Roman" w:cs="Times New Roman"/>
          <w:b/>
          <w:sz w:val="28"/>
          <w:szCs w:val="28"/>
        </w:rPr>
        <w:t>Требования общего характера</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6A2039">
        <w:rPr>
          <w:rFonts w:ascii="Times New Roman" w:hAnsi="Times New Roman" w:cs="Times New Roman"/>
          <w:sz w:val="28"/>
          <w:szCs w:val="28"/>
        </w:rPr>
        <w:t>Не должно быть закупок дополнительного дорогостоящего оборудования и программного обеспечения.</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6A2039">
        <w:rPr>
          <w:rFonts w:ascii="Times New Roman" w:hAnsi="Times New Roman" w:cs="Times New Roman"/>
          <w:sz w:val="28"/>
          <w:szCs w:val="28"/>
        </w:rPr>
        <w:t xml:space="preserve">Система должна быть максимально интегрирована с MS </w:t>
      </w:r>
      <w:proofErr w:type="spellStart"/>
      <w:r w:rsidRPr="006A2039">
        <w:rPr>
          <w:rFonts w:ascii="Times New Roman" w:hAnsi="Times New Roman" w:cs="Times New Roman"/>
          <w:sz w:val="28"/>
          <w:szCs w:val="28"/>
        </w:rPr>
        <w:t>Office</w:t>
      </w:r>
      <w:proofErr w:type="spellEnd"/>
      <w:r w:rsidRPr="006A2039">
        <w:rPr>
          <w:rFonts w:ascii="Times New Roman" w:hAnsi="Times New Roman" w:cs="Times New Roman"/>
          <w:sz w:val="28"/>
          <w:szCs w:val="28"/>
        </w:rPr>
        <w:t>.</w:t>
      </w:r>
    </w:p>
    <w:p w:rsidR="001925DC" w:rsidRDefault="001925DC" w:rsidP="006A2039">
      <w:pPr>
        <w:spacing w:after="0" w:line="240" w:lineRule="auto"/>
        <w:ind w:firstLine="425"/>
        <w:jc w:val="both"/>
        <w:rPr>
          <w:rFonts w:ascii="Times New Roman" w:hAnsi="Times New Roman" w:cs="Times New Roman"/>
          <w:sz w:val="28"/>
          <w:szCs w:val="28"/>
        </w:rPr>
      </w:pPr>
    </w:p>
    <w:p w:rsidR="006A2039" w:rsidRPr="001925DC" w:rsidRDefault="006A2039" w:rsidP="006A2039">
      <w:pPr>
        <w:spacing w:after="0" w:line="240" w:lineRule="auto"/>
        <w:ind w:firstLine="425"/>
        <w:jc w:val="both"/>
        <w:rPr>
          <w:rFonts w:ascii="Times New Roman" w:hAnsi="Times New Roman" w:cs="Times New Roman"/>
          <w:b/>
          <w:sz w:val="28"/>
          <w:szCs w:val="28"/>
        </w:rPr>
      </w:pPr>
      <w:r w:rsidRPr="001925DC">
        <w:rPr>
          <w:rFonts w:ascii="Times New Roman" w:hAnsi="Times New Roman" w:cs="Times New Roman"/>
          <w:b/>
          <w:sz w:val="28"/>
          <w:szCs w:val="28"/>
        </w:rPr>
        <w:t>Требования к системе</w:t>
      </w:r>
    </w:p>
    <w:p w:rsidR="006A2039" w:rsidRPr="001925DC" w:rsidRDefault="006A2039" w:rsidP="006A2039">
      <w:pPr>
        <w:spacing w:after="0" w:line="240" w:lineRule="auto"/>
        <w:ind w:firstLine="425"/>
        <w:jc w:val="both"/>
        <w:rPr>
          <w:rFonts w:ascii="Times New Roman" w:hAnsi="Times New Roman" w:cs="Times New Roman"/>
          <w:b/>
          <w:sz w:val="28"/>
          <w:szCs w:val="28"/>
        </w:rPr>
      </w:pPr>
      <w:r w:rsidRPr="001925DC">
        <w:rPr>
          <w:rFonts w:ascii="Times New Roman" w:hAnsi="Times New Roman" w:cs="Times New Roman"/>
          <w:b/>
          <w:sz w:val="28"/>
          <w:szCs w:val="28"/>
        </w:rPr>
        <w:t>Основные действующие лица</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6A2039">
        <w:rPr>
          <w:rFonts w:ascii="Times New Roman" w:hAnsi="Times New Roman" w:cs="Times New Roman"/>
          <w:sz w:val="28"/>
          <w:szCs w:val="28"/>
        </w:rPr>
        <w:t>Основными действующими лицами системы являются: Пользователь, Высшее руководство, Аналитик и Администратор.</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1925DC">
        <w:rPr>
          <w:rFonts w:ascii="Times New Roman" w:hAnsi="Times New Roman" w:cs="Times New Roman"/>
          <w:b/>
          <w:sz w:val="28"/>
          <w:szCs w:val="28"/>
        </w:rPr>
        <w:t>Пользователю</w:t>
      </w:r>
      <w:r w:rsidRPr="006A2039">
        <w:rPr>
          <w:rFonts w:ascii="Times New Roman" w:hAnsi="Times New Roman" w:cs="Times New Roman"/>
          <w:sz w:val="28"/>
          <w:szCs w:val="28"/>
        </w:rPr>
        <w:t xml:space="preserve"> предоставляются следующие варианты использования системы:</w:t>
      </w:r>
    </w:p>
    <w:p w:rsidR="006A2039" w:rsidRPr="006A2039" w:rsidRDefault="006A2039" w:rsidP="001925DC">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«Работа с документами»;</w:t>
      </w:r>
    </w:p>
    <w:p w:rsidR="006A2039" w:rsidRPr="006A2039" w:rsidRDefault="006A2039" w:rsidP="001925DC">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«Создание правил»;</w:t>
      </w:r>
    </w:p>
    <w:p w:rsidR="006A2039" w:rsidRPr="006A2039" w:rsidRDefault="006A2039" w:rsidP="001925DC">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«Изменение правил».</w:t>
      </w:r>
    </w:p>
    <w:p w:rsidR="001925DC" w:rsidRDefault="006A2039" w:rsidP="006A2039">
      <w:pPr>
        <w:spacing w:after="0" w:line="240" w:lineRule="auto"/>
        <w:ind w:firstLine="425"/>
        <w:jc w:val="both"/>
        <w:rPr>
          <w:rFonts w:ascii="Times New Roman" w:hAnsi="Times New Roman" w:cs="Times New Roman"/>
          <w:sz w:val="28"/>
          <w:szCs w:val="28"/>
        </w:rPr>
      </w:pPr>
      <w:r w:rsidRPr="001925DC">
        <w:rPr>
          <w:rFonts w:ascii="Times New Roman" w:hAnsi="Times New Roman" w:cs="Times New Roman"/>
          <w:b/>
          <w:sz w:val="28"/>
          <w:szCs w:val="28"/>
        </w:rPr>
        <w:t>Высшему руководству</w:t>
      </w:r>
      <w:r w:rsidRPr="006A2039">
        <w:rPr>
          <w:rFonts w:ascii="Times New Roman" w:hAnsi="Times New Roman" w:cs="Times New Roman"/>
          <w:sz w:val="28"/>
          <w:szCs w:val="28"/>
        </w:rPr>
        <w:t xml:space="preserve"> предоставляются следующие варианты использования системы:</w:t>
      </w:r>
    </w:p>
    <w:p w:rsidR="001925DC" w:rsidRDefault="001925DC" w:rsidP="001925DC">
      <w:pPr>
        <w:numPr>
          <w:ilvl w:val="0"/>
          <w:numId w:val="33"/>
        </w:numPr>
        <w:spacing w:after="0" w:line="240" w:lineRule="auto"/>
        <w:ind w:left="0" w:firstLine="425"/>
        <w:jc w:val="both"/>
        <w:rPr>
          <w:rFonts w:ascii="Times New Roman" w:hAnsi="Times New Roman" w:cs="Times New Roman"/>
          <w:sz w:val="28"/>
          <w:szCs w:val="28"/>
        </w:rPr>
      </w:pPr>
      <w:r w:rsidRPr="001925DC">
        <w:rPr>
          <w:rFonts w:ascii="Times New Roman" w:hAnsi="Times New Roman" w:cs="Times New Roman"/>
          <w:sz w:val="28"/>
          <w:szCs w:val="28"/>
        </w:rPr>
        <w:t xml:space="preserve">«Утверждение правил для категорий документов»; </w:t>
      </w:r>
    </w:p>
    <w:p w:rsidR="006A2039" w:rsidRPr="006A2039" w:rsidRDefault="006A2039" w:rsidP="001925DC">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«Создание роли с определенными правами доступа к категориям документа».</w:t>
      </w:r>
    </w:p>
    <w:p w:rsidR="006A2039" w:rsidRPr="006A2039" w:rsidRDefault="006A2039" w:rsidP="001925DC">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а также варианты использования, предоставляемые пользователю;</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1925DC">
        <w:rPr>
          <w:rFonts w:ascii="Times New Roman" w:hAnsi="Times New Roman" w:cs="Times New Roman"/>
          <w:b/>
          <w:sz w:val="28"/>
          <w:szCs w:val="28"/>
        </w:rPr>
        <w:t>Аналитику</w:t>
      </w:r>
      <w:r w:rsidRPr="006A2039">
        <w:rPr>
          <w:rFonts w:ascii="Times New Roman" w:hAnsi="Times New Roman" w:cs="Times New Roman"/>
          <w:sz w:val="28"/>
          <w:szCs w:val="28"/>
        </w:rPr>
        <w:t xml:space="preserve"> предоставляются следующие варианты использования системы:</w:t>
      </w:r>
    </w:p>
    <w:p w:rsidR="006A2039" w:rsidRPr="006A2039" w:rsidRDefault="006A2039" w:rsidP="001925DC">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«Разработка отчетов»;</w:t>
      </w:r>
    </w:p>
    <w:p w:rsidR="006A2039" w:rsidRPr="006A2039" w:rsidRDefault="006A2039" w:rsidP="001925DC">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«Формирование отчетов».</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1925DC">
        <w:rPr>
          <w:rFonts w:ascii="Times New Roman" w:hAnsi="Times New Roman" w:cs="Times New Roman"/>
          <w:b/>
          <w:sz w:val="28"/>
          <w:szCs w:val="28"/>
        </w:rPr>
        <w:t>Администратору</w:t>
      </w:r>
      <w:r w:rsidRPr="006A2039">
        <w:rPr>
          <w:rFonts w:ascii="Times New Roman" w:hAnsi="Times New Roman" w:cs="Times New Roman"/>
          <w:sz w:val="28"/>
          <w:szCs w:val="28"/>
        </w:rPr>
        <w:t xml:space="preserve"> предоставляются следующие варианты использования системы:</w:t>
      </w:r>
    </w:p>
    <w:p w:rsidR="006A2039" w:rsidRPr="006A2039" w:rsidRDefault="006A2039" w:rsidP="001925DC">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«Создание учетных записей пользователей»;</w:t>
      </w:r>
    </w:p>
    <w:p w:rsidR="006A2039" w:rsidRPr="006A2039" w:rsidRDefault="006A2039" w:rsidP="001925DC">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«Установление связей учетных записей пользователей с ролями».</w:t>
      </w:r>
    </w:p>
    <w:p w:rsidR="001925DC" w:rsidRDefault="001925DC" w:rsidP="006A2039">
      <w:pPr>
        <w:spacing w:after="0" w:line="240" w:lineRule="auto"/>
        <w:ind w:firstLine="425"/>
        <w:jc w:val="both"/>
        <w:rPr>
          <w:rFonts w:ascii="Times New Roman" w:hAnsi="Times New Roman" w:cs="Times New Roman"/>
          <w:sz w:val="28"/>
          <w:szCs w:val="28"/>
        </w:rPr>
      </w:pPr>
    </w:p>
    <w:p w:rsidR="006A2039" w:rsidRPr="001925DC" w:rsidRDefault="006A2039" w:rsidP="006A2039">
      <w:pPr>
        <w:spacing w:after="0" w:line="240" w:lineRule="auto"/>
        <w:ind w:firstLine="425"/>
        <w:jc w:val="both"/>
        <w:rPr>
          <w:rFonts w:ascii="Times New Roman" w:hAnsi="Times New Roman" w:cs="Times New Roman"/>
          <w:b/>
          <w:sz w:val="28"/>
          <w:szCs w:val="28"/>
        </w:rPr>
      </w:pPr>
      <w:r w:rsidRPr="001925DC">
        <w:rPr>
          <w:rFonts w:ascii="Times New Roman" w:hAnsi="Times New Roman" w:cs="Times New Roman"/>
          <w:b/>
          <w:sz w:val="28"/>
          <w:szCs w:val="28"/>
        </w:rPr>
        <w:t>Сущности, с которыми работает система</w:t>
      </w:r>
    </w:p>
    <w:p w:rsidR="006A2039" w:rsidRPr="006A2039" w:rsidRDefault="006A2039" w:rsidP="006A2039">
      <w:pPr>
        <w:spacing w:after="0" w:line="240" w:lineRule="auto"/>
        <w:ind w:firstLine="425"/>
        <w:jc w:val="both"/>
        <w:rPr>
          <w:rFonts w:ascii="Times New Roman" w:hAnsi="Times New Roman" w:cs="Times New Roman"/>
          <w:sz w:val="28"/>
          <w:szCs w:val="28"/>
        </w:rPr>
      </w:pPr>
      <w:r w:rsidRPr="006A2039">
        <w:rPr>
          <w:rFonts w:ascii="Times New Roman" w:hAnsi="Times New Roman" w:cs="Times New Roman"/>
          <w:sz w:val="28"/>
          <w:szCs w:val="28"/>
        </w:rPr>
        <w:t>Система работает со следующими основными сущностями:</w:t>
      </w:r>
    </w:p>
    <w:p w:rsidR="006A2039" w:rsidRPr="006A2039" w:rsidRDefault="006A2039" w:rsidP="001925DC">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Роль;</w:t>
      </w:r>
    </w:p>
    <w:p w:rsidR="006A2039" w:rsidRPr="006A2039" w:rsidRDefault="006A2039" w:rsidP="001925DC">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lastRenderedPageBreak/>
        <w:t>Категория документов;</w:t>
      </w:r>
    </w:p>
    <w:p w:rsidR="006A2039" w:rsidRDefault="006A2039" w:rsidP="001925DC">
      <w:pPr>
        <w:numPr>
          <w:ilvl w:val="0"/>
          <w:numId w:val="33"/>
        </w:numPr>
        <w:spacing w:after="0" w:line="240" w:lineRule="auto"/>
        <w:ind w:left="0" w:firstLine="425"/>
        <w:jc w:val="both"/>
        <w:rPr>
          <w:rFonts w:ascii="Times New Roman" w:hAnsi="Times New Roman" w:cs="Times New Roman"/>
          <w:sz w:val="28"/>
          <w:szCs w:val="28"/>
        </w:rPr>
      </w:pPr>
      <w:r w:rsidRPr="006A2039">
        <w:rPr>
          <w:rFonts w:ascii="Times New Roman" w:hAnsi="Times New Roman" w:cs="Times New Roman"/>
          <w:sz w:val="28"/>
          <w:szCs w:val="28"/>
        </w:rPr>
        <w:t>Документ.</w:t>
      </w:r>
    </w:p>
    <w:p w:rsidR="001925DC" w:rsidRDefault="001925DC" w:rsidP="001925DC">
      <w:pPr>
        <w:spacing w:after="0" w:line="240" w:lineRule="auto"/>
        <w:ind w:left="425"/>
        <w:jc w:val="both"/>
        <w:rPr>
          <w:rFonts w:ascii="Times New Roman" w:hAnsi="Times New Roman" w:cs="Times New Roman"/>
          <w:sz w:val="28"/>
          <w:szCs w:val="28"/>
        </w:rPr>
      </w:pPr>
    </w:p>
    <w:p w:rsidR="001925DC" w:rsidRPr="001925DC" w:rsidRDefault="001925DC" w:rsidP="001925DC">
      <w:pPr>
        <w:spacing w:after="0" w:line="240" w:lineRule="auto"/>
        <w:ind w:left="425"/>
        <w:jc w:val="both"/>
        <w:rPr>
          <w:rFonts w:ascii="Times New Roman" w:hAnsi="Times New Roman" w:cs="Times New Roman"/>
          <w:b/>
          <w:bCs/>
          <w:sz w:val="28"/>
          <w:szCs w:val="28"/>
        </w:rPr>
      </w:pPr>
      <w:r w:rsidRPr="001925DC">
        <w:rPr>
          <w:rFonts w:ascii="Times New Roman" w:hAnsi="Times New Roman" w:cs="Times New Roman"/>
          <w:b/>
          <w:bCs/>
          <w:sz w:val="28"/>
          <w:szCs w:val="28"/>
        </w:rPr>
        <w:t>Описание вариантов использования</w:t>
      </w:r>
    </w:p>
    <w:p w:rsidR="001925DC" w:rsidRDefault="001925DC" w:rsidP="004D12DB">
      <w:pPr>
        <w:spacing w:after="0" w:line="240" w:lineRule="auto"/>
        <w:ind w:firstLine="425"/>
        <w:jc w:val="both"/>
        <w:rPr>
          <w:rFonts w:ascii="Times New Roman" w:hAnsi="Times New Roman" w:cs="Times New Roman"/>
          <w:sz w:val="28"/>
          <w:szCs w:val="28"/>
        </w:rPr>
      </w:pPr>
      <w:r w:rsidRPr="001925DC">
        <w:rPr>
          <w:rFonts w:ascii="Times New Roman" w:hAnsi="Times New Roman" w:cs="Times New Roman"/>
          <w:sz w:val="28"/>
          <w:szCs w:val="28"/>
        </w:rPr>
        <w:t>Вариант испо</w:t>
      </w:r>
      <w:r w:rsidR="00EE6AEB">
        <w:rPr>
          <w:rFonts w:ascii="Times New Roman" w:hAnsi="Times New Roman" w:cs="Times New Roman"/>
          <w:sz w:val="28"/>
          <w:szCs w:val="28"/>
        </w:rPr>
        <w:t xml:space="preserve">льзования «Управление доступом» </w:t>
      </w:r>
      <w:r w:rsidRPr="001925DC">
        <w:rPr>
          <w:rFonts w:ascii="Times New Roman" w:hAnsi="Times New Roman" w:cs="Times New Roman"/>
          <w:sz w:val="28"/>
          <w:szCs w:val="28"/>
        </w:rPr>
        <w:t>предоставляется только Высшему руководству</w:t>
      </w:r>
      <w:r w:rsidR="00EE6AEB">
        <w:rPr>
          <w:rFonts w:ascii="Times New Roman" w:hAnsi="Times New Roman" w:cs="Times New Roman"/>
          <w:sz w:val="28"/>
          <w:szCs w:val="28"/>
        </w:rPr>
        <w:t>.</w:t>
      </w:r>
    </w:p>
    <w:p w:rsidR="00EE6AEB" w:rsidRDefault="00EE6AEB" w:rsidP="00EE6AEB">
      <w:pPr>
        <w:spacing w:after="0" w:line="240" w:lineRule="auto"/>
        <w:ind w:left="425"/>
        <w:jc w:val="center"/>
        <w:rPr>
          <w:rFonts w:ascii="Times New Roman" w:hAnsi="Times New Roman" w:cs="Times New Roman"/>
          <w:sz w:val="28"/>
          <w:szCs w:val="28"/>
        </w:rPr>
      </w:pPr>
      <w:r w:rsidRPr="00EE6AEB">
        <w:rPr>
          <w:rFonts w:ascii="Times New Roman" w:hAnsi="Times New Roman" w:cs="Times New Roman"/>
          <w:noProof/>
          <w:sz w:val="28"/>
          <w:szCs w:val="28"/>
          <w:lang w:eastAsia="ru-RU"/>
        </w:rPr>
        <w:drawing>
          <wp:inline distT="0" distB="0" distL="0" distR="0">
            <wp:extent cx="4962641" cy="4945380"/>
            <wp:effectExtent l="0" t="0" r="9525"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8216" cy="4950936"/>
                    </a:xfrm>
                    <a:prstGeom prst="rect">
                      <a:avLst/>
                    </a:prstGeom>
                    <a:noFill/>
                    <a:ln>
                      <a:noFill/>
                    </a:ln>
                  </pic:spPr>
                </pic:pic>
              </a:graphicData>
            </a:graphic>
          </wp:inline>
        </w:drawing>
      </w:r>
    </w:p>
    <w:p w:rsidR="00EE6AEB" w:rsidRDefault="00EE6AEB" w:rsidP="00EE6AEB">
      <w:pPr>
        <w:spacing w:after="0" w:line="240" w:lineRule="auto"/>
        <w:ind w:left="425"/>
        <w:jc w:val="center"/>
        <w:rPr>
          <w:rFonts w:ascii="Times New Roman" w:hAnsi="Times New Roman" w:cs="Times New Roman"/>
          <w:sz w:val="28"/>
          <w:szCs w:val="28"/>
        </w:rPr>
      </w:pPr>
      <w:r>
        <w:rPr>
          <w:rFonts w:ascii="Times New Roman" w:hAnsi="Times New Roman" w:cs="Times New Roman"/>
          <w:sz w:val="28"/>
          <w:szCs w:val="28"/>
        </w:rPr>
        <w:t>Рисунок 1 -</w:t>
      </w:r>
      <w:r w:rsidRPr="00EE6AEB">
        <w:rPr>
          <w:rFonts w:ascii="Times New Roman" w:hAnsi="Times New Roman" w:cs="Times New Roman"/>
          <w:sz w:val="28"/>
          <w:szCs w:val="28"/>
        </w:rPr>
        <w:t xml:space="preserve"> Общие варианты использования</w:t>
      </w:r>
    </w:p>
    <w:p w:rsidR="008C0C96" w:rsidRPr="008C0C96" w:rsidRDefault="008C0C96" w:rsidP="004D12DB">
      <w:pPr>
        <w:spacing w:after="0" w:line="240" w:lineRule="auto"/>
        <w:ind w:firstLine="425"/>
        <w:jc w:val="both"/>
        <w:rPr>
          <w:rFonts w:ascii="Times New Roman" w:hAnsi="Times New Roman" w:cs="Times New Roman"/>
          <w:sz w:val="28"/>
          <w:szCs w:val="28"/>
        </w:rPr>
      </w:pPr>
      <w:r w:rsidRPr="008C0C96">
        <w:rPr>
          <w:rFonts w:ascii="Times New Roman" w:hAnsi="Times New Roman" w:cs="Times New Roman"/>
          <w:sz w:val="28"/>
          <w:szCs w:val="28"/>
        </w:rPr>
        <w:t>Варианты использования «Управление доступом» включает в себя:</w:t>
      </w:r>
    </w:p>
    <w:p w:rsidR="008C0C96" w:rsidRPr="008C0C96" w:rsidRDefault="008C0C96" w:rsidP="008C0C96">
      <w:pPr>
        <w:numPr>
          <w:ilvl w:val="0"/>
          <w:numId w:val="33"/>
        </w:numPr>
        <w:spacing w:after="0" w:line="240" w:lineRule="auto"/>
        <w:ind w:left="0" w:firstLine="425"/>
        <w:jc w:val="both"/>
        <w:rPr>
          <w:rFonts w:ascii="Times New Roman" w:hAnsi="Times New Roman" w:cs="Times New Roman"/>
          <w:sz w:val="28"/>
          <w:szCs w:val="28"/>
        </w:rPr>
      </w:pPr>
      <w:r w:rsidRPr="008C0C96">
        <w:rPr>
          <w:rFonts w:ascii="Times New Roman" w:hAnsi="Times New Roman" w:cs="Times New Roman"/>
          <w:sz w:val="28"/>
          <w:szCs w:val="28"/>
        </w:rPr>
        <w:t>«Определение категорий документов»;</w:t>
      </w:r>
    </w:p>
    <w:p w:rsidR="008C0C96" w:rsidRDefault="008C0C96" w:rsidP="008C0C96">
      <w:pPr>
        <w:numPr>
          <w:ilvl w:val="0"/>
          <w:numId w:val="33"/>
        </w:numPr>
        <w:spacing w:after="0" w:line="240" w:lineRule="auto"/>
        <w:ind w:left="0" w:firstLine="425"/>
        <w:jc w:val="both"/>
        <w:rPr>
          <w:rFonts w:ascii="Times New Roman" w:hAnsi="Times New Roman" w:cs="Times New Roman"/>
          <w:sz w:val="28"/>
          <w:szCs w:val="28"/>
        </w:rPr>
      </w:pPr>
      <w:r w:rsidRPr="008C0C96">
        <w:rPr>
          <w:rFonts w:ascii="Times New Roman" w:hAnsi="Times New Roman" w:cs="Times New Roman"/>
          <w:sz w:val="28"/>
          <w:szCs w:val="28"/>
        </w:rPr>
        <w:t>«Управление ролями».</w:t>
      </w:r>
    </w:p>
    <w:p w:rsidR="00EE6AEB" w:rsidRDefault="008C0C96" w:rsidP="00EE6AEB">
      <w:pPr>
        <w:spacing w:after="0" w:line="240" w:lineRule="auto"/>
        <w:ind w:left="425"/>
        <w:jc w:val="center"/>
        <w:rPr>
          <w:rFonts w:ascii="Times New Roman" w:hAnsi="Times New Roman" w:cs="Times New Roman"/>
          <w:sz w:val="28"/>
          <w:szCs w:val="28"/>
        </w:rPr>
      </w:pPr>
      <w:r w:rsidRPr="008C0C96">
        <w:rPr>
          <w:rFonts w:ascii="Times New Roman" w:hAnsi="Times New Roman" w:cs="Times New Roman"/>
          <w:noProof/>
          <w:sz w:val="28"/>
          <w:szCs w:val="28"/>
          <w:lang w:eastAsia="ru-RU"/>
        </w:rPr>
        <w:lastRenderedPageBreak/>
        <w:drawing>
          <wp:inline distT="0" distB="0" distL="0" distR="0">
            <wp:extent cx="5036820" cy="3656652"/>
            <wp:effectExtent l="0" t="0" r="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3634" cy="3676119"/>
                    </a:xfrm>
                    <a:prstGeom prst="rect">
                      <a:avLst/>
                    </a:prstGeom>
                    <a:noFill/>
                    <a:ln>
                      <a:noFill/>
                    </a:ln>
                  </pic:spPr>
                </pic:pic>
              </a:graphicData>
            </a:graphic>
          </wp:inline>
        </w:drawing>
      </w:r>
    </w:p>
    <w:p w:rsidR="008C0C96" w:rsidRDefault="008C0C96" w:rsidP="00EE6AEB">
      <w:pPr>
        <w:spacing w:after="0" w:line="240" w:lineRule="auto"/>
        <w:ind w:left="425"/>
        <w:jc w:val="center"/>
        <w:rPr>
          <w:rFonts w:ascii="Times New Roman" w:hAnsi="Times New Roman" w:cs="Times New Roman"/>
          <w:sz w:val="28"/>
          <w:szCs w:val="28"/>
        </w:rPr>
      </w:pPr>
    </w:p>
    <w:p w:rsidR="008C0C96" w:rsidRDefault="004D12DB" w:rsidP="004D12DB">
      <w:pPr>
        <w:spacing w:after="0" w:line="240" w:lineRule="auto"/>
        <w:ind w:left="425"/>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C0C96" w:rsidRPr="008C0C96">
        <w:rPr>
          <w:rFonts w:ascii="Times New Roman" w:hAnsi="Times New Roman" w:cs="Times New Roman"/>
          <w:sz w:val="28"/>
          <w:szCs w:val="28"/>
        </w:rPr>
        <w:t xml:space="preserve"> </w:t>
      </w:r>
      <w:r>
        <w:rPr>
          <w:rFonts w:ascii="Times New Roman" w:hAnsi="Times New Roman" w:cs="Times New Roman"/>
          <w:sz w:val="28"/>
          <w:szCs w:val="28"/>
        </w:rPr>
        <w:t xml:space="preserve">2 - </w:t>
      </w:r>
      <w:r w:rsidR="008C0C96" w:rsidRPr="008C0C96">
        <w:rPr>
          <w:rFonts w:ascii="Times New Roman" w:hAnsi="Times New Roman" w:cs="Times New Roman"/>
          <w:sz w:val="28"/>
          <w:szCs w:val="28"/>
        </w:rPr>
        <w:t>Частный вариант использования «Управление доступом»</w:t>
      </w:r>
    </w:p>
    <w:p w:rsidR="004D12DB" w:rsidRPr="004D12DB" w:rsidRDefault="004D12DB" w:rsidP="004D12DB">
      <w:pPr>
        <w:spacing w:after="0" w:line="240" w:lineRule="auto"/>
        <w:ind w:left="425"/>
        <w:jc w:val="center"/>
        <w:rPr>
          <w:rFonts w:ascii="Times New Roman" w:hAnsi="Times New Roman" w:cs="Times New Roman"/>
          <w:sz w:val="16"/>
          <w:szCs w:val="28"/>
        </w:rPr>
      </w:pPr>
    </w:p>
    <w:p w:rsidR="008C0C96" w:rsidRPr="008C0C96" w:rsidRDefault="008C0C96" w:rsidP="004D12DB">
      <w:pPr>
        <w:spacing w:after="0" w:line="240" w:lineRule="auto"/>
        <w:ind w:firstLine="425"/>
        <w:jc w:val="both"/>
        <w:rPr>
          <w:rFonts w:ascii="Times New Roman" w:hAnsi="Times New Roman" w:cs="Times New Roman"/>
          <w:sz w:val="28"/>
          <w:szCs w:val="28"/>
        </w:rPr>
      </w:pPr>
      <w:r w:rsidRPr="008C0C96">
        <w:rPr>
          <w:rFonts w:ascii="Times New Roman" w:hAnsi="Times New Roman" w:cs="Times New Roman"/>
          <w:sz w:val="28"/>
          <w:szCs w:val="28"/>
        </w:rPr>
        <w:t>Вариант использования «Управление ролями» подразумевает задание ролей и</w:t>
      </w:r>
      <w:r w:rsidR="004D12DB">
        <w:rPr>
          <w:rFonts w:ascii="Times New Roman" w:hAnsi="Times New Roman" w:cs="Times New Roman"/>
          <w:sz w:val="28"/>
          <w:szCs w:val="28"/>
        </w:rPr>
        <w:t xml:space="preserve"> </w:t>
      </w:r>
      <w:r w:rsidRPr="008C0C96">
        <w:rPr>
          <w:rFonts w:ascii="Times New Roman" w:hAnsi="Times New Roman" w:cs="Times New Roman"/>
          <w:sz w:val="28"/>
          <w:szCs w:val="28"/>
        </w:rPr>
        <w:t>задание прав доступа к категориям документов.</w:t>
      </w:r>
    </w:p>
    <w:p w:rsidR="008C0C96" w:rsidRPr="008C0C96" w:rsidRDefault="008C0C96" w:rsidP="004D12DB">
      <w:pPr>
        <w:spacing w:after="0" w:line="240" w:lineRule="auto"/>
        <w:ind w:firstLine="425"/>
        <w:jc w:val="both"/>
        <w:rPr>
          <w:rFonts w:ascii="Times New Roman" w:hAnsi="Times New Roman" w:cs="Times New Roman"/>
          <w:sz w:val="28"/>
          <w:szCs w:val="28"/>
        </w:rPr>
      </w:pPr>
      <w:r w:rsidRPr="008C0C96">
        <w:rPr>
          <w:rFonts w:ascii="Times New Roman" w:hAnsi="Times New Roman" w:cs="Times New Roman"/>
          <w:sz w:val="28"/>
          <w:szCs w:val="28"/>
        </w:rPr>
        <w:t>Вариант использования «Определение категорий документов» подразумевает</w:t>
      </w:r>
      <w:r w:rsidR="004D12DB">
        <w:rPr>
          <w:rFonts w:ascii="Times New Roman" w:hAnsi="Times New Roman" w:cs="Times New Roman"/>
          <w:sz w:val="28"/>
          <w:szCs w:val="28"/>
        </w:rPr>
        <w:t xml:space="preserve"> </w:t>
      </w:r>
      <w:r w:rsidRPr="008C0C96">
        <w:rPr>
          <w:rFonts w:ascii="Times New Roman" w:hAnsi="Times New Roman" w:cs="Times New Roman"/>
          <w:sz w:val="28"/>
          <w:szCs w:val="28"/>
        </w:rPr>
        <w:t>создание и изменение атрибутов документов.</w:t>
      </w:r>
    </w:p>
    <w:p w:rsidR="008C0C96" w:rsidRPr="008C0C96" w:rsidRDefault="008C0C96" w:rsidP="004D12DB">
      <w:pPr>
        <w:spacing w:after="0" w:line="240" w:lineRule="auto"/>
        <w:ind w:firstLine="425"/>
        <w:jc w:val="both"/>
        <w:rPr>
          <w:rFonts w:ascii="Times New Roman" w:hAnsi="Times New Roman" w:cs="Times New Roman"/>
          <w:sz w:val="28"/>
          <w:szCs w:val="28"/>
        </w:rPr>
      </w:pPr>
      <w:r w:rsidRPr="008C0C96">
        <w:rPr>
          <w:rFonts w:ascii="Times New Roman" w:hAnsi="Times New Roman" w:cs="Times New Roman"/>
          <w:sz w:val="28"/>
          <w:szCs w:val="28"/>
        </w:rPr>
        <w:t>Вариант использования «Работа с правилами».</w:t>
      </w:r>
      <w:r w:rsidR="004D12DB">
        <w:rPr>
          <w:rFonts w:ascii="Times New Roman" w:hAnsi="Times New Roman" w:cs="Times New Roman"/>
          <w:sz w:val="28"/>
          <w:szCs w:val="28"/>
        </w:rPr>
        <w:t xml:space="preserve"> </w:t>
      </w:r>
      <w:r w:rsidRPr="008C0C96">
        <w:rPr>
          <w:rFonts w:ascii="Times New Roman" w:hAnsi="Times New Roman" w:cs="Times New Roman"/>
          <w:sz w:val="28"/>
          <w:szCs w:val="28"/>
        </w:rPr>
        <w:t>Данный вариант использования представлен на общей диаграмме и состоит из:</w:t>
      </w:r>
    </w:p>
    <w:p w:rsidR="008C0C96" w:rsidRPr="008C0C96" w:rsidRDefault="008C0C96" w:rsidP="004D12DB">
      <w:pPr>
        <w:numPr>
          <w:ilvl w:val="0"/>
          <w:numId w:val="33"/>
        </w:numPr>
        <w:spacing w:after="0" w:line="240" w:lineRule="auto"/>
        <w:ind w:left="0" w:firstLine="425"/>
        <w:jc w:val="both"/>
        <w:rPr>
          <w:rFonts w:ascii="Times New Roman" w:hAnsi="Times New Roman" w:cs="Times New Roman"/>
          <w:sz w:val="28"/>
          <w:szCs w:val="28"/>
        </w:rPr>
      </w:pPr>
      <w:r w:rsidRPr="008C0C96">
        <w:rPr>
          <w:rFonts w:ascii="Times New Roman" w:hAnsi="Times New Roman" w:cs="Times New Roman"/>
          <w:sz w:val="28"/>
          <w:szCs w:val="28"/>
        </w:rPr>
        <w:t>«Создание правил»;</w:t>
      </w:r>
    </w:p>
    <w:p w:rsidR="008C0C96" w:rsidRPr="008C0C96" w:rsidRDefault="008C0C96" w:rsidP="004D12DB">
      <w:pPr>
        <w:numPr>
          <w:ilvl w:val="0"/>
          <w:numId w:val="33"/>
        </w:numPr>
        <w:spacing w:after="0" w:line="240" w:lineRule="auto"/>
        <w:ind w:left="0" w:firstLine="425"/>
        <w:jc w:val="both"/>
        <w:rPr>
          <w:rFonts w:ascii="Times New Roman" w:hAnsi="Times New Roman" w:cs="Times New Roman"/>
          <w:sz w:val="28"/>
          <w:szCs w:val="28"/>
        </w:rPr>
      </w:pPr>
      <w:r w:rsidRPr="008C0C96">
        <w:rPr>
          <w:rFonts w:ascii="Times New Roman" w:hAnsi="Times New Roman" w:cs="Times New Roman"/>
          <w:sz w:val="28"/>
          <w:szCs w:val="28"/>
        </w:rPr>
        <w:t>«Утверждение правил»;</w:t>
      </w:r>
    </w:p>
    <w:p w:rsidR="008C0C96" w:rsidRPr="008C0C96" w:rsidRDefault="008C0C96" w:rsidP="004D12DB">
      <w:pPr>
        <w:numPr>
          <w:ilvl w:val="0"/>
          <w:numId w:val="33"/>
        </w:numPr>
        <w:spacing w:after="0" w:line="240" w:lineRule="auto"/>
        <w:ind w:left="0" w:firstLine="425"/>
        <w:jc w:val="both"/>
        <w:rPr>
          <w:rFonts w:ascii="Times New Roman" w:hAnsi="Times New Roman" w:cs="Times New Roman"/>
          <w:sz w:val="28"/>
          <w:szCs w:val="28"/>
        </w:rPr>
      </w:pPr>
      <w:r w:rsidRPr="008C0C96">
        <w:rPr>
          <w:rFonts w:ascii="Times New Roman" w:hAnsi="Times New Roman" w:cs="Times New Roman"/>
          <w:sz w:val="28"/>
          <w:szCs w:val="28"/>
        </w:rPr>
        <w:t>«Изменение правил».</w:t>
      </w:r>
    </w:p>
    <w:p w:rsidR="008C0C96" w:rsidRPr="008C0C96" w:rsidRDefault="008C0C96" w:rsidP="004D12DB">
      <w:pPr>
        <w:spacing w:after="0" w:line="240" w:lineRule="auto"/>
        <w:ind w:firstLine="425"/>
        <w:jc w:val="both"/>
        <w:rPr>
          <w:rFonts w:ascii="Times New Roman" w:hAnsi="Times New Roman" w:cs="Times New Roman"/>
          <w:sz w:val="28"/>
          <w:szCs w:val="28"/>
        </w:rPr>
      </w:pPr>
      <w:r w:rsidRPr="008C0C96">
        <w:rPr>
          <w:rFonts w:ascii="Times New Roman" w:hAnsi="Times New Roman" w:cs="Times New Roman"/>
          <w:sz w:val="28"/>
          <w:szCs w:val="28"/>
        </w:rPr>
        <w:t>С вариантом использования «Создание правил» взаимодействуют два</w:t>
      </w:r>
      <w:r w:rsidR="004D12DB">
        <w:rPr>
          <w:rFonts w:ascii="Times New Roman" w:hAnsi="Times New Roman" w:cs="Times New Roman"/>
          <w:sz w:val="28"/>
          <w:szCs w:val="28"/>
        </w:rPr>
        <w:t xml:space="preserve"> </w:t>
      </w:r>
      <w:r w:rsidRPr="008C0C96">
        <w:rPr>
          <w:rFonts w:ascii="Times New Roman" w:hAnsi="Times New Roman" w:cs="Times New Roman"/>
          <w:sz w:val="28"/>
          <w:szCs w:val="28"/>
        </w:rPr>
        <w:t>действующих лица: Пользователь и Высшее руководство.</w:t>
      </w:r>
    </w:p>
    <w:p w:rsidR="008C0C96" w:rsidRPr="008C0C96" w:rsidRDefault="008C0C96" w:rsidP="004D12DB">
      <w:pPr>
        <w:spacing w:after="0" w:line="240" w:lineRule="auto"/>
        <w:ind w:firstLine="425"/>
        <w:jc w:val="both"/>
        <w:rPr>
          <w:rFonts w:ascii="Times New Roman" w:hAnsi="Times New Roman" w:cs="Times New Roman"/>
          <w:sz w:val="28"/>
          <w:szCs w:val="28"/>
        </w:rPr>
      </w:pPr>
      <w:r w:rsidRPr="008C0C96">
        <w:rPr>
          <w:rFonts w:ascii="Times New Roman" w:hAnsi="Times New Roman" w:cs="Times New Roman"/>
          <w:sz w:val="28"/>
          <w:szCs w:val="28"/>
        </w:rPr>
        <w:t>В свою очередь «Создание правил» содержит два частных случая:</w:t>
      </w:r>
    </w:p>
    <w:p w:rsidR="008C0C96" w:rsidRPr="008C0C96" w:rsidRDefault="008C0C96" w:rsidP="004D12DB">
      <w:pPr>
        <w:numPr>
          <w:ilvl w:val="0"/>
          <w:numId w:val="33"/>
        </w:numPr>
        <w:spacing w:after="0" w:line="240" w:lineRule="auto"/>
        <w:ind w:left="0" w:firstLine="425"/>
        <w:jc w:val="both"/>
        <w:rPr>
          <w:rFonts w:ascii="Times New Roman" w:hAnsi="Times New Roman" w:cs="Times New Roman"/>
          <w:sz w:val="28"/>
          <w:szCs w:val="28"/>
        </w:rPr>
      </w:pPr>
      <w:r w:rsidRPr="008C0C96">
        <w:rPr>
          <w:rFonts w:ascii="Times New Roman" w:hAnsi="Times New Roman" w:cs="Times New Roman"/>
          <w:sz w:val="28"/>
          <w:szCs w:val="28"/>
        </w:rPr>
        <w:t xml:space="preserve"> «Создание шаблона»;</w:t>
      </w:r>
    </w:p>
    <w:p w:rsidR="008C0C96" w:rsidRPr="008C0C96" w:rsidRDefault="008C0C96" w:rsidP="004D12DB">
      <w:pPr>
        <w:numPr>
          <w:ilvl w:val="0"/>
          <w:numId w:val="33"/>
        </w:numPr>
        <w:spacing w:after="0" w:line="240" w:lineRule="auto"/>
        <w:ind w:left="0" w:firstLine="425"/>
        <w:jc w:val="both"/>
        <w:rPr>
          <w:rFonts w:ascii="Times New Roman" w:hAnsi="Times New Roman" w:cs="Times New Roman"/>
          <w:sz w:val="28"/>
          <w:szCs w:val="28"/>
        </w:rPr>
      </w:pPr>
      <w:r w:rsidRPr="008C0C96">
        <w:rPr>
          <w:rFonts w:ascii="Times New Roman" w:hAnsi="Times New Roman" w:cs="Times New Roman"/>
          <w:sz w:val="28"/>
          <w:szCs w:val="28"/>
        </w:rPr>
        <w:t xml:space="preserve"> «Настройка шаблона».</w:t>
      </w:r>
    </w:p>
    <w:p w:rsidR="008C0C96" w:rsidRPr="008C0C96" w:rsidRDefault="008C0C96" w:rsidP="004D12DB">
      <w:pPr>
        <w:spacing w:after="0" w:line="240" w:lineRule="auto"/>
        <w:ind w:firstLine="425"/>
        <w:jc w:val="both"/>
        <w:rPr>
          <w:rFonts w:ascii="Times New Roman" w:hAnsi="Times New Roman" w:cs="Times New Roman"/>
          <w:sz w:val="28"/>
          <w:szCs w:val="28"/>
        </w:rPr>
      </w:pPr>
      <w:r w:rsidRPr="008C0C96">
        <w:rPr>
          <w:rFonts w:ascii="Times New Roman" w:hAnsi="Times New Roman" w:cs="Times New Roman"/>
          <w:sz w:val="28"/>
          <w:szCs w:val="28"/>
        </w:rPr>
        <w:t>Вариант использования «Создание шаблона» подразумевает создание правил для</w:t>
      </w:r>
      <w:r w:rsidR="004D12DB">
        <w:rPr>
          <w:rFonts w:ascii="Times New Roman" w:hAnsi="Times New Roman" w:cs="Times New Roman"/>
          <w:sz w:val="28"/>
          <w:szCs w:val="28"/>
        </w:rPr>
        <w:t xml:space="preserve"> </w:t>
      </w:r>
      <w:r w:rsidRPr="008C0C96">
        <w:rPr>
          <w:rFonts w:ascii="Times New Roman" w:hAnsi="Times New Roman" w:cs="Times New Roman"/>
          <w:sz w:val="28"/>
          <w:szCs w:val="28"/>
        </w:rPr>
        <w:t>категорий документов, а вариант использования «Настройка шаблона» задание атрибутов</w:t>
      </w:r>
      <w:r w:rsidR="004D12DB">
        <w:rPr>
          <w:rFonts w:ascii="Times New Roman" w:hAnsi="Times New Roman" w:cs="Times New Roman"/>
          <w:sz w:val="28"/>
          <w:szCs w:val="28"/>
        </w:rPr>
        <w:t xml:space="preserve"> </w:t>
      </w:r>
      <w:r w:rsidRPr="008C0C96">
        <w:rPr>
          <w:rFonts w:ascii="Times New Roman" w:hAnsi="Times New Roman" w:cs="Times New Roman"/>
          <w:sz w:val="28"/>
          <w:szCs w:val="28"/>
        </w:rPr>
        <w:t>и дополнительных правил отдельного документа.</w:t>
      </w:r>
    </w:p>
    <w:p w:rsidR="008C0C96" w:rsidRPr="008C0C96" w:rsidRDefault="008C0C96" w:rsidP="004D12DB">
      <w:pPr>
        <w:spacing w:after="0" w:line="240" w:lineRule="auto"/>
        <w:ind w:firstLine="425"/>
        <w:jc w:val="both"/>
        <w:rPr>
          <w:rFonts w:ascii="Times New Roman" w:hAnsi="Times New Roman" w:cs="Times New Roman"/>
          <w:sz w:val="28"/>
          <w:szCs w:val="28"/>
        </w:rPr>
      </w:pPr>
      <w:r w:rsidRPr="008C0C96">
        <w:rPr>
          <w:rFonts w:ascii="Times New Roman" w:hAnsi="Times New Roman" w:cs="Times New Roman"/>
          <w:sz w:val="28"/>
          <w:szCs w:val="28"/>
        </w:rPr>
        <w:t>Вариант использования «Изменение правил» осуществляет изменение правил для</w:t>
      </w:r>
      <w:r w:rsidR="004D12DB">
        <w:rPr>
          <w:rFonts w:ascii="Times New Roman" w:hAnsi="Times New Roman" w:cs="Times New Roman"/>
          <w:sz w:val="28"/>
          <w:szCs w:val="28"/>
        </w:rPr>
        <w:t xml:space="preserve"> </w:t>
      </w:r>
      <w:r w:rsidRPr="008C0C96">
        <w:rPr>
          <w:rFonts w:ascii="Times New Roman" w:hAnsi="Times New Roman" w:cs="Times New Roman"/>
          <w:sz w:val="28"/>
          <w:szCs w:val="28"/>
        </w:rPr>
        <w:t>категорий документов и настройки правил для отдельного документа.</w:t>
      </w:r>
    </w:p>
    <w:p w:rsidR="008C0C96" w:rsidRDefault="008C0C96" w:rsidP="004D12DB">
      <w:pPr>
        <w:spacing w:after="0" w:line="240" w:lineRule="auto"/>
        <w:ind w:firstLine="425"/>
        <w:jc w:val="both"/>
        <w:rPr>
          <w:rFonts w:ascii="Times New Roman" w:hAnsi="Times New Roman" w:cs="Times New Roman"/>
          <w:sz w:val="28"/>
          <w:szCs w:val="28"/>
        </w:rPr>
      </w:pPr>
      <w:r w:rsidRPr="008C0C96">
        <w:rPr>
          <w:rFonts w:ascii="Times New Roman" w:hAnsi="Times New Roman" w:cs="Times New Roman"/>
          <w:sz w:val="28"/>
          <w:szCs w:val="28"/>
        </w:rPr>
        <w:t>Вариант использования «Утверждение правил» взаимодействует только с Высшим</w:t>
      </w:r>
      <w:r w:rsidR="004D12DB">
        <w:rPr>
          <w:rFonts w:ascii="Times New Roman" w:hAnsi="Times New Roman" w:cs="Times New Roman"/>
          <w:sz w:val="28"/>
          <w:szCs w:val="28"/>
        </w:rPr>
        <w:t xml:space="preserve"> </w:t>
      </w:r>
      <w:r w:rsidRPr="008C0C96">
        <w:rPr>
          <w:rFonts w:ascii="Times New Roman" w:hAnsi="Times New Roman" w:cs="Times New Roman"/>
          <w:sz w:val="28"/>
          <w:szCs w:val="28"/>
        </w:rPr>
        <w:t>руководством.</w:t>
      </w:r>
    </w:p>
    <w:p w:rsidR="008C0C96" w:rsidRDefault="008C0C96" w:rsidP="00EE6AEB">
      <w:pPr>
        <w:spacing w:after="0" w:line="240" w:lineRule="auto"/>
        <w:ind w:left="425"/>
        <w:jc w:val="center"/>
        <w:rPr>
          <w:rFonts w:ascii="Times New Roman" w:hAnsi="Times New Roman" w:cs="Times New Roman"/>
          <w:sz w:val="28"/>
          <w:szCs w:val="28"/>
        </w:rPr>
      </w:pPr>
      <w:r w:rsidRPr="008C0C96">
        <w:rPr>
          <w:rFonts w:ascii="Times New Roman" w:hAnsi="Times New Roman" w:cs="Times New Roman"/>
          <w:noProof/>
          <w:sz w:val="28"/>
          <w:szCs w:val="28"/>
          <w:lang w:eastAsia="ru-RU"/>
        </w:rPr>
        <w:lastRenderedPageBreak/>
        <w:drawing>
          <wp:inline distT="0" distB="0" distL="0" distR="0">
            <wp:extent cx="5474976" cy="67132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4976" cy="6713220"/>
                    </a:xfrm>
                    <a:prstGeom prst="rect">
                      <a:avLst/>
                    </a:prstGeom>
                    <a:noFill/>
                    <a:ln>
                      <a:noFill/>
                    </a:ln>
                  </pic:spPr>
                </pic:pic>
              </a:graphicData>
            </a:graphic>
          </wp:inline>
        </w:drawing>
      </w:r>
    </w:p>
    <w:p w:rsidR="00D2794C" w:rsidRDefault="00D2794C" w:rsidP="00D2794C">
      <w:pPr>
        <w:spacing w:after="0" w:line="240" w:lineRule="auto"/>
        <w:ind w:left="425"/>
        <w:jc w:val="center"/>
        <w:rPr>
          <w:rFonts w:ascii="Times New Roman" w:hAnsi="Times New Roman" w:cs="Times New Roman"/>
          <w:sz w:val="28"/>
          <w:szCs w:val="28"/>
        </w:rPr>
      </w:pPr>
      <w:r>
        <w:rPr>
          <w:rFonts w:ascii="Times New Roman" w:hAnsi="Times New Roman" w:cs="Times New Roman"/>
          <w:sz w:val="28"/>
          <w:szCs w:val="28"/>
        </w:rPr>
        <w:t>Рисунок 3 -</w:t>
      </w:r>
      <w:r w:rsidRPr="00D2794C">
        <w:rPr>
          <w:rFonts w:ascii="Times New Roman" w:hAnsi="Times New Roman" w:cs="Times New Roman"/>
          <w:sz w:val="28"/>
          <w:szCs w:val="28"/>
        </w:rPr>
        <w:t xml:space="preserve"> Частный вариант использования «Работа с правилами»</w:t>
      </w:r>
    </w:p>
    <w:p w:rsidR="00D2794C" w:rsidRPr="00D2794C" w:rsidRDefault="00D2794C" w:rsidP="00D2794C">
      <w:pPr>
        <w:spacing w:after="0" w:line="240" w:lineRule="auto"/>
        <w:ind w:left="425"/>
        <w:jc w:val="center"/>
        <w:rPr>
          <w:rFonts w:ascii="Times New Roman" w:hAnsi="Times New Roman" w:cs="Times New Roman"/>
          <w:sz w:val="18"/>
          <w:szCs w:val="28"/>
        </w:rPr>
      </w:pPr>
    </w:p>
    <w:p w:rsidR="00D2794C" w:rsidRDefault="00D2794C" w:rsidP="00D2794C">
      <w:pPr>
        <w:spacing w:after="0" w:line="240" w:lineRule="auto"/>
        <w:ind w:firstLine="425"/>
        <w:jc w:val="both"/>
        <w:rPr>
          <w:rFonts w:ascii="Times New Roman" w:hAnsi="Times New Roman" w:cs="Times New Roman"/>
          <w:sz w:val="28"/>
          <w:szCs w:val="28"/>
        </w:rPr>
      </w:pPr>
      <w:r w:rsidRPr="00D2794C">
        <w:rPr>
          <w:rFonts w:ascii="Times New Roman" w:hAnsi="Times New Roman" w:cs="Times New Roman"/>
          <w:sz w:val="28"/>
          <w:szCs w:val="28"/>
        </w:rPr>
        <w:t xml:space="preserve">Вариант использования «Работа с документами» </w:t>
      </w:r>
      <w:r w:rsidRPr="00D2794C">
        <w:rPr>
          <w:rFonts w:ascii="Cambria Math" w:hAnsi="Cambria Math" w:cs="Cambria Math"/>
          <w:sz w:val="28"/>
          <w:szCs w:val="28"/>
        </w:rPr>
        <w:t>‐</w:t>
      </w:r>
      <w:r w:rsidRPr="00D2794C">
        <w:rPr>
          <w:rFonts w:ascii="Times New Roman" w:hAnsi="Times New Roman" w:cs="Times New Roman"/>
          <w:sz w:val="28"/>
          <w:szCs w:val="28"/>
        </w:rPr>
        <w:t xml:space="preserve"> основной вариант</w:t>
      </w:r>
      <w:r>
        <w:rPr>
          <w:rFonts w:ascii="Times New Roman" w:hAnsi="Times New Roman" w:cs="Times New Roman"/>
          <w:sz w:val="28"/>
          <w:szCs w:val="28"/>
        </w:rPr>
        <w:t xml:space="preserve"> </w:t>
      </w:r>
      <w:r w:rsidRPr="00D2794C">
        <w:rPr>
          <w:rFonts w:ascii="Times New Roman" w:hAnsi="Times New Roman" w:cs="Times New Roman"/>
          <w:sz w:val="28"/>
          <w:szCs w:val="28"/>
        </w:rPr>
        <w:t>использования для разрабатываемой Системы и предоставляется для использования</w:t>
      </w:r>
      <w:r>
        <w:rPr>
          <w:rFonts w:ascii="Times New Roman" w:hAnsi="Times New Roman" w:cs="Times New Roman"/>
          <w:sz w:val="28"/>
          <w:szCs w:val="28"/>
        </w:rPr>
        <w:t xml:space="preserve"> </w:t>
      </w:r>
      <w:r w:rsidRPr="00D2794C">
        <w:rPr>
          <w:rFonts w:ascii="Times New Roman" w:hAnsi="Times New Roman" w:cs="Times New Roman"/>
          <w:sz w:val="28"/>
          <w:szCs w:val="28"/>
        </w:rPr>
        <w:t>Пользователю и Высшему руководству</w:t>
      </w:r>
      <w:r>
        <w:rPr>
          <w:rFonts w:ascii="Times New Roman" w:hAnsi="Times New Roman" w:cs="Times New Roman"/>
          <w:sz w:val="28"/>
          <w:szCs w:val="28"/>
        </w:rPr>
        <w:t>.</w:t>
      </w:r>
    </w:p>
    <w:p w:rsidR="00D2794C" w:rsidRPr="00D2794C" w:rsidRDefault="00D2794C" w:rsidP="00D2794C">
      <w:pPr>
        <w:spacing w:after="0" w:line="240" w:lineRule="auto"/>
        <w:ind w:firstLine="425"/>
        <w:jc w:val="both"/>
        <w:rPr>
          <w:rFonts w:ascii="Times New Roman" w:hAnsi="Times New Roman" w:cs="Times New Roman"/>
          <w:sz w:val="28"/>
          <w:szCs w:val="28"/>
        </w:rPr>
      </w:pPr>
      <w:r w:rsidRPr="00D2794C">
        <w:rPr>
          <w:rFonts w:ascii="Times New Roman" w:hAnsi="Times New Roman" w:cs="Times New Roman"/>
          <w:sz w:val="28"/>
          <w:szCs w:val="28"/>
        </w:rPr>
        <w:t>Вариант использования «Работа с документами» состоит из следующих вариантов</w:t>
      </w:r>
      <w:r>
        <w:rPr>
          <w:rFonts w:ascii="Times New Roman" w:hAnsi="Times New Roman" w:cs="Times New Roman"/>
          <w:sz w:val="28"/>
          <w:szCs w:val="28"/>
        </w:rPr>
        <w:t xml:space="preserve"> </w:t>
      </w:r>
      <w:r w:rsidRPr="00D2794C">
        <w:rPr>
          <w:rFonts w:ascii="Times New Roman" w:hAnsi="Times New Roman" w:cs="Times New Roman"/>
          <w:sz w:val="28"/>
          <w:szCs w:val="28"/>
        </w:rPr>
        <w:t>использования:</w:t>
      </w:r>
    </w:p>
    <w:p w:rsidR="00D2794C" w:rsidRPr="00D2794C" w:rsidRDefault="00D2794C" w:rsidP="00D2794C">
      <w:pPr>
        <w:numPr>
          <w:ilvl w:val="0"/>
          <w:numId w:val="33"/>
        </w:numPr>
        <w:spacing w:after="0" w:line="240" w:lineRule="auto"/>
        <w:ind w:left="0" w:firstLine="425"/>
        <w:jc w:val="both"/>
        <w:rPr>
          <w:rFonts w:ascii="Times New Roman" w:hAnsi="Times New Roman" w:cs="Times New Roman"/>
          <w:sz w:val="28"/>
          <w:szCs w:val="28"/>
        </w:rPr>
      </w:pPr>
      <w:r w:rsidRPr="00D2794C">
        <w:rPr>
          <w:rFonts w:ascii="Times New Roman" w:hAnsi="Times New Roman" w:cs="Times New Roman"/>
          <w:sz w:val="28"/>
          <w:szCs w:val="28"/>
        </w:rPr>
        <w:t xml:space="preserve"> «Создание документа»;</w:t>
      </w:r>
    </w:p>
    <w:p w:rsidR="00D2794C" w:rsidRPr="00D2794C" w:rsidRDefault="00D2794C" w:rsidP="00D2794C">
      <w:pPr>
        <w:numPr>
          <w:ilvl w:val="0"/>
          <w:numId w:val="33"/>
        </w:numPr>
        <w:spacing w:after="0" w:line="240" w:lineRule="auto"/>
        <w:ind w:left="0" w:firstLine="425"/>
        <w:jc w:val="both"/>
        <w:rPr>
          <w:rFonts w:ascii="Times New Roman" w:hAnsi="Times New Roman" w:cs="Times New Roman"/>
          <w:sz w:val="28"/>
          <w:szCs w:val="28"/>
        </w:rPr>
      </w:pPr>
      <w:r w:rsidRPr="00D2794C">
        <w:rPr>
          <w:rFonts w:ascii="Times New Roman" w:hAnsi="Times New Roman" w:cs="Times New Roman"/>
          <w:sz w:val="28"/>
          <w:szCs w:val="28"/>
        </w:rPr>
        <w:t xml:space="preserve"> «Вывод из обращения;</w:t>
      </w:r>
    </w:p>
    <w:p w:rsidR="00D2794C" w:rsidRPr="00D2794C" w:rsidRDefault="00D2794C" w:rsidP="00D2794C">
      <w:pPr>
        <w:numPr>
          <w:ilvl w:val="0"/>
          <w:numId w:val="33"/>
        </w:numPr>
        <w:spacing w:after="0" w:line="240" w:lineRule="auto"/>
        <w:ind w:left="0" w:firstLine="425"/>
        <w:jc w:val="both"/>
        <w:rPr>
          <w:rFonts w:ascii="Times New Roman" w:hAnsi="Times New Roman" w:cs="Times New Roman"/>
          <w:sz w:val="28"/>
          <w:szCs w:val="28"/>
        </w:rPr>
      </w:pPr>
      <w:r>
        <w:rPr>
          <w:rFonts w:ascii="Times New Roman" w:hAnsi="Times New Roman" w:cs="Times New Roman"/>
          <w:sz w:val="28"/>
          <w:szCs w:val="28"/>
        </w:rPr>
        <w:t xml:space="preserve"> «Изменение документа». Данный</w:t>
      </w:r>
      <w:r w:rsidRPr="00D2794C">
        <w:rPr>
          <w:rFonts w:ascii="Times New Roman" w:hAnsi="Times New Roman" w:cs="Times New Roman"/>
          <w:sz w:val="28"/>
          <w:szCs w:val="28"/>
        </w:rPr>
        <w:t xml:space="preserve"> вариант использования может включать</w:t>
      </w:r>
      <w:r>
        <w:rPr>
          <w:rFonts w:ascii="Times New Roman" w:hAnsi="Times New Roman" w:cs="Times New Roman"/>
          <w:sz w:val="28"/>
          <w:szCs w:val="28"/>
        </w:rPr>
        <w:t xml:space="preserve"> </w:t>
      </w:r>
      <w:r w:rsidRPr="00D2794C">
        <w:rPr>
          <w:rFonts w:ascii="Times New Roman" w:hAnsi="Times New Roman" w:cs="Times New Roman"/>
          <w:sz w:val="28"/>
          <w:szCs w:val="28"/>
        </w:rPr>
        <w:t>также изменение состояния документа и в этом случае инициирует вариант</w:t>
      </w:r>
      <w:r>
        <w:rPr>
          <w:rFonts w:ascii="Times New Roman" w:hAnsi="Times New Roman" w:cs="Times New Roman"/>
          <w:sz w:val="28"/>
          <w:szCs w:val="28"/>
        </w:rPr>
        <w:t xml:space="preserve"> </w:t>
      </w:r>
      <w:r w:rsidRPr="00D2794C">
        <w:rPr>
          <w:rFonts w:ascii="Times New Roman" w:hAnsi="Times New Roman" w:cs="Times New Roman"/>
          <w:sz w:val="28"/>
          <w:szCs w:val="28"/>
        </w:rPr>
        <w:t>использования «Выполнение правил»;</w:t>
      </w:r>
    </w:p>
    <w:p w:rsidR="00D2794C" w:rsidRDefault="00D2794C" w:rsidP="00D2794C">
      <w:pPr>
        <w:numPr>
          <w:ilvl w:val="0"/>
          <w:numId w:val="33"/>
        </w:numPr>
        <w:spacing w:after="0" w:line="240" w:lineRule="auto"/>
        <w:ind w:left="0" w:firstLine="425"/>
        <w:jc w:val="both"/>
        <w:rPr>
          <w:rFonts w:ascii="Times New Roman" w:hAnsi="Times New Roman" w:cs="Times New Roman"/>
          <w:sz w:val="28"/>
          <w:szCs w:val="28"/>
        </w:rPr>
      </w:pPr>
      <w:r w:rsidRPr="00D2794C">
        <w:rPr>
          <w:rFonts w:ascii="Times New Roman" w:hAnsi="Times New Roman" w:cs="Times New Roman"/>
          <w:sz w:val="28"/>
          <w:szCs w:val="28"/>
        </w:rPr>
        <w:lastRenderedPageBreak/>
        <w:t xml:space="preserve"> «Синхронизация». Данных вариант использования также инициирует</w:t>
      </w:r>
      <w:r>
        <w:rPr>
          <w:rFonts w:ascii="Times New Roman" w:hAnsi="Times New Roman" w:cs="Times New Roman"/>
          <w:sz w:val="28"/>
          <w:szCs w:val="28"/>
        </w:rPr>
        <w:t xml:space="preserve"> </w:t>
      </w:r>
      <w:r w:rsidRPr="00D2794C">
        <w:rPr>
          <w:rFonts w:ascii="Times New Roman" w:hAnsi="Times New Roman" w:cs="Times New Roman"/>
          <w:sz w:val="28"/>
          <w:szCs w:val="28"/>
        </w:rPr>
        <w:t>«Выполнение правил».</w:t>
      </w:r>
    </w:p>
    <w:p w:rsidR="008C0C96" w:rsidRDefault="008C0C96" w:rsidP="00D2794C">
      <w:pPr>
        <w:spacing w:after="0" w:line="240" w:lineRule="auto"/>
        <w:jc w:val="center"/>
        <w:rPr>
          <w:rFonts w:ascii="Times New Roman" w:hAnsi="Times New Roman" w:cs="Times New Roman"/>
          <w:sz w:val="28"/>
          <w:szCs w:val="28"/>
        </w:rPr>
      </w:pPr>
      <w:r w:rsidRPr="008C0C96">
        <w:rPr>
          <w:rFonts w:ascii="Times New Roman" w:hAnsi="Times New Roman" w:cs="Times New Roman"/>
          <w:noProof/>
          <w:sz w:val="28"/>
          <w:szCs w:val="28"/>
          <w:lang w:eastAsia="ru-RU"/>
        </w:rPr>
        <w:drawing>
          <wp:inline distT="0" distB="0" distL="0" distR="0">
            <wp:extent cx="5783580" cy="3487256"/>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2026" cy="3492349"/>
                    </a:xfrm>
                    <a:prstGeom prst="rect">
                      <a:avLst/>
                    </a:prstGeom>
                    <a:noFill/>
                    <a:ln>
                      <a:noFill/>
                    </a:ln>
                  </pic:spPr>
                </pic:pic>
              </a:graphicData>
            </a:graphic>
          </wp:inline>
        </w:drawing>
      </w:r>
    </w:p>
    <w:p w:rsidR="00D2794C" w:rsidRDefault="00D2794C" w:rsidP="00D2794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4 - Частный вариант использования «Работа с документами»</w:t>
      </w:r>
    </w:p>
    <w:p w:rsidR="00D2794C" w:rsidRPr="00B26507" w:rsidRDefault="00D2794C" w:rsidP="00D2794C">
      <w:pPr>
        <w:spacing w:after="0" w:line="240" w:lineRule="auto"/>
        <w:jc w:val="center"/>
        <w:rPr>
          <w:rFonts w:ascii="Times New Roman" w:hAnsi="Times New Roman" w:cs="Times New Roman"/>
          <w:sz w:val="16"/>
          <w:szCs w:val="28"/>
        </w:rPr>
      </w:pPr>
    </w:p>
    <w:p w:rsidR="00D2794C" w:rsidRPr="00D2794C" w:rsidRDefault="00D2794C" w:rsidP="00D2794C">
      <w:pPr>
        <w:spacing w:after="0" w:line="240" w:lineRule="auto"/>
        <w:ind w:firstLine="426"/>
        <w:jc w:val="both"/>
        <w:rPr>
          <w:rFonts w:ascii="Times New Roman" w:hAnsi="Times New Roman" w:cs="Times New Roman"/>
          <w:sz w:val="28"/>
          <w:szCs w:val="28"/>
        </w:rPr>
      </w:pPr>
      <w:r w:rsidRPr="00D2794C">
        <w:rPr>
          <w:rFonts w:ascii="Times New Roman" w:hAnsi="Times New Roman" w:cs="Times New Roman"/>
          <w:sz w:val="28"/>
          <w:szCs w:val="28"/>
        </w:rPr>
        <w:t>Вариант использования «Создание документа»:</w:t>
      </w:r>
    </w:p>
    <w:p w:rsidR="00D2794C" w:rsidRPr="00D2794C" w:rsidRDefault="00D2794C" w:rsidP="00D2794C">
      <w:pPr>
        <w:spacing w:after="0" w:line="240" w:lineRule="auto"/>
        <w:ind w:firstLine="426"/>
        <w:jc w:val="both"/>
        <w:rPr>
          <w:rFonts w:ascii="Times New Roman" w:hAnsi="Times New Roman" w:cs="Times New Roman"/>
          <w:sz w:val="28"/>
          <w:szCs w:val="28"/>
        </w:rPr>
      </w:pPr>
      <w:r w:rsidRPr="00D2794C">
        <w:rPr>
          <w:rFonts w:ascii="Times New Roman" w:hAnsi="Times New Roman" w:cs="Times New Roman"/>
          <w:sz w:val="28"/>
          <w:szCs w:val="28"/>
        </w:rPr>
        <w:t>Типичный сценарий выполнения:</w:t>
      </w:r>
    </w:p>
    <w:p w:rsidR="00D2794C" w:rsidRPr="00D2794C" w:rsidRDefault="00D2794C" w:rsidP="00B26507">
      <w:pPr>
        <w:numPr>
          <w:ilvl w:val="0"/>
          <w:numId w:val="33"/>
        </w:numPr>
        <w:spacing w:after="0" w:line="240" w:lineRule="auto"/>
        <w:ind w:left="0" w:firstLine="425"/>
        <w:jc w:val="both"/>
        <w:rPr>
          <w:rFonts w:ascii="Times New Roman" w:hAnsi="Times New Roman" w:cs="Times New Roman"/>
          <w:sz w:val="28"/>
          <w:szCs w:val="28"/>
        </w:rPr>
      </w:pPr>
      <w:r w:rsidRPr="00D2794C">
        <w:rPr>
          <w:rFonts w:ascii="Times New Roman" w:hAnsi="Times New Roman" w:cs="Times New Roman"/>
          <w:sz w:val="28"/>
          <w:szCs w:val="28"/>
        </w:rPr>
        <w:t>Пользователь регистрирует документ в Системе.</w:t>
      </w:r>
    </w:p>
    <w:p w:rsidR="00D2794C" w:rsidRPr="00B26507" w:rsidRDefault="00D2794C" w:rsidP="00A85915">
      <w:pPr>
        <w:numPr>
          <w:ilvl w:val="0"/>
          <w:numId w:val="33"/>
        </w:numPr>
        <w:spacing w:after="0" w:line="240" w:lineRule="auto"/>
        <w:ind w:left="0" w:firstLine="425"/>
        <w:jc w:val="both"/>
        <w:rPr>
          <w:rFonts w:ascii="Times New Roman" w:hAnsi="Times New Roman" w:cs="Times New Roman"/>
          <w:sz w:val="28"/>
          <w:szCs w:val="28"/>
        </w:rPr>
      </w:pPr>
      <w:r w:rsidRPr="00B26507">
        <w:rPr>
          <w:rFonts w:ascii="Times New Roman" w:hAnsi="Times New Roman" w:cs="Times New Roman"/>
          <w:sz w:val="28"/>
          <w:szCs w:val="28"/>
        </w:rPr>
        <w:t>Пользователь может выполнить повторную регистрацию документа выведенного ранее из обращения.</w:t>
      </w:r>
    </w:p>
    <w:p w:rsidR="00D2794C" w:rsidRPr="00D2794C" w:rsidRDefault="00D2794C" w:rsidP="00D2794C">
      <w:pPr>
        <w:spacing w:after="0" w:line="240" w:lineRule="auto"/>
        <w:ind w:firstLine="426"/>
        <w:jc w:val="both"/>
        <w:rPr>
          <w:rFonts w:ascii="Times New Roman" w:hAnsi="Times New Roman" w:cs="Times New Roman"/>
          <w:sz w:val="28"/>
          <w:szCs w:val="28"/>
        </w:rPr>
      </w:pPr>
      <w:r w:rsidRPr="00D2794C">
        <w:rPr>
          <w:rFonts w:ascii="Times New Roman" w:hAnsi="Times New Roman" w:cs="Times New Roman"/>
          <w:sz w:val="28"/>
          <w:szCs w:val="28"/>
        </w:rPr>
        <w:t>Вариант использования «Вывод из обращения» может выполняться непосредственно по запросу Пользователя или согласно правилам.</w:t>
      </w:r>
    </w:p>
    <w:p w:rsidR="00D2794C" w:rsidRPr="00D2794C" w:rsidRDefault="00D2794C" w:rsidP="00D2794C">
      <w:pPr>
        <w:spacing w:after="0" w:line="240" w:lineRule="auto"/>
        <w:ind w:firstLine="426"/>
        <w:jc w:val="both"/>
        <w:rPr>
          <w:rFonts w:ascii="Times New Roman" w:hAnsi="Times New Roman" w:cs="Times New Roman"/>
          <w:sz w:val="28"/>
          <w:szCs w:val="28"/>
        </w:rPr>
      </w:pPr>
      <w:r w:rsidRPr="00D2794C">
        <w:rPr>
          <w:rFonts w:ascii="Times New Roman" w:hAnsi="Times New Roman" w:cs="Times New Roman"/>
          <w:sz w:val="28"/>
          <w:szCs w:val="28"/>
        </w:rPr>
        <w:t>Типичный сценарий выполнения:</w:t>
      </w:r>
    </w:p>
    <w:p w:rsidR="00D2794C" w:rsidRPr="00D2794C" w:rsidRDefault="00D2794C" w:rsidP="00B26507">
      <w:pPr>
        <w:numPr>
          <w:ilvl w:val="0"/>
          <w:numId w:val="33"/>
        </w:numPr>
        <w:spacing w:after="0" w:line="240" w:lineRule="auto"/>
        <w:ind w:left="0" w:firstLine="425"/>
        <w:jc w:val="both"/>
        <w:rPr>
          <w:rFonts w:ascii="Times New Roman" w:hAnsi="Times New Roman" w:cs="Times New Roman"/>
          <w:sz w:val="28"/>
          <w:szCs w:val="28"/>
        </w:rPr>
      </w:pPr>
      <w:r w:rsidRPr="00D2794C">
        <w:rPr>
          <w:rFonts w:ascii="Times New Roman" w:hAnsi="Times New Roman" w:cs="Times New Roman"/>
          <w:sz w:val="28"/>
          <w:szCs w:val="28"/>
        </w:rPr>
        <w:t>Система выполняет проверку прав доступа Пользователя.</w:t>
      </w:r>
    </w:p>
    <w:p w:rsidR="00D2794C" w:rsidRPr="00D2794C" w:rsidRDefault="00D2794C" w:rsidP="00B26507">
      <w:pPr>
        <w:numPr>
          <w:ilvl w:val="0"/>
          <w:numId w:val="33"/>
        </w:numPr>
        <w:spacing w:after="0" w:line="240" w:lineRule="auto"/>
        <w:ind w:left="0" w:firstLine="425"/>
        <w:jc w:val="both"/>
        <w:rPr>
          <w:rFonts w:ascii="Times New Roman" w:hAnsi="Times New Roman" w:cs="Times New Roman"/>
          <w:sz w:val="28"/>
          <w:szCs w:val="28"/>
        </w:rPr>
      </w:pPr>
      <w:r w:rsidRPr="00D2794C">
        <w:rPr>
          <w:rFonts w:ascii="Times New Roman" w:hAnsi="Times New Roman" w:cs="Times New Roman"/>
          <w:sz w:val="28"/>
          <w:szCs w:val="28"/>
        </w:rPr>
        <w:t>Система предоставляет список файлов доступных для Пользователя.</w:t>
      </w:r>
    </w:p>
    <w:p w:rsidR="00D2794C" w:rsidRPr="00D2794C" w:rsidRDefault="00D2794C" w:rsidP="00B26507">
      <w:pPr>
        <w:numPr>
          <w:ilvl w:val="0"/>
          <w:numId w:val="33"/>
        </w:numPr>
        <w:spacing w:after="0" w:line="240" w:lineRule="auto"/>
        <w:ind w:left="0" w:firstLine="425"/>
        <w:jc w:val="both"/>
        <w:rPr>
          <w:rFonts w:ascii="Times New Roman" w:hAnsi="Times New Roman" w:cs="Times New Roman"/>
          <w:sz w:val="28"/>
          <w:szCs w:val="28"/>
        </w:rPr>
      </w:pPr>
      <w:r w:rsidRPr="00D2794C">
        <w:rPr>
          <w:rFonts w:ascii="Times New Roman" w:hAnsi="Times New Roman" w:cs="Times New Roman"/>
          <w:sz w:val="28"/>
          <w:szCs w:val="28"/>
        </w:rPr>
        <w:t>Пользователь выбирает файл из предложенного списка.</w:t>
      </w:r>
    </w:p>
    <w:p w:rsidR="00D2794C" w:rsidRPr="00D2794C" w:rsidRDefault="00D2794C" w:rsidP="00B26507">
      <w:pPr>
        <w:numPr>
          <w:ilvl w:val="0"/>
          <w:numId w:val="33"/>
        </w:numPr>
        <w:spacing w:after="0" w:line="240" w:lineRule="auto"/>
        <w:ind w:left="0" w:firstLine="425"/>
        <w:jc w:val="both"/>
        <w:rPr>
          <w:rFonts w:ascii="Times New Roman" w:hAnsi="Times New Roman" w:cs="Times New Roman"/>
          <w:sz w:val="28"/>
          <w:szCs w:val="28"/>
        </w:rPr>
      </w:pPr>
      <w:r w:rsidRPr="00D2794C">
        <w:rPr>
          <w:rFonts w:ascii="Times New Roman" w:hAnsi="Times New Roman" w:cs="Times New Roman"/>
          <w:sz w:val="28"/>
          <w:szCs w:val="28"/>
        </w:rPr>
        <w:t>Пользователь нажимает кнопку «Вывести документ из обращения».</w:t>
      </w:r>
    </w:p>
    <w:p w:rsidR="00D2794C" w:rsidRPr="00D2794C" w:rsidRDefault="00D2794C" w:rsidP="00D2794C">
      <w:pPr>
        <w:spacing w:after="0" w:line="240" w:lineRule="auto"/>
        <w:ind w:firstLine="426"/>
        <w:jc w:val="both"/>
        <w:rPr>
          <w:rFonts w:ascii="Times New Roman" w:hAnsi="Times New Roman" w:cs="Times New Roman"/>
          <w:sz w:val="28"/>
          <w:szCs w:val="28"/>
        </w:rPr>
      </w:pPr>
      <w:r w:rsidRPr="00D2794C">
        <w:rPr>
          <w:rFonts w:ascii="Times New Roman" w:hAnsi="Times New Roman" w:cs="Times New Roman"/>
          <w:sz w:val="28"/>
          <w:szCs w:val="28"/>
        </w:rPr>
        <w:t>Система обеспечивает вечное хранение документов. Удаление документов из системы запрещено.</w:t>
      </w:r>
    </w:p>
    <w:p w:rsidR="00D2794C" w:rsidRPr="00D2794C" w:rsidRDefault="00D2794C" w:rsidP="00D2794C">
      <w:pPr>
        <w:spacing w:after="0" w:line="240" w:lineRule="auto"/>
        <w:ind w:firstLine="426"/>
        <w:jc w:val="both"/>
        <w:rPr>
          <w:rFonts w:ascii="Times New Roman" w:hAnsi="Times New Roman" w:cs="Times New Roman"/>
          <w:sz w:val="28"/>
          <w:szCs w:val="28"/>
        </w:rPr>
      </w:pPr>
      <w:r w:rsidRPr="00D2794C">
        <w:rPr>
          <w:rFonts w:ascii="Times New Roman" w:hAnsi="Times New Roman" w:cs="Times New Roman"/>
          <w:sz w:val="28"/>
          <w:szCs w:val="28"/>
        </w:rPr>
        <w:t>Вариант использования «Изменение документа». Изменение состояние документа не вызывает изменения состояния каких</w:t>
      </w:r>
      <w:r w:rsidRPr="00D2794C">
        <w:rPr>
          <w:rFonts w:ascii="Cambria Math" w:hAnsi="Cambria Math" w:cs="Cambria Math"/>
          <w:sz w:val="28"/>
          <w:szCs w:val="28"/>
        </w:rPr>
        <w:t>‐</w:t>
      </w:r>
      <w:r w:rsidRPr="00D2794C">
        <w:rPr>
          <w:rFonts w:ascii="Times New Roman" w:hAnsi="Times New Roman" w:cs="Times New Roman"/>
          <w:sz w:val="28"/>
          <w:szCs w:val="28"/>
        </w:rPr>
        <w:t>либо других документов.</w:t>
      </w:r>
    </w:p>
    <w:p w:rsidR="00D2794C" w:rsidRPr="00D2794C" w:rsidRDefault="00D2794C" w:rsidP="00D2794C">
      <w:pPr>
        <w:spacing w:after="0" w:line="240" w:lineRule="auto"/>
        <w:ind w:firstLine="426"/>
        <w:jc w:val="both"/>
        <w:rPr>
          <w:rFonts w:ascii="Times New Roman" w:hAnsi="Times New Roman" w:cs="Times New Roman"/>
          <w:sz w:val="28"/>
          <w:szCs w:val="28"/>
        </w:rPr>
      </w:pPr>
      <w:r w:rsidRPr="00D2794C">
        <w:rPr>
          <w:rFonts w:ascii="Times New Roman" w:hAnsi="Times New Roman" w:cs="Times New Roman"/>
          <w:sz w:val="28"/>
          <w:szCs w:val="28"/>
        </w:rPr>
        <w:t>Типичный сценарий выполнения:</w:t>
      </w:r>
    </w:p>
    <w:p w:rsidR="00D2794C" w:rsidRPr="00D2794C" w:rsidRDefault="00D2794C" w:rsidP="00B26507">
      <w:pPr>
        <w:numPr>
          <w:ilvl w:val="0"/>
          <w:numId w:val="33"/>
        </w:numPr>
        <w:spacing w:after="0" w:line="240" w:lineRule="auto"/>
        <w:ind w:left="0" w:firstLine="425"/>
        <w:jc w:val="both"/>
        <w:rPr>
          <w:rFonts w:ascii="Times New Roman" w:hAnsi="Times New Roman" w:cs="Times New Roman"/>
          <w:sz w:val="28"/>
          <w:szCs w:val="28"/>
        </w:rPr>
      </w:pPr>
      <w:r w:rsidRPr="00D2794C">
        <w:rPr>
          <w:rFonts w:ascii="Times New Roman" w:hAnsi="Times New Roman" w:cs="Times New Roman"/>
          <w:sz w:val="28"/>
          <w:szCs w:val="28"/>
        </w:rPr>
        <w:t>Система выполняет проверку прав доступа Пользователя.</w:t>
      </w:r>
    </w:p>
    <w:p w:rsidR="00D2794C" w:rsidRPr="00D2794C" w:rsidRDefault="00D2794C" w:rsidP="00B26507">
      <w:pPr>
        <w:numPr>
          <w:ilvl w:val="0"/>
          <w:numId w:val="33"/>
        </w:numPr>
        <w:spacing w:after="0" w:line="240" w:lineRule="auto"/>
        <w:ind w:left="0" w:firstLine="425"/>
        <w:jc w:val="both"/>
        <w:rPr>
          <w:rFonts w:ascii="Times New Roman" w:hAnsi="Times New Roman" w:cs="Times New Roman"/>
          <w:sz w:val="28"/>
          <w:szCs w:val="28"/>
        </w:rPr>
      </w:pPr>
      <w:r w:rsidRPr="00D2794C">
        <w:rPr>
          <w:rFonts w:ascii="Times New Roman" w:hAnsi="Times New Roman" w:cs="Times New Roman"/>
          <w:sz w:val="28"/>
          <w:szCs w:val="28"/>
        </w:rPr>
        <w:t>Система предоставляет список файлов доступных для Пользователя.</w:t>
      </w:r>
    </w:p>
    <w:p w:rsidR="00D2794C" w:rsidRPr="00D2794C" w:rsidRDefault="00D2794C" w:rsidP="00B26507">
      <w:pPr>
        <w:numPr>
          <w:ilvl w:val="0"/>
          <w:numId w:val="33"/>
        </w:numPr>
        <w:spacing w:after="0" w:line="240" w:lineRule="auto"/>
        <w:ind w:left="0" w:firstLine="425"/>
        <w:jc w:val="both"/>
        <w:rPr>
          <w:rFonts w:ascii="Times New Roman" w:hAnsi="Times New Roman" w:cs="Times New Roman"/>
          <w:sz w:val="28"/>
          <w:szCs w:val="28"/>
        </w:rPr>
      </w:pPr>
      <w:r w:rsidRPr="00D2794C">
        <w:rPr>
          <w:rFonts w:ascii="Times New Roman" w:hAnsi="Times New Roman" w:cs="Times New Roman"/>
          <w:sz w:val="28"/>
          <w:szCs w:val="28"/>
        </w:rPr>
        <w:t>Пользователь выбирает файл из предложенного списка.</w:t>
      </w:r>
    </w:p>
    <w:p w:rsidR="00D2794C" w:rsidRPr="00D2794C" w:rsidRDefault="00D2794C" w:rsidP="00B26507">
      <w:pPr>
        <w:numPr>
          <w:ilvl w:val="0"/>
          <w:numId w:val="33"/>
        </w:numPr>
        <w:spacing w:after="0" w:line="240" w:lineRule="auto"/>
        <w:ind w:left="0" w:firstLine="425"/>
        <w:jc w:val="both"/>
        <w:rPr>
          <w:rFonts w:ascii="Times New Roman" w:hAnsi="Times New Roman" w:cs="Times New Roman"/>
          <w:sz w:val="28"/>
          <w:szCs w:val="28"/>
        </w:rPr>
      </w:pPr>
      <w:r w:rsidRPr="00D2794C">
        <w:rPr>
          <w:rFonts w:ascii="Times New Roman" w:hAnsi="Times New Roman" w:cs="Times New Roman"/>
          <w:sz w:val="28"/>
          <w:szCs w:val="28"/>
        </w:rPr>
        <w:t>Система отображает содержимое файла, атрибуты, правила и состояние документа.</w:t>
      </w:r>
    </w:p>
    <w:p w:rsidR="00D2794C" w:rsidRPr="00B26507" w:rsidRDefault="00D2794C" w:rsidP="00792FB7">
      <w:pPr>
        <w:numPr>
          <w:ilvl w:val="0"/>
          <w:numId w:val="33"/>
        </w:numPr>
        <w:spacing w:after="0" w:line="240" w:lineRule="auto"/>
        <w:ind w:left="0" w:firstLine="426"/>
        <w:jc w:val="both"/>
        <w:rPr>
          <w:rFonts w:ascii="Times New Roman" w:hAnsi="Times New Roman" w:cs="Times New Roman"/>
          <w:sz w:val="28"/>
          <w:szCs w:val="28"/>
        </w:rPr>
      </w:pPr>
      <w:r w:rsidRPr="00B26507">
        <w:rPr>
          <w:rFonts w:ascii="Times New Roman" w:hAnsi="Times New Roman" w:cs="Times New Roman"/>
          <w:sz w:val="28"/>
          <w:szCs w:val="28"/>
        </w:rPr>
        <w:lastRenderedPageBreak/>
        <w:t>Пользователь может изменить состояние документа. Изменение состояния документа производится только по запросу Пользователя и инициирует выполнение правил для данного документа.</w:t>
      </w:r>
    </w:p>
    <w:p w:rsidR="00D2794C" w:rsidRPr="00D2794C" w:rsidRDefault="00D2794C" w:rsidP="00D2794C">
      <w:pPr>
        <w:spacing w:after="0" w:line="240" w:lineRule="auto"/>
        <w:ind w:firstLine="426"/>
        <w:jc w:val="both"/>
        <w:rPr>
          <w:rFonts w:ascii="Times New Roman" w:hAnsi="Times New Roman" w:cs="Times New Roman"/>
          <w:sz w:val="28"/>
          <w:szCs w:val="28"/>
        </w:rPr>
      </w:pPr>
      <w:r w:rsidRPr="00D2794C">
        <w:rPr>
          <w:rFonts w:ascii="Times New Roman" w:hAnsi="Times New Roman" w:cs="Times New Roman"/>
          <w:sz w:val="28"/>
          <w:szCs w:val="28"/>
        </w:rPr>
        <w:t>Вариант использования «Выполнение правил».</w:t>
      </w:r>
    </w:p>
    <w:p w:rsidR="00D2794C" w:rsidRDefault="00D2794C" w:rsidP="00D2794C">
      <w:pPr>
        <w:spacing w:after="0" w:line="240" w:lineRule="auto"/>
        <w:ind w:firstLine="426"/>
        <w:jc w:val="both"/>
        <w:rPr>
          <w:rFonts w:ascii="Times New Roman" w:hAnsi="Times New Roman" w:cs="Times New Roman"/>
          <w:sz w:val="28"/>
          <w:szCs w:val="28"/>
        </w:rPr>
      </w:pPr>
      <w:r w:rsidRPr="00D2794C">
        <w:rPr>
          <w:rFonts w:ascii="Times New Roman" w:hAnsi="Times New Roman" w:cs="Times New Roman"/>
          <w:sz w:val="28"/>
          <w:szCs w:val="28"/>
        </w:rPr>
        <w:t>Действия Системы при реализации варианта использования «Выполнение правил»</w:t>
      </w:r>
      <w:r w:rsidR="00B26507">
        <w:rPr>
          <w:rFonts w:ascii="Times New Roman" w:hAnsi="Times New Roman" w:cs="Times New Roman"/>
          <w:sz w:val="28"/>
          <w:szCs w:val="28"/>
        </w:rPr>
        <w:t xml:space="preserve"> </w:t>
      </w:r>
      <w:r w:rsidRPr="00D2794C">
        <w:rPr>
          <w:rFonts w:ascii="Times New Roman" w:hAnsi="Times New Roman" w:cs="Times New Roman"/>
          <w:sz w:val="28"/>
          <w:szCs w:val="28"/>
        </w:rPr>
        <w:t>представлены на диаграмме деятельности</w:t>
      </w:r>
      <w:r w:rsidR="00B26507">
        <w:rPr>
          <w:rFonts w:ascii="Times New Roman" w:hAnsi="Times New Roman" w:cs="Times New Roman"/>
          <w:sz w:val="28"/>
          <w:szCs w:val="28"/>
        </w:rPr>
        <w:t>.</w:t>
      </w:r>
    </w:p>
    <w:p w:rsidR="008C0C96" w:rsidRDefault="008C0C96" w:rsidP="00EE6AEB">
      <w:pPr>
        <w:spacing w:after="0" w:line="240" w:lineRule="auto"/>
        <w:ind w:left="425"/>
        <w:jc w:val="center"/>
        <w:rPr>
          <w:rFonts w:ascii="Times New Roman" w:hAnsi="Times New Roman" w:cs="Times New Roman"/>
          <w:sz w:val="28"/>
          <w:szCs w:val="28"/>
        </w:rPr>
      </w:pPr>
      <w:r w:rsidRPr="008C0C96">
        <w:rPr>
          <w:rFonts w:ascii="Times New Roman" w:hAnsi="Times New Roman" w:cs="Times New Roman"/>
          <w:noProof/>
          <w:sz w:val="28"/>
          <w:szCs w:val="28"/>
          <w:lang w:eastAsia="ru-RU"/>
        </w:rPr>
        <w:drawing>
          <wp:inline distT="0" distB="0" distL="0" distR="0">
            <wp:extent cx="4351020" cy="318516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1020" cy="3185160"/>
                    </a:xfrm>
                    <a:prstGeom prst="rect">
                      <a:avLst/>
                    </a:prstGeom>
                    <a:noFill/>
                    <a:ln>
                      <a:noFill/>
                    </a:ln>
                  </pic:spPr>
                </pic:pic>
              </a:graphicData>
            </a:graphic>
          </wp:inline>
        </w:drawing>
      </w:r>
    </w:p>
    <w:p w:rsidR="00B26507" w:rsidRDefault="00B26507" w:rsidP="00B26507">
      <w:pPr>
        <w:spacing w:after="0" w:line="240" w:lineRule="auto"/>
        <w:ind w:left="425"/>
        <w:jc w:val="center"/>
        <w:rPr>
          <w:rFonts w:ascii="Times New Roman" w:hAnsi="Times New Roman" w:cs="Times New Roman"/>
          <w:sz w:val="28"/>
          <w:szCs w:val="28"/>
        </w:rPr>
      </w:pPr>
      <w:r>
        <w:rPr>
          <w:rFonts w:ascii="Times New Roman" w:hAnsi="Times New Roman" w:cs="Times New Roman"/>
          <w:sz w:val="28"/>
          <w:szCs w:val="28"/>
        </w:rPr>
        <w:t>Рисунок 5 -</w:t>
      </w:r>
      <w:r w:rsidRPr="00B26507">
        <w:rPr>
          <w:rFonts w:ascii="Times New Roman" w:hAnsi="Times New Roman" w:cs="Times New Roman"/>
          <w:sz w:val="28"/>
          <w:szCs w:val="28"/>
        </w:rPr>
        <w:t xml:space="preserve"> Диаграмма деятельно</w:t>
      </w:r>
      <w:r>
        <w:rPr>
          <w:rFonts w:ascii="Times New Roman" w:hAnsi="Times New Roman" w:cs="Times New Roman"/>
          <w:sz w:val="28"/>
          <w:szCs w:val="28"/>
        </w:rPr>
        <w:t xml:space="preserve">сти для варианта использования </w:t>
      </w:r>
    </w:p>
    <w:p w:rsidR="00B26507" w:rsidRDefault="00B26507" w:rsidP="00B26507">
      <w:pPr>
        <w:spacing w:after="0" w:line="240" w:lineRule="auto"/>
        <w:ind w:left="425"/>
        <w:jc w:val="center"/>
        <w:rPr>
          <w:rFonts w:ascii="Times New Roman" w:hAnsi="Times New Roman" w:cs="Times New Roman"/>
          <w:sz w:val="28"/>
          <w:szCs w:val="28"/>
        </w:rPr>
      </w:pPr>
      <w:r>
        <w:rPr>
          <w:rFonts w:ascii="Times New Roman" w:hAnsi="Times New Roman" w:cs="Times New Roman"/>
          <w:sz w:val="28"/>
          <w:szCs w:val="28"/>
        </w:rPr>
        <w:t>«Выполнение правила»</w:t>
      </w:r>
    </w:p>
    <w:p w:rsidR="00B26507" w:rsidRPr="00B26507" w:rsidRDefault="00B26507" w:rsidP="00B26507">
      <w:pPr>
        <w:spacing w:after="0" w:line="240" w:lineRule="auto"/>
        <w:ind w:left="425"/>
        <w:jc w:val="center"/>
        <w:rPr>
          <w:rFonts w:ascii="Times New Roman" w:hAnsi="Times New Roman" w:cs="Times New Roman"/>
          <w:sz w:val="16"/>
          <w:szCs w:val="28"/>
        </w:rPr>
      </w:pPr>
    </w:p>
    <w:p w:rsidR="00B26507" w:rsidRPr="00B26507" w:rsidRDefault="00B26507" w:rsidP="00B26507">
      <w:pPr>
        <w:spacing w:after="0" w:line="240" w:lineRule="auto"/>
        <w:ind w:firstLine="426"/>
        <w:jc w:val="both"/>
        <w:rPr>
          <w:rFonts w:ascii="Times New Roman" w:hAnsi="Times New Roman" w:cs="Times New Roman"/>
          <w:sz w:val="28"/>
          <w:szCs w:val="28"/>
        </w:rPr>
      </w:pPr>
      <w:r w:rsidRPr="00B26507">
        <w:rPr>
          <w:rFonts w:ascii="Times New Roman" w:hAnsi="Times New Roman" w:cs="Times New Roman"/>
          <w:sz w:val="28"/>
          <w:szCs w:val="28"/>
        </w:rPr>
        <w:t>Вариант использования «Синхронизация» инициируется при соединении с сетью</w:t>
      </w:r>
      <w:r>
        <w:rPr>
          <w:rFonts w:ascii="Times New Roman" w:hAnsi="Times New Roman" w:cs="Times New Roman"/>
          <w:sz w:val="28"/>
          <w:szCs w:val="28"/>
        </w:rPr>
        <w:t xml:space="preserve"> </w:t>
      </w:r>
      <w:r w:rsidRPr="00B26507">
        <w:rPr>
          <w:rFonts w:ascii="Times New Roman" w:hAnsi="Times New Roman" w:cs="Times New Roman"/>
          <w:sz w:val="28"/>
          <w:szCs w:val="28"/>
        </w:rPr>
        <w:t>после автономной работы и состоит из регистрации в Системе новых документов</w:t>
      </w:r>
      <w:r>
        <w:rPr>
          <w:rFonts w:ascii="Times New Roman" w:hAnsi="Times New Roman" w:cs="Times New Roman"/>
          <w:sz w:val="28"/>
          <w:szCs w:val="28"/>
        </w:rPr>
        <w:t xml:space="preserve"> </w:t>
      </w:r>
      <w:r w:rsidRPr="00B26507">
        <w:rPr>
          <w:rFonts w:ascii="Times New Roman" w:hAnsi="Times New Roman" w:cs="Times New Roman"/>
          <w:sz w:val="28"/>
          <w:szCs w:val="28"/>
        </w:rPr>
        <w:t>(созданных при автономной работе) и выполнении правил.</w:t>
      </w:r>
    </w:p>
    <w:p w:rsidR="00B26507" w:rsidRDefault="00B26507" w:rsidP="00B26507">
      <w:pPr>
        <w:spacing w:after="0" w:line="240" w:lineRule="auto"/>
        <w:ind w:firstLine="426"/>
        <w:jc w:val="both"/>
        <w:rPr>
          <w:rFonts w:ascii="Times New Roman" w:hAnsi="Times New Roman" w:cs="Times New Roman"/>
          <w:sz w:val="28"/>
          <w:szCs w:val="28"/>
        </w:rPr>
      </w:pPr>
      <w:r w:rsidRPr="00B26507">
        <w:rPr>
          <w:rFonts w:ascii="Times New Roman" w:hAnsi="Times New Roman" w:cs="Times New Roman"/>
          <w:sz w:val="28"/>
          <w:szCs w:val="28"/>
        </w:rPr>
        <w:t>Действия Системы при реализации варианта использования «Синхронизация»</w:t>
      </w:r>
      <w:r>
        <w:rPr>
          <w:rFonts w:ascii="Times New Roman" w:hAnsi="Times New Roman" w:cs="Times New Roman"/>
          <w:sz w:val="28"/>
          <w:szCs w:val="28"/>
        </w:rPr>
        <w:t xml:space="preserve"> </w:t>
      </w:r>
      <w:r w:rsidRPr="00B26507">
        <w:rPr>
          <w:rFonts w:ascii="Times New Roman" w:hAnsi="Times New Roman" w:cs="Times New Roman"/>
          <w:sz w:val="28"/>
          <w:szCs w:val="28"/>
        </w:rPr>
        <w:t>представлены на диаграмме деятельности</w:t>
      </w:r>
      <w:r>
        <w:rPr>
          <w:rFonts w:ascii="Times New Roman" w:hAnsi="Times New Roman" w:cs="Times New Roman"/>
          <w:sz w:val="28"/>
          <w:szCs w:val="28"/>
        </w:rPr>
        <w:t>.</w:t>
      </w:r>
    </w:p>
    <w:p w:rsidR="008C0C96" w:rsidRDefault="008C0C96" w:rsidP="00EE6AEB">
      <w:pPr>
        <w:spacing w:after="0" w:line="240" w:lineRule="auto"/>
        <w:ind w:left="425"/>
        <w:jc w:val="center"/>
        <w:rPr>
          <w:rFonts w:ascii="Times New Roman" w:hAnsi="Times New Roman" w:cs="Times New Roman"/>
          <w:sz w:val="28"/>
          <w:szCs w:val="28"/>
        </w:rPr>
      </w:pPr>
      <w:r w:rsidRPr="008C0C96">
        <w:rPr>
          <w:rFonts w:ascii="Times New Roman" w:hAnsi="Times New Roman" w:cs="Times New Roman"/>
          <w:noProof/>
          <w:sz w:val="28"/>
          <w:szCs w:val="28"/>
          <w:lang w:eastAsia="ru-RU"/>
        </w:rPr>
        <w:drawing>
          <wp:inline distT="0" distB="0" distL="0" distR="0">
            <wp:extent cx="3741420" cy="25603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1420" cy="2560320"/>
                    </a:xfrm>
                    <a:prstGeom prst="rect">
                      <a:avLst/>
                    </a:prstGeom>
                    <a:noFill/>
                    <a:ln>
                      <a:noFill/>
                    </a:ln>
                  </pic:spPr>
                </pic:pic>
              </a:graphicData>
            </a:graphic>
          </wp:inline>
        </w:drawing>
      </w:r>
    </w:p>
    <w:p w:rsidR="00B26507" w:rsidRDefault="00B26507" w:rsidP="00EE6AEB">
      <w:pPr>
        <w:spacing w:after="0" w:line="240" w:lineRule="auto"/>
        <w:ind w:left="425"/>
        <w:jc w:val="center"/>
        <w:rPr>
          <w:rFonts w:ascii="Times New Roman" w:hAnsi="Times New Roman" w:cs="Times New Roman"/>
          <w:sz w:val="28"/>
          <w:szCs w:val="28"/>
        </w:rPr>
      </w:pPr>
      <w:r w:rsidRPr="00B26507">
        <w:rPr>
          <w:rFonts w:ascii="Times New Roman" w:hAnsi="Times New Roman" w:cs="Times New Roman"/>
          <w:sz w:val="28"/>
          <w:szCs w:val="28"/>
        </w:rPr>
        <w:t xml:space="preserve">Рисунок </w:t>
      </w:r>
      <w:r>
        <w:rPr>
          <w:rFonts w:ascii="Times New Roman" w:hAnsi="Times New Roman" w:cs="Times New Roman"/>
          <w:sz w:val="28"/>
          <w:szCs w:val="28"/>
        </w:rPr>
        <w:t>6 -</w:t>
      </w:r>
      <w:r w:rsidRPr="00B26507">
        <w:rPr>
          <w:rFonts w:ascii="Times New Roman" w:hAnsi="Times New Roman" w:cs="Times New Roman"/>
          <w:sz w:val="28"/>
          <w:szCs w:val="28"/>
        </w:rPr>
        <w:t xml:space="preserve"> Диаграмма деятельно</w:t>
      </w:r>
      <w:r>
        <w:rPr>
          <w:rFonts w:ascii="Times New Roman" w:hAnsi="Times New Roman" w:cs="Times New Roman"/>
          <w:sz w:val="28"/>
          <w:szCs w:val="28"/>
        </w:rPr>
        <w:t>сти для варианта использования «Синхронизация»</w:t>
      </w:r>
    </w:p>
    <w:p w:rsidR="005E30EC" w:rsidRDefault="005E30EC" w:rsidP="00EE6AEB">
      <w:pPr>
        <w:spacing w:after="0" w:line="240" w:lineRule="auto"/>
        <w:ind w:left="425"/>
        <w:jc w:val="center"/>
        <w:rPr>
          <w:rFonts w:ascii="Times New Roman" w:hAnsi="Times New Roman" w:cs="Times New Roman"/>
          <w:sz w:val="28"/>
          <w:szCs w:val="28"/>
        </w:rPr>
      </w:pPr>
    </w:p>
    <w:p w:rsidR="005E30EC" w:rsidRDefault="005E30EC" w:rsidP="005E30EC">
      <w:pPr>
        <w:spacing w:after="0" w:line="240" w:lineRule="auto"/>
        <w:ind w:firstLine="426"/>
        <w:jc w:val="both"/>
        <w:rPr>
          <w:rFonts w:ascii="Times New Roman" w:hAnsi="Times New Roman" w:cs="Times New Roman"/>
          <w:sz w:val="28"/>
          <w:szCs w:val="28"/>
        </w:rPr>
      </w:pPr>
      <w:r w:rsidRPr="005E30EC">
        <w:rPr>
          <w:rFonts w:ascii="Times New Roman" w:hAnsi="Times New Roman" w:cs="Times New Roman"/>
          <w:sz w:val="28"/>
          <w:szCs w:val="28"/>
        </w:rPr>
        <w:lastRenderedPageBreak/>
        <w:t>Вариант использования «Работа с отчетами»</w:t>
      </w:r>
      <w:r>
        <w:rPr>
          <w:rFonts w:ascii="Times New Roman" w:hAnsi="Times New Roman" w:cs="Times New Roman"/>
          <w:sz w:val="28"/>
          <w:szCs w:val="28"/>
        </w:rPr>
        <w:t>.</w:t>
      </w:r>
      <w:r w:rsidRPr="005E30EC">
        <w:rPr>
          <w:rFonts w:ascii="Times New Roman" w:hAnsi="Times New Roman" w:cs="Times New Roman"/>
          <w:sz w:val="28"/>
          <w:szCs w:val="28"/>
        </w:rPr>
        <w:t xml:space="preserve"> Система должна обладать наглядным инструментарием разработки форм отчетов</w:t>
      </w:r>
      <w:r>
        <w:rPr>
          <w:rFonts w:ascii="Times New Roman" w:hAnsi="Times New Roman" w:cs="Times New Roman"/>
          <w:sz w:val="28"/>
          <w:szCs w:val="28"/>
        </w:rPr>
        <w:t xml:space="preserve"> </w:t>
      </w:r>
      <w:r w:rsidRPr="005E30EC">
        <w:rPr>
          <w:rFonts w:ascii="Times New Roman" w:hAnsi="Times New Roman" w:cs="Times New Roman"/>
          <w:sz w:val="28"/>
          <w:szCs w:val="28"/>
        </w:rPr>
        <w:t>и генерации отчетов по разработанным формам. Процесс создания новых отчетов должен</w:t>
      </w:r>
      <w:r>
        <w:rPr>
          <w:rFonts w:ascii="Times New Roman" w:hAnsi="Times New Roman" w:cs="Times New Roman"/>
          <w:sz w:val="28"/>
          <w:szCs w:val="28"/>
        </w:rPr>
        <w:t xml:space="preserve"> </w:t>
      </w:r>
      <w:r w:rsidRPr="005E30EC">
        <w:rPr>
          <w:rFonts w:ascii="Times New Roman" w:hAnsi="Times New Roman" w:cs="Times New Roman"/>
          <w:sz w:val="28"/>
          <w:szCs w:val="28"/>
        </w:rPr>
        <w:t>предусматривать, как возможность разработки первичных форм отчетов, так и</w:t>
      </w:r>
      <w:r>
        <w:rPr>
          <w:rFonts w:ascii="Times New Roman" w:hAnsi="Times New Roman" w:cs="Times New Roman"/>
          <w:sz w:val="28"/>
          <w:szCs w:val="28"/>
        </w:rPr>
        <w:t xml:space="preserve"> </w:t>
      </w:r>
      <w:r w:rsidRPr="005E30EC">
        <w:rPr>
          <w:rFonts w:ascii="Times New Roman" w:hAnsi="Times New Roman" w:cs="Times New Roman"/>
          <w:sz w:val="28"/>
          <w:szCs w:val="28"/>
        </w:rPr>
        <w:t>разработку новых на основе уже существующих. В процессе генерации отчетов на основе</w:t>
      </w:r>
      <w:r>
        <w:rPr>
          <w:rFonts w:ascii="Times New Roman" w:hAnsi="Times New Roman" w:cs="Times New Roman"/>
          <w:sz w:val="28"/>
          <w:szCs w:val="28"/>
        </w:rPr>
        <w:t xml:space="preserve"> </w:t>
      </w:r>
      <w:r w:rsidRPr="005E30EC">
        <w:rPr>
          <w:rFonts w:ascii="Times New Roman" w:hAnsi="Times New Roman" w:cs="Times New Roman"/>
          <w:sz w:val="28"/>
          <w:szCs w:val="28"/>
        </w:rPr>
        <w:t>существующих форм предусматривается возможность передачи выходных форм третьим</w:t>
      </w:r>
      <w:r>
        <w:rPr>
          <w:rFonts w:ascii="Times New Roman" w:hAnsi="Times New Roman" w:cs="Times New Roman"/>
          <w:sz w:val="28"/>
          <w:szCs w:val="28"/>
        </w:rPr>
        <w:t xml:space="preserve"> </w:t>
      </w:r>
      <w:r w:rsidRPr="005E30EC">
        <w:rPr>
          <w:rFonts w:ascii="Times New Roman" w:hAnsi="Times New Roman" w:cs="Times New Roman"/>
          <w:sz w:val="28"/>
          <w:szCs w:val="28"/>
        </w:rPr>
        <w:t>лицам, в частности Высшему руководству. Желательно хранение разработанных форм</w:t>
      </w:r>
      <w:r>
        <w:rPr>
          <w:rFonts w:ascii="Times New Roman" w:hAnsi="Times New Roman" w:cs="Times New Roman"/>
          <w:sz w:val="28"/>
          <w:szCs w:val="28"/>
        </w:rPr>
        <w:t xml:space="preserve"> </w:t>
      </w:r>
      <w:r w:rsidRPr="005E30EC">
        <w:rPr>
          <w:rFonts w:ascii="Times New Roman" w:hAnsi="Times New Roman" w:cs="Times New Roman"/>
          <w:sz w:val="28"/>
          <w:szCs w:val="28"/>
        </w:rPr>
        <w:t>отчетов для использования их при создании новых форм отчетов.</w:t>
      </w:r>
    </w:p>
    <w:p w:rsidR="008C0C96" w:rsidRDefault="008C0C96" w:rsidP="005E30EC">
      <w:pPr>
        <w:spacing w:after="0" w:line="240" w:lineRule="auto"/>
        <w:jc w:val="center"/>
        <w:rPr>
          <w:rFonts w:ascii="Times New Roman" w:hAnsi="Times New Roman" w:cs="Times New Roman"/>
          <w:sz w:val="28"/>
          <w:szCs w:val="28"/>
        </w:rPr>
      </w:pPr>
      <w:r w:rsidRPr="008C0C96">
        <w:rPr>
          <w:rFonts w:ascii="Times New Roman" w:hAnsi="Times New Roman" w:cs="Times New Roman"/>
          <w:noProof/>
          <w:sz w:val="28"/>
          <w:szCs w:val="28"/>
          <w:lang w:eastAsia="ru-RU"/>
        </w:rPr>
        <w:drawing>
          <wp:inline distT="0" distB="0" distL="0" distR="0">
            <wp:extent cx="6480810" cy="4111806"/>
            <wp:effectExtent l="0" t="0" r="0"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810" cy="4111806"/>
                    </a:xfrm>
                    <a:prstGeom prst="rect">
                      <a:avLst/>
                    </a:prstGeom>
                    <a:noFill/>
                    <a:ln>
                      <a:noFill/>
                    </a:ln>
                  </pic:spPr>
                </pic:pic>
              </a:graphicData>
            </a:graphic>
          </wp:inline>
        </w:drawing>
      </w:r>
    </w:p>
    <w:p w:rsidR="005E30EC" w:rsidRDefault="005E30EC" w:rsidP="005E30E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7 -</w:t>
      </w:r>
      <w:r w:rsidRPr="005E30EC">
        <w:rPr>
          <w:rFonts w:ascii="Times New Roman" w:hAnsi="Times New Roman" w:cs="Times New Roman"/>
          <w:sz w:val="28"/>
          <w:szCs w:val="28"/>
        </w:rPr>
        <w:t xml:space="preserve"> Диаграмма вариантов использования «Работа с отчетами»</w:t>
      </w:r>
    </w:p>
    <w:p w:rsidR="00AB4E0E" w:rsidRDefault="00AB4E0E" w:rsidP="005E30EC">
      <w:pPr>
        <w:spacing w:after="0" w:line="240" w:lineRule="auto"/>
        <w:jc w:val="center"/>
        <w:rPr>
          <w:rFonts w:ascii="Times New Roman" w:hAnsi="Times New Roman" w:cs="Times New Roman"/>
          <w:sz w:val="28"/>
          <w:szCs w:val="28"/>
        </w:rPr>
      </w:pPr>
    </w:p>
    <w:p w:rsidR="00AB4E0E" w:rsidRPr="00AB4E0E" w:rsidRDefault="00AB4E0E" w:rsidP="00AB4E0E">
      <w:pPr>
        <w:spacing w:after="0" w:line="240" w:lineRule="auto"/>
        <w:ind w:firstLine="426"/>
        <w:jc w:val="both"/>
        <w:rPr>
          <w:rFonts w:ascii="Times New Roman" w:hAnsi="Times New Roman" w:cs="Times New Roman"/>
          <w:b/>
          <w:sz w:val="28"/>
          <w:szCs w:val="28"/>
        </w:rPr>
      </w:pPr>
      <w:r w:rsidRPr="00AB4E0E">
        <w:rPr>
          <w:rFonts w:ascii="Times New Roman" w:hAnsi="Times New Roman" w:cs="Times New Roman"/>
          <w:b/>
          <w:sz w:val="28"/>
          <w:szCs w:val="28"/>
        </w:rPr>
        <w:t>Работа с пользователями</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Вариант использования «Работа с пользователями» выполняется</w:t>
      </w:r>
      <w:r>
        <w:rPr>
          <w:rFonts w:ascii="Times New Roman" w:hAnsi="Times New Roman" w:cs="Times New Roman"/>
          <w:sz w:val="28"/>
          <w:szCs w:val="28"/>
        </w:rPr>
        <w:t xml:space="preserve"> </w:t>
      </w:r>
      <w:r w:rsidRPr="00AB4E0E">
        <w:rPr>
          <w:rFonts w:ascii="Times New Roman" w:hAnsi="Times New Roman" w:cs="Times New Roman"/>
          <w:sz w:val="28"/>
          <w:szCs w:val="28"/>
        </w:rPr>
        <w:t>Администратором и предназначен для установления связи учетных записей</w:t>
      </w:r>
      <w:r>
        <w:rPr>
          <w:rFonts w:ascii="Times New Roman" w:hAnsi="Times New Roman" w:cs="Times New Roman"/>
          <w:sz w:val="28"/>
          <w:szCs w:val="28"/>
        </w:rPr>
        <w:t xml:space="preserve"> </w:t>
      </w:r>
      <w:r w:rsidRPr="00AB4E0E">
        <w:rPr>
          <w:rFonts w:ascii="Times New Roman" w:hAnsi="Times New Roman" w:cs="Times New Roman"/>
          <w:sz w:val="28"/>
          <w:szCs w:val="28"/>
        </w:rPr>
        <w:t>пользователей с ролями.</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Система должна позволять связать учетную запись только с одной ролью. Система</w:t>
      </w:r>
      <w:r>
        <w:rPr>
          <w:rFonts w:ascii="Times New Roman" w:hAnsi="Times New Roman" w:cs="Times New Roman"/>
          <w:sz w:val="28"/>
          <w:szCs w:val="28"/>
        </w:rPr>
        <w:t xml:space="preserve"> </w:t>
      </w:r>
      <w:r w:rsidRPr="00AB4E0E">
        <w:rPr>
          <w:rFonts w:ascii="Times New Roman" w:hAnsi="Times New Roman" w:cs="Times New Roman"/>
          <w:sz w:val="28"/>
          <w:szCs w:val="28"/>
        </w:rPr>
        <w:t>должна не позволять удалять учетную запись. Система должна блокировать учетную</w:t>
      </w:r>
      <w:r>
        <w:rPr>
          <w:rFonts w:ascii="Times New Roman" w:hAnsi="Times New Roman" w:cs="Times New Roman"/>
          <w:sz w:val="28"/>
          <w:szCs w:val="28"/>
        </w:rPr>
        <w:t xml:space="preserve"> </w:t>
      </w:r>
      <w:r w:rsidRPr="00AB4E0E">
        <w:rPr>
          <w:rFonts w:ascii="Times New Roman" w:hAnsi="Times New Roman" w:cs="Times New Roman"/>
          <w:sz w:val="28"/>
          <w:szCs w:val="28"/>
        </w:rPr>
        <w:t>запись, не имеющую доступ к системе.</w:t>
      </w:r>
    </w:p>
    <w:p w:rsidR="00AB4E0E" w:rsidRPr="00AB4E0E" w:rsidRDefault="00AB4E0E" w:rsidP="00AB4E0E">
      <w:pPr>
        <w:spacing w:after="0" w:line="240" w:lineRule="auto"/>
        <w:ind w:firstLine="426"/>
        <w:jc w:val="both"/>
        <w:rPr>
          <w:rFonts w:ascii="Times New Roman" w:hAnsi="Times New Roman" w:cs="Times New Roman"/>
          <w:b/>
          <w:sz w:val="28"/>
          <w:szCs w:val="28"/>
        </w:rPr>
      </w:pPr>
      <w:r w:rsidRPr="00AB4E0E">
        <w:rPr>
          <w:rFonts w:ascii="Times New Roman" w:hAnsi="Times New Roman" w:cs="Times New Roman"/>
          <w:b/>
          <w:sz w:val="28"/>
          <w:szCs w:val="28"/>
        </w:rPr>
        <w:t>Требования к производительности.</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Система должна поддерживать одновременное подключение до 500</w:t>
      </w:r>
      <w:r>
        <w:rPr>
          <w:rFonts w:ascii="Times New Roman" w:hAnsi="Times New Roman" w:cs="Times New Roman"/>
          <w:sz w:val="28"/>
          <w:szCs w:val="28"/>
        </w:rPr>
        <w:t xml:space="preserve"> </w:t>
      </w:r>
      <w:r w:rsidRPr="00AB4E0E">
        <w:rPr>
          <w:rFonts w:ascii="Times New Roman" w:hAnsi="Times New Roman" w:cs="Times New Roman"/>
          <w:sz w:val="28"/>
          <w:szCs w:val="28"/>
        </w:rPr>
        <w:t>пользователей.</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Пользователь не должен ждать реакции системы на изменение состояния</w:t>
      </w:r>
      <w:r>
        <w:rPr>
          <w:rFonts w:ascii="Times New Roman" w:hAnsi="Times New Roman" w:cs="Times New Roman"/>
          <w:sz w:val="28"/>
          <w:szCs w:val="28"/>
        </w:rPr>
        <w:t xml:space="preserve"> </w:t>
      </w:r>
      <w:r w:rsidRPr="00AB4E0E">
        <w:rPr>
          <w:rFonts w:ascii="Times New Roman" w:hAnsi="Times New Roman" w:cs="Times New Roman"/>
          <w:sz w:val="28"/>
          <w:szCs w:val="28"/>
        </w:rPr>
        <w:t>документа (т.е. он может продолжать работу с другими документами, даже если система</w:t>
      </w:r>
      <w:r>
        <w:rPr>
          <w:rFonts w:ascii="Times New Roman" w:hAnsi="Times New Roman" w:cs="Times New Roman"/>
          <w:sz w:val="28"/>
          <w:szCs w:val="28"/>
        </w:rPr>
        <w:t xml:space="preserve"> </w:t>
      </w:r>
      <w:r w:rsidRPr="00AB4E0E">
        <w:rPr>
          <w:rFonts w:ascii="Times New Roman" w:hAnsi="Times New Roman" w:cs="Times New Roman"/>
          <w:sz w:val="28"/>
          <w:szCs w:val="28"/>
        </w:rPr>
        <w:t>не обработала предыдущий).</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Пользователь должен отреагировать на посланный ему документ в течение 24</w:t>
      </w:r>
      <w:r>
        <w:rPr>
          <w:rFonts w:ascii="Times New Roman" w:hAnsi="Times New Roman" w:cs="Times New Roman"/>
          <w:sz w:val="28"/>
          <w:szCs w:val="28"/>
        </w:rPr>
        <w:t xml:space="preserve"> </w:t>
      </w:r>
      <w:r w:rsidRPr="00AB4E0E">
        <w:rPr>
          <w:rFonts w:ascii="Times New Roman" w:hAnsi="Times New Roman" w:cs="Times New Roman"/>
          <w:sz w:val="28"/>
          <w:szCs w:val="28"/>
        </w:rPr>
        <w:t>часов.</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lastRenderedPageBreak/>
        <w:t xml:space="preserve">Система должна быть интегрирована с </w:t>
      </w:r>
      <w:r>
        <w:rPr>
          <w:rFonts w:ascii="Times New Roman" w:hAnsi="Times New Roman" w:cs="Times New Roman"/>
          <w:sz w:val="28"/>
          <w:szCs w:val="28"/>
        </w:rPr>
        <w:t xml:space="preserve">MS </w:t>
      </w:r>
      <w:proofErr w:type="spellStart"/>
      <w:r>
        <w:rPr>
          <w:rFonts w:ascii="Times New Roman" w:hAnsi="Times New Roman" w:cs="Times New Roman"/>
          <w:sz w:val="28"/>
          <w:szCs w:val="28"/>
        </w:rPr>
        <w:t>Office</w:t>
      </w:r>
      <w:proofErr w:type="spellEnd"/>
      <w:r w:rsidRPr="00AB4E0E">
        <w:rPr>
          <w:rFonts w:ascii="Times New Roman" w:hAnsi="Times New Roman" w:cs="Times New Roman"/>
          <w:sz w:val="28"/>
          <w:szCs w:val="28"/>
        </w:rPr>
        <w:t>.</w:t>
      </w:r>
    </w:p>
    <w:p w:rsidR="00AB4E0E" w:rsidRPr="00AB4E0E" w:rsidRDefault="00AB4E0E" w:rsidP="00AB4E0E">
      <w:pPr>
        <w:spacing w:after="0" w:line="240" w:lineRule="auto"/>
        <w:ind w:firstLine="426"/>
        <w:jc w:val="both"/>
        <w:rPr>
          <w:rFonts w:ascii="Times New Roman" w:hAnsi="Times New Roman" w:cs="Times New Roman"/>
          <w:b/>
          <w:sz w:val="28"/>
          <w:szCs w:val="28"/>
        </w:rPr>
      </w:pPr>
      <w:r w:rsidRPr="00AB4E0E">
        <w:rPr>
          <w:rFonts w:ascii="Times New Roman" w:hAnsi="Times New Roman" w:cs="Times New Roman"/>
          <w:b/>
          <w:sz w:val="28"/>
          <w:szCs w:val="28"/>
        </w:rPr>
        <w:t>Другие требования</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 xml:space="preserve">Все документы в системе являются документами MS </w:t>
      </w:r>
      <w:proofErr w:type="spellStart"/>
      <w:r w:rsidRPr="00AB4E0E">
        <w:rPr>
          <w:rFonts w:ascii="Times New Roman" w:hAnsi="Times New Roman" w:cs="Times New Roman"/>
          <w:sz w:val="28"/>
          <w:szCs w:val="28"/>
        </w:rPr>
        <w:t>Office</w:t>
      </w:r>
      <w:proofErr w:type="spellEnd"/>
      <w:r w:rsidRPr="00AB4E0E">
        <w:rPr>
          <w:rFonts w:ascii="Times New Roman" w:hAnsi="Times New Roman" w:cs="Times New Roman"/>
          <w:sz w:val="28"/>
          <w:szCs w:val="28"/>
        </w:rPr>
        <w:t>.</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Каждый документ принадлежит только к одной категории.</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Каждый сотрудник, работающий в системе документооборота предприятия, может</w:t>
      </w:r>
      <w:r>
        <w:rPr>
          <w:rFonts w:ascii="Times New Roman" w:hAnsi="Times New Roman" w:cs="Times New Roman"/>
          <w:sz w:val="28"/>
          <w:szCs w:val="28"/>
        </w:rPr>
        <w:t xml:space="preserve"> </w:t>
      </w:r>
      <w:r w:rsidRPr="00AB4E0E">
        <w:rPr>
          <w:rFonts w:ascii="Times New Roman" w:hAnsi="Times New Roman" w:cs="Times New Roman"/>
          <w:sz w:val="28"/>
          <w:szCs w:val="28"/>
        </w:rPr>
        <w:t>иметь только одну роль.</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Все пользователи с ролями, обладающими правами доступа к данной категории</w:t>
      </w:r>
      <w:r>
        <w:rPr>
          <w:rFonts w:ascii="Times New Roman" w:hAnsi="Times New Roman" w:cs="Times New Roman"/>
          <w:sz w:val="28"/>
          <w:szCs w:val="28"/>
        </w:rPr>
        <w:t xml:space="preserve"> </w:t>
      </w:r>
      <w:r w:rsidRPr="00AB4E0E">
        <w:rPr>
          <w:rFonts w:ascii="Times New Roman" w:hAnsi="Times New Roman" w:cs="Times New Roman"/>
          <w:sz w:val="28"/>
          <w:szCs w:val="28"/>
        </w:rPr>
        <w:t>документов, имеют одинаковый доступ ко всем документам данной категории вне</w:t>
      </w:r>
      <w:r>
        <w:rPr>
          <w:rFonts w:ascii="Times New Roman" w:hAnsi="Times New Roman" w:cs="Times New Roman"/>
          <w:sz w:val="28"/>
          <w:szCs w:val="28"/>
        </w:rPr>
        <w:t xml:space="preserve"> </w:t>
      </w:r>
      <w:r w:rsidRPr="00AB4E0E">
        <w:rPr>
          <w:rFonts w:ascii="Times New Roman" w:hAnsi="Times New Roman" w:cs="Times New Roman"/>
          <w:sz w:val="28"/>
          <w:szCs w:val="28"/>
        </w:rPr>
        <w:t>зависимости от состояния документа.</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Система должна обеспечивать возможность задавать правила для установки</w:t>
      </w:r>
      <w:r>
        <w:rPr>
          <w:rFonts w:ascii="Times New Roman" w:hAnsi="Times New Roman" w:cs="Times New Roman"/>
          <w:sz w:val="28"/>
          <w:szCs w:val="28"/>
        </w:rPr>
        <w:t xml:space="preserve"> </w:t>
      </w:r>
      <w:r w:rsidRPr="00AB4E0E">
        <w:rPr>
          <w:rFonts w:ascii="Times New Roman" w:hAnsi="Times New Roman" w:cs="Times New Roman"/>
          <w:sz w:val="28"/>
          <w:szCs w:val="28"/>
        </w:rPr>
        <w:t>сроков нахождения документов в каждом из состояний.</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Правила для категорий документов задают последовательность прохождения</w:t>
      </w:r>
      <w:r>
        <w:rPr>
          <w:rFonts w:ascii="Times New Roman" w:hAnsi="Times New Roman" w:cs="Times New Roman"/>
          <w:sz w:val="28"/>
          <w:szCs w:val="28"/>
        </w:rPr>
        <w:t xml:space="preserve"> </w:t>
      </w:r>
      <w:r w:rsidRPr="00AB4E0E">
        <w:rPr>
          <w:rFonts w:ascii="Times New Roman" w:hAnsi="Times New Roman" w:cs="Times New Roman"/>
          <w:sz w:val="28"/>
          <w:szCs w:val="28"/>
        </w:rPr>
        <w:t>этими документами отдельных стадий жизненного цикла, действий, которые необходимо</w:t>
      </w:r>
      <w:r>
        <w:rPr>
          <w:rFonts w:ascii="Times New Roman" w:hAnsi="Times New Roman" w:cs="Times New Roman"/>
          <w:sz w:val="28"/>
          <w:szCs w:val="28"/>
        </w:rPr>
        <w:t xml:space="preserve"> </w:t>
      </w:r>
      <w:r w:rsidRPr="00AB4E0E">
        <w:rPr>
          <w:rFonts w:ascii="Times New Roman" w:hAnsi="Times New Roman" w:cs="Times New Roman"/>
          <w:sz w:val="28"/>
          <w:szCs w:val="28"/>
        </w:rPr>
        <w:t>выполнить при каждом изменении состояний (нотификаций пользователя, сохранения</w:t>
      </w:r>
      <w:r>
        <w:rPr>
          <w:rFonts w:ascii="Times New Roman" w:hAnsi="Times New Roman" w:cs="Times New Roman"/>
          <w:sz w:val="28"/>
          <w:szCs w:val="28"/>
        </w:rPr>
        <w:t xml:space="preserve"> </w:t>
      </w:r>
      <w:r w:rsidRPr="00AB4E0E">
        <w:rPr>
          <w:rFonts w:ascii="Times New Roman" w:hAnsi="Times New Roman" w:cs="Times New Roman"/>
          <w:sz w:val="28"/>
          <w:szCs w:val="28"/>
        </w:rPr>
        <w:t>документов, и др.), а также набор событий, которые изменяют состояние документов.</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Пользователи должны иметь возможность видеть текущее состояние документа, а</w:t>
      </w:r>
      <w:r w:rsidR="00FB5746">
        <w:rPr>
          <w:rFonts w:ascii="Times New Roman" w:hAnsi="Times New Roman" w:cs="Times New Roman"/>
          <w:sz w:val="28"/>
          <w:szCs w:val="28"/>
        </w:rPr>
        <w:t xml:space="preserve"> </w:t>
      </w:r>
      <w:r w:rsidRPr="00AB4E0E">
        <w:rPr>
          <w:rFonts w:ascii="Times New Roman" w:hAnsi="Times New Roman" w:cs="Times New Roman"/>
          <w:sz w:val="28"/>
          <w:szCs w:val="28"/>
        </w:rPr>
        <w:t>так же разрешенные правилами возможные переходы в следующее состояние. Данными</w:t>
      </w:r>
      <w:r w:rsidR="00FB5746">
        <w:rPr>
          <w:rFonts w:ascii="Times New Roman" w:hAnsi="Times New Roman" w:cs="Times New Roman"/>
          <w:sz w:val="28"/>
          <w:szCs w:val="28"/>
        </w:rPr>
        <w:t xml:space="preserve"> </w:t>
      </w:r>
      <w:r w:rsidRPr="00AB4E0E">
        <w:rPr>
          <w:rFonts w:ascii="Times New Roman" w:hAnsi="Times New Roman" w:cs="Times New Roman"/>
          <w:sz w:val="28"/>
          <w:szCs w:val="28"/>
        </w:rPr>
        <w:t>правами обладают только пользователи с ролями, имеющими доступ к соответствующей</w:t>
      </w:r>
      <w:r w:rsidR="00FB5746">
        <w:rPr>
          <w:rFonts w:ascii="Times New Roman" w:hAnsi="Times New Roman" w:cs="Times New Roman"/>
          <w:sz w:val="28"/>
          <w:szCs w:val="28"/>
        </w:rPr>
        <w:t xml:space="preserve"> </w:t>
      </w:r>
      <w:r w:rsidRPr="00AB4E0E">
        <w:rPr>
          <w:rFonts w:ascii="Times New Roman" w:hAnsi="Times New Roman" w:cs="Times New Roman"/>
          <w:sz w:val="28"/>
          <w:szCs w:val="28"/>
        </w:rPr>
        <w:t>категории документов.</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Правила для категорий документов становятся действующими после утверждения</w:t>
      </w:r>
      <w:r w:rsidR="00FB5746">
        <w:rPr>
          <w:rFonts w:ascii="Times New Roman" w:hAnsi="Times New Roman" w:cs="Times New Roman"/>
          <w:sz w:val="28"/>
          <w:szCs w:val="28"/>
        </w:rPr>
        <w:t xml:space="preserve"> </w:t>
      </w:r>
      <w:r w:rsidR="00FB5746" w:rsidRPr="00AB4E0E">
        <w:rPr>
          <w:rFonts w:ascii="Times New Roman" w:hAnsi="Times New Roman" w:cs="Times New Roman"/>
          <w:sz w:val="28"/>
          <w:szCs w:val="28"/>
        </w:rPr>
        <w:t xml:space="preserve">Высшим </w:t>
      </w:r>
      <w:r w:rsidRPr="00AB4E0E">
        <w:rPr>
          <w:rFonts w:ascii="Times New Roman" w:hAnsi="Times New Roman" w:cs="Times New Roman"/>
          <w:sz w:val="28"/>
          <w:szCs w:val="28"/>
        </w:rPr>
        <w:t>руководством.</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Правила для категорий документов меняются редко.</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Правила для каждого конкретного документа не должны противоречить правилам</w:t>
      </w:r>
      <w:r w:rsidR="00FB5746">
        <w:rPr>
          <w:rFonts w:ascii="Times New Roman" w:hAnsi="Times New Roman" w:cs="Times New Roman"/>
          <w:sz w:val="28"/>
          <w:szCs w:val="28"/>
        </w:rPr>
        <w:t xml:space="preserve"> </w:t>
      </w:r>
      <w:r w:rsidRPr="00AB4E0E">
        <w:rPr>
          <w:rFonts w:ascii="Times New Roman" w:hAnsi="Times New Roman" w:cs="Times New Roman"/>
          <w:sz w:val="28"/>
          <w:szCs w:val="28"/>
        </w:rPr>
        <w:t>категорий документов.</w:t>
      </w:r>
    </w:p>
    <w:p w:rsidR="00AB4E0E" w:rsidRPr="00AB4E0E"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Система не обеспечивает контроль за корректностью составления правил на</w:t>
      </w:r>
      <w:r w:rsidR="00FB5746">
        <w:rPr>
          <w:rFonts w:ascii="Times New Roman" w:hAnsi="Times New Roman" w:cs="Times New Roman"/>
          <w:sz w:val="28"/>
          <w:szCs w:val="28"/>
        </w:rPr>
        <w:t xml:space="preserve"> </w:t>
      </w:r>
      <w:r w:rsidRPr="00AB4E0E">
        <w:rPr>
          <w:rFonts w:ascii="Times New Roman" w:hAnsi="Times New Roman" w:cs="Times New Roman"/>
          <w:sz w:val="28"/>
          <w:szCs w:val="28"/>
        </w:rPr>
        <w:t>предмет отсутствия зацикливания и взаимных блокировок.</w:t>
      </w:r>
    </w:p>
    <w:p w:rsidR="00AB4E0E" w:rsidRPr="00AC4F1A" w:rsidRDefault="00AB4E0E" w:rsidP="00AB4E0E">
      <w:pPr>
        <w:spacing w:after="0" w:line="240" w:lineRule="auto"/>
        <w:ind w:firstLine="426"/>
        <w:jc w:val="both"/>
        <w:rPr>
          <w:rFonts w:ascii="Times New Roman" w:hAnsi="Times New Roman" w:cs="Times New Roman"/>
          <w:sz w:val="28"/>
          <w:szCs w:val="28"/>
        </w:rPr>
      </w:pPr>
      <w:r w:rsidRPr="00AB4E0E">
        <w:rPr>
          <w:rFonts w:ascii="Times New Roman" w:hAnsi="Times New Roman" w:cs="Times New Roman"/>
          <w:sz w:val="28"/>
          <w:szCs w:val="28"/>
        </w:rPr>
        <w:t>Система должна предусматривать возможность параллельной работы нескольких</w:t>
      </w:r>
      <w:r w:rsidR="00FB5746">
        <w:rPr>
          <w:rFonts w:ascii="Times New Roman" w:hAnsi="Times New Roman" w:cs="Times New Roman"/>
          <w:sz w:val="28"/>
          <w:szCs w:val="28"/>
        </w:rPr>
        <w:t xml:space="preserve"> </w:t>
      </w:r>
      <w:r w:rsidRPr="00AB4E0E">
        <w:rPr>
          <w:rFonts w:ascii="Times New Roman" w:hAnsi="Times New Roman" w:cs="Times New Roman"/>
          <w:sz w:val="28"/>
          <w:szCs w:val="28"/>
        </w:rPr>
        <w:t>пользователей с одним и тем же документом (механизм сквозного согласования).</w:t>
      </w:r>
    </w:p>
    <w:sectPr w:rsidR="00AB4E0E" w:rsidRPr="00AC4F1A" w:rsidSect="00D973BE">
      <w:footerReference w:type="default" r:id="rId31"/>
      <w:pgSz w:w="11907" w:h="16840" w:code="9"/>
      <w:pgMar w:top="1134" w:right="567" w:bottom="1134" w:left="1134" w:header="720" w:footer="720" w:gutter="0"/>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EA2" w:rsidRDefault="00CA5EA2" w:rsidP="007E01DE">
      <w:pPr>
        <w:spacing w:after="0" w:line="240" w:lineRule="auto"/>
      </w:pPr>
      <w:r>
        <w:separator/>
      </w:r>
    </w:p>
  </w:endnote>
  <w:endnote w:type="continuationSeparator" w:id="0">
    <w:p w:rsidR="00CA5EA2" w:rsidRDefault="00CA5EA2" w:rsidP="007E0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2D0" w:rsidRDefault="00B902D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EA2" w:rsidRDefault="00CA5EA2" w:rsidP="007E01DE">
      <w:pPr>
        <w:spacing w:after="0" w:line="240" w:lineRule="auto"/>
      </w:pPr>
      <w:r>
        <w:separator/>
      </w:r>
    </w:p>
  </w:footnote>
  <w:footnote w:type="continuationSeparator" w:id="0">
    <w:p w:rsidR="00CA5EA2" w:rsidRDefault="00CA5EA2" w:rsidP="007E01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numFmt w:val="bullet"/>
      <w:lvlText w:val=""/>
      <w:lvlJc w:val="left"/>
      <w:pPr>
        <w:ind w:left="162" w:hanging="286"/>
      </w:pPr>
      <w:rPr>
        <w:rFonts w:ascii="Symbol" w:hAnsi="Symbol" w:cs="Symbol"/>
        <w:b w:val="0"/>
        <w:bCs w:val="0"/>
        <w:i w:val="0"/>
        <w:iCs w:val="0"/>
        <w:w w:val="100"/>
        <w:sz w:val="28"/>
        <w:szCs w:val="28"/>
      </w:rPr>
    </w:lvl>
    <w:lvl w:ilvl="1">
      <w:numFmt w:val="bullet"/>
      <w:lvlText w:val="•"/>
      <w:lvlJc w:val="left"/>
      <w:pPr>
        <w:ind w:left="1106" w:hanging="286"/>
      </w:pPr>
    </w:lvl>
    <w:lvl w:ilvl="2">
      <w:numFmt w:val="bullet"/>
      <w:lvlText w:val="•"/>
      <w:lvlJc w:val="left"/>
      <w:pPr>
        <w:ind w:left="2053" w:hanging="286"/>
      </w:pPr>
    </w:lvl>
    <w:lvl w:ilvl="3">
      <w:numFmt w:val="bullet"/>
      <w:lvlText w:val="•"/>
      <w:lvlJc w:val="left"/>
      <w:pPr>
        <w:ind w:left="2999" w:hanging="286"/>
      </w:pPr>
    </w:lvl>
    <w:lvl w:ilvl="4">
      <w:numFmt w:val="bullet"/>
      <w:lvlText w:val="•"/>
      <w:lvlJc w:val="left"/>
      <w:pPr>
        <w:ind w:left="3946" w:hanging="286"/>
      </w:pPr>
    </w:lvl>
    <w:lvl w:ilvl="5">
      <w:numFmt w:val="bullet"/>
      <w:lvlText w:val="•"/>
      <w:lvlJc w:val="left"/>
      <w:pPr>
        <w:ind w:left="4893" w:hanging="286"/>
      </w:pPr>
    </w:lvl>
    <w:lvl w:ilvl="6">
      <w:numFmt w:val="bullet"/>
      <w:lvlText w:val="•"/>
      <w:lvlJc w:val="left"/>
      <w:pPr>
        <w:ind w:left="5839" w:hanging="286"/>
      </w:pPr>
    </w:lvl>
    <w:lvl w:ilvl="7">
      <w:numFmt w:val="bullet"/>
      <w:lvlText w:val="•"/>
      <w:lvlJc w:val="left"/>
      <w:pPr>
        <w:ind w:left="6786" w:hanging="286"/>
      </w:pPr>
    </w:lvl>
    <w:lvl w:ilvl="8">
      <w:numFmt w:val="bullet"/>
      <w:lvlText w:val="•"/>
      <w:lvlJc w:val="left"/>
      <w:pPr>
        <w:ind w:left="7733" w:hanging="286"/>
      </w:pPr>
    </w:lvl>
  </w:abstractNum>
  <w:abstractNum w:abstractNumId="1">
    <w:nsid w:val="00000403"/>
    <w:multiLevelType w:val="multilevel"/>
    <w:tmpl w:val="00000886"/>
    <w:lvl w:ilvl="0">
      <w:start w:val="1"/>
      <w:numFmt w:val="decimal"/>
      <w:lvlText w:val="%1."/>
      <w:lvlJc w:val="left"/>
      <w:pPr>
        <w:ind w:left="162" w:hanging="425"/>
      </w:pPr>
      <w:rPr>
        <w:rFonts w:ascii="Times New Roman" w:hAnsi="Times New Roman" w:cs="Times New Roman"/>
        <w:b w:val="0"/>
        <w:bCs w:val="0"/>
        <w:i w:val="0"/>
        <w:iCs w:val="0"/>
        <w:spacing w:val="0"/>
        <w:w w:val="100"/>
        <w:sz w:val="28"/>
        <w:szCs w:val="28"/>
      </w:rPr>
    </w:lvl>
    <w:lvl w:ilvl="1">
      <w:numFmt w:val="bullet"/>
      <w:lvlText w:val="•"/>
      <w:lvlJc w:val="left"/>
      <w:pPr>
        <w:ind w:left="1106" w:hanging="425"/>
      </w:pPr>
    </w:lvl>
    <w:lvl w:ilvl="2">
      <w:numFmt w:val="bullet"/>
      <w:lvlText w:val="•"/>
      <w:lvlJc w:val="left"/>
      <w:pPr>
        <w:ind w:left="2053" w:hanging="425"/>
      </w:pPr>
    </w:lvl>
    <w:lvl w:ilvl="3">
      <w:numFmt w:val="bullet"/>
      <w:lvlText w:val="•"/>
      <w:lvlJc w:val="left"/>
      <w:pPr>
        <w:ind w:left="2999" w:hanging="425"/>
      </w:pPr>
    </w:lvl>
    <w:lvl w:ilvl="4">
      <w:numFmt w:val="bullet"/>
      <w:lvlText w:val="•"/>
      <w:lvlJc w:val="left"/>
      <w:pPr>
        <w:ind w:left="3946" w:hanging="425"/>
      </w:pPr>
    </w:lvl>
    <w:lvl w:ilvl="5">
      <w:numFmt w:val="bullet"/>
      <w:lvlText w:val="•"/>
      <w:lvlJc w:val="left"/>
      <w:pPr>
        <w:ind w:left="4893" w:hanging="425"/>
      </w:pPr>
    </w:lvl>
    <w:lvl w:ilvl="6">
      <w:numFmt w:val="bullet"/>
      <w:lvlText w:val="•"/>
      <w:lvlJc w:val="left"/>
      <w:pPr>
        <w:ind w:left="5839" w:hanging="425"/>
      </w:pPr>
    </w:lvl>
    <w:lvl w:ilvl="7">
      <w:numFmt w:val="bullet"/>
      <w:lvlText w:val="•"/>
      <w:lvlJc w:val="left"/>
      <w:pPr>
        <w:ind w:left="6786" w:hanging="425"/>
      </w:pPr>
    </w:lvl>
    <w:lvl w:ilvl="8">
      <w:numFmt w:val="bullet"/>
      <w:lvlText w:val="•"/>
      <w:lvlJc w:val="left"/>
      <w:pPr>
        <w:ind w:left="7733" w:hanging="425"/>
      </w:pPr>
    </w:lvl>
  </w:abstractNum>
  <w:abstractNum w:abstractNumId="2">
    <w:nsid w:val="00000404"/>
    <w:multiLevelType w:val="multilevel"/>
    <w:tmpl w:val="00000887"/>
    <w:lvl w:ilvl="0">
      <w:numFmt w:val="bullet"/>
      <w:lvlText w:val=""/>
      <w:lvlJc w:val="left"/>
      <w:pPr>
        <w:ind w:left="162" w:hanging="286"/>
      </w:pPr>
      <w:rPr>
        <w:rFonts w:ascii="Symbol" w:hAnsi="Symbol" w:cs="Symbol"/>
        <w:b w:val="0"/>
        <w:bCs w:val="0"/>
        <w:i w:val="0"/>
        <w:iCs w:val="0"/>
        <w:w w:val="100"/>
        <w:sz w:val="28"/>
        <w:szCs w:val="28"/>
      </w:rPr>
    </w:lvl>
    <w:lvl w:ilvl="1">
      <w:numFmt w:val="bullet"/>
      <w:lvlText w:val="•"/>
      <w:lvlJc w:val="left"/>
      <w:pPr>
        <w:ind w:left="1106" w:hanging="286"/>
      </w:pPr>
    </w:lvl>
    <w:lvl w:ilvl="2">
      <w:numFmt w:val="bullet"/>
      <w:lvlText w:val="•"/>
      <w:lvlJc w:val="left"/>
      <w:pPr>
        <w:ind w:left="2053" w:hanging="286"/>
      </w:pPr>
    </w:lvl>
    <w:lvl w:ilvl="3">
      <w:numFmt w:val="bullet"/>
      <w:lvlText w:val="•"/>
      <w:lvlJc w:val="left"/>
      <w:pPr>
        <w:ind w:left="2999" w:hanging="286"/>
      </w:pPr>
    </w:lvl>
    <w:lvl w:ilvl="4">
      <w:numFmt w:val="bullet"/>
      <w:lvlText w:val="•"/>
      <w:lvlJc w:val="left"/>
      <w:pPr>
        <w:ind w:left="3946" w:hanging="286"/>
      </w:pPr>
    </w:lvl>
    <w:lvl w:ilvl="5">
      <w:numFmt w:val="bullet"/>
      <w:lvlText w:val="•"/>
      <w:lvlJc w:val="left"/>
      <w:pPr>
        <w:ind w:left="4893" w:hanging="286"/>
      </w:pPr>
    </w:lvl>
    <w:lvl w:ilvl="6">
      <w:numFmt w:val="bullet"/>
      <w:lvlText w:val="•"/>
      <w:lvlJc w:val="left"/>
      <w:pPr>
        <w:ind w:left="5839" w:hanging="286"/>
      </w:pPr>
    </w:lvl>
    <w:lvl w:ilvl="7">
      <w:numFmt w:val="bullet"/>
      <w:lvlText w:val="•"/>
      <w:lvlJc w:val="left"/>
      <w:pPr>
        <w:ind w:left="6786" w:hanging="286"/>
      </w:pPr>
    </w:lvl>
    <w:lvl w:ilvl="8">
      <w:numFmt w:val="bullet"/>
      <w:lvlText w:val="•"/>
      <w:lvlJc w:val="left"/>
      <w:pPr>
        <w:ind w:left="7733" w:hanging="286"/>
      </w:pPr>
    </w:lvl>
  </w:abstractNum>
  <w:abstractNum w:abstractNumId="3">
    <w:nsid w:val="00000405"/>
    <w:multiLevelType w:val="multilevel"/>
    <w:tmpl w:val="00000888"/>
    <w:lvl w:ilvl="0">
      <w:numFmt w:val="bullet"/>
      <w:lvlText w:val=""/>
      <w:lvlJc w:val="left"/>
      <w:pPr>
        <w:ind w:left="162" w:hanging="286"/>
      </w:pPr>
      <w:rPr>
        <w:rFonts w:ascii="Symbol" w:hAnsi="Symbol" w:cs="Symbol"/>
        <w:b w:val="0"/>
        <w:bCs w:val="0"/>
        <w:i w:val="0"/>
        <w:iCs w:val="0"/>
        <w:w w:val="100"/>
        <w:sz w:val="28"/>
        <w:szCs w:val="28"/>
      </w:rPr>
    </w:lvl>
    <w:lvl w:ilvl="1">
      <w:numFmt w:val="bullet"/>
      <w:lvlText w:val="•"/>
      <w:lvlJc w:val="left"/>
      <w:pPr>
        <w:ind w:left="1106" w:hanging="286"/>
      </w:pPr>
    </w:lvl>
    <w:lvl w:ilvl="2">
      <w:numFmt w:val="bullet"/>
      <w:lvlText w:val="•"/>
      <w:lvlJc w:val="left"/>
      <w:pPr>
        <w:ind w:left="2053" w:hanging="286"/>
      </w:pPr>
    </w:lvl>
    <w:lvl w:ilvl="3">
      <w:numFmt w:val="bullet"/>
      <w:lvlText w:val="•"/>
      <w:lvlJc w:val="left"/>
      <w:pPr>
        <w:ind w:left="2999" w:hanging="286"/>
      </w:pPr>
    </w:lvl>
    <w:lvl w:ilvl="4">
      <w:numFmt w:val="bullet"/>
      <w:lvlText w:val="•"/>
      <w:lvlJc w:val="left"/>
      <w:pPr>
        <w:ind w:left="3946" w:hanging="286"/>
      </w:pPr>
    </w:lvl>
    <w:lvl w:ilvl="5">
      <w:numFmt w:val="bullet"/>
      <w:lvlText w:val="•"/>
      <w:lvlJc w:val="left"/>
      <w:pPr>
        <w:ind w:left="4893" w:hanging="286"/>
      </w:pPr>
    </w:lvl>
    <w:lvl w:ilvl="6">
      <w:numFmt w:val="bullet"/>
      <w:lvlText w:val="•"/>
      <w:lvlJc w:val="left"/>
      <w:pPr>
        <w:ind w:left="5839" w:hanging="286"/>
      </w:pPr>
    </w:lvl>
    <w:lvl w:ilvl="7">
      <w:numFmt w:val="bullet"/>
      <w:lvlText w:val="•"/>
      <w:lvlJc w:val="left"/>
      <w:pPr>
        <w:ind w:left="6786" w:hanging="286"/>
      </w:pPr>
    </w:lvl>
    <w:lvl w:ilvl="8">
      <w:numFmt w:val="bullet"/>
      <w:lvlText w:val="•"/>
      <w:lvlJc w:val="left"/>
      <w:pPr>
        <w:ind w:left="7733" w:hanging="286"/>
      </w:pPr>
    </w:lvl>
  </w:abstractNum>
  <w:abstractNum w:abstractNumId="4">
    <w:nsid w:val="00000406"/>
    <w:multiLevelType w:val="multilevel"/>
    <w:tmpl w:val="00000889"/>
    <w:lvl w:ilvl="0">
      <w:start w:val="1"/>
      <w:numFmt w:val="decimal"/>
      <w:lvlText w:val="%1."/>
      <w:lvlJc w:val="left"/>
      <w:pPr>
        <w:ind w:left="107" w:hanging="281"/>
      </w:pPr>
      <w:rPr>
        <w:rFonts w:ascii="Times New Roman" w:hAnsi="Times New Roman" w:cs="Times New Roman"/>
        <w:b w:val="0"/>
        <w:bCs w:val="0"/>
        <w:i w:val="0"/>
        <w:iCs w:val="0"/>
        <w:w w:val="100"/>
        <w:sz w:val="28"/>
        <w:szCs w:val="28"/>
      </w:rPr>
    </w:lvl>
    <w:lvl w:ilvl="1">
      <w:numFmt w:val="bullet"/>
      <w:lvlText w:val="•"/>
      <w:lvlJc w:val="left"/>
      <w:pPr>
        <w:ind w:left="727" w:hanging="281"/>
      </w:pPr>
    </w:lvl>
    <w:lvl w:ilvl="2">
      <w:numFmt w:val="bullet"/>
      <w:lvlText w:val="•"/>
      <w:lvlJc w:val="left"/>
      <w:pPr>
        <w:ind w:left="1355" w:hanging="281"/>
      </w:pPr>
    </w:lvl>
    <w:lvl w:ilvl="3">
      <w:numFmt w:val="bullet"/>
      <w:lvlText w:val="•"/>
      <w:lvlJc w:val="left"/>
      <w:pPr>
        <w:ind w:left="1983" w:hanging="281"/>
      </w:pPr>
    </w:lvl>
    <w:lvl w:ilvl="4">
      <w:numFmt w:val="bullet"/>
      <w:lvlText w:val="•"/>
      <w:lvlJc w:val="left"/>
      <w:pPr>
        <w:ind w:left="2611" w:hanging="281"/>
      </w:pPr>
    </w:lvl>
    <w:lvl w:ilvl="5">
      <w:numFmt w:val="bullet"/>
      <w:lvlText w:val="•"/>
      <w:lvlJc w:val="left"/>
      <w:pPr>
        <w:ind w:left="3239" w:hanging="281"/>
      </w:pPr>
    </w:lvl>
    <w:lvl w:ilvl="6">
      <w:numFmt w:val="bullet"/>
      <w:lvlText w:val="•"/>
      <w:lvlJc w:val="left"/>
      <w:pPr>
        <w:ind w:left="3867" w:hanging="281"/>
      </w:pPr>
    </w:lvl>
    <w:lvl w:ilvl="7">
      <w:numFmt w:val="bullet"/>
      <w:lvlText w:val="•"/>
      <w:lvlJc w:val="left"/>
      <w:pPr>
        <w:ind w:left="4495" w:hanging="281"/>
      </w:pPr>
    </w:lvl>
    <w:lvl w:ilvl="8">
      <w:numFmt w:val="bullet"/>
      <w:lvlText w:val="•"/>
      <w:lvlJc w:val="left"/>
      <w:pPr>
        <w:ind w:left="5123" w:hanging="281"/>
      </w:pPr>
    </w:lvl>
  </w:abstractNum>
  <w:abstractNum w:abstractNumId="5">
    <w:nsid w:val="03103634"/>
    <w:multiLevelType w:val="multilevel"/>
    <w:tmpl w:val="56C4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A05A70"/>
    <w:multiLevelType w:val="multilevel"/>
    <w:tmpl w:val="AD5AD0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224D02"/>
    <w:multiLevelType w:val="multilevel"/>
    <w:tmpl w:val="90627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1D1140"/>
    <w:multiLevelType w:val="multilevel"/>
    <w:tmpl w:val="0E7E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8D0A96"/>
    <w:multiLevelType w:val="hybridMultilevel"/>
    <w:tmpl w:val="9AEA6FDE"/>
    <w:lvl w:ilvl="0" w:tplc="32ECE4B0">
      <w:start w:val="1"/>
      <w:numFmt w:val="bullet"/>
      <w:lvlText w:val="—"/>
      <w:lvlJc w:val="left"/>
      <w:pPr>
        <w:ind w:left="1570" w:hanging="360"/>
      </w:pPr>
      <w:rPr>
        <w:rFonts w:ascii="Courier New" w:hAnsi="Courier New" w:hint="default"/>
        <w:sz w:val="16"/>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0">
    <w:nsid w:val="14E60153"/>
    <w:multiLevelType w:val="multilevel"/>
    <w:tmpl w:val="48E4DCEC"/>
    <w:lvl w:ilvl="0">
      <w:start w:val="1"/>
      <w:numFmt w:val="bullet"/>
      <w:lvlText w:val="—"/>
      <w:lvlJc w:val="left"/>
      <w:pPr>
        <w:tabs>
          <w:tab w:val="num" w:pos="720"/>
        </w:tabs>
        <w:ind w:left="720" w:hanging="360"/>
      </w:pPr>
      <w:rPr>
        <w:rFonts w:ascii="Courier New" w:hAnsi="Courier New" w:hint="default"/>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B32283"/>
    <w:multiLevelType w:val="multilevel"/>
    <w:tmpl w:val="87E24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C07FDF"/>
    <w:multiLevelType w:val="multilevel"/>
    <w:tmpl w:val="A67A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DB447E"/>
    <w:multiLevelType w:val="multilevel"/>
    <w:tmpl w:val="BF66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F022E9"/>
    <w:multiLevelType w:val="multilevel"/>
    <w:tmpl w:val="DFCA06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033B1D"/>
    <w:multiLevelType w:val="multilevel"/>
    <w:tmpl w:val="2ADE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F41F7F"/>
    <w:multiLevelType w:val="multilevel"/>
    <w:tmpl w:val="DFD6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496EA2"/>
    <w:multiLevelType w:val="multilevel"/>
    <w:tmpl w:val="FA589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860326"/>
    <w:multiLevelType w:val="multilevel"/>
    <w:tmpl w:val="0E7E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46724B"/>
    <w:multiLevelType w:val="hybridMultilevel"/>
    <w:tmpl w:val="F20AFF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A3132CA"/>
    <w:multiLevelType w:val="hybridMultilevel"/>
    <w:tmpl w:val="76A651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17E38C6"/>
    <w:multiLevelType w:val="hybridMultilevel"/>
    <w:tmpl w:val="8A1CC1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28C3B04"/>
    <w:multiLevelType w:val="multilevel"/>
    <w:tmpl w:val="867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765590"/>
    <w:multiLevelType w:val="multilevel"/>
    <w:tmpl w:val="71A0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7EA328B"/>
    <w:multiLevelType w:val="multilevel"/>
    <w:tmpl w:val="8026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ED0775"/>
    <w:multiLevelType w:val="hybridMultilevel"/>
    <w:tmpl w:val="8C9E33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7F703DC"/>
    <w:multiLevelType w:val="multilevel"/>
    <w:tmpl w:val="AFC8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050364"/>
    <w:multiLevelType w:val="multilevel"/>
    <w:tmpl w:val="0E7E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475939"/>
    <w:multiLevelType w:val="multilevel"/>
    <w:tmpl w:val="4D3E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DF16B5C"/>
    <w:multiLevelType w:val="multilevel"/>
    <w:tmpl w:val="EB56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537A89"/>
    <w:multiLevelType w:val="multilevel"/>
    <w:tmpl w:val="602CD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16A0EF1"/>
    <w:multiLevelType w:val="multilevel"/>
    <w:tmpl w:val="0E7E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4A4D0F"/>
    <w:multiLevelType w:val="multilevel"/>
    <w:tmpl w:val="D612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8A1597A"/>
    <w:multiLevelType w:val="multilevel"/>
    <w:tmpl w:val="D534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1A3A27"/>
    <w:multiLevelType w:val="hybridMultilevel"/>
    <w:tmpl w:val="4692ACBE"/>
    <w:lvl w:ilvl="0" w:tplc="32ECE4B0">
      <w:start w:val="1"/>
      <w:numFmt w:val="bullet"/>
      <w:lvlText w:val="—"/>
      <w:lvlJc w:val="left"/>
      <w:pPr>
        <w:ind w:left="1429" w:hanging="360"/>
      </w:pPr>
      <w:rPr>
        <w:rFonts w:ascii="Courier New" w:hAnsi="Courier New" w:hint="default"/>
        <w:sz w:val="16"/>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5C2B370B"/>
    <w:multiLevelType w:val="multilevel"/>
    <w:tmpl w:val="0E7E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2C1FD0"/>
    <w:multiLevelType w:val="multilevel"/>
    <w:tmpl w:val="4BE27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783C95"/>
    <w:multiLevelType w:val="multilevel"/>
    <w:tmpl w:val="AA6EDE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6144A4"/>
    <w:multiLevelType w:val="hybridMultilevel"/>
    <w:tmpl w:val="261C86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nsid w:val="69CB6F29"/>
    <w:multiLevelType w:val="multilevel"/>
    <w:tmpl w:val="AFC8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656FD3"/>
    <w:multiLevelType w:val="multilevel"/>
    <w:tmpl w:val="864A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53016C"/>
    <w:multiLevelType w:val="multilevel"/>
    <w:tmpl w:val="6E22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2973FD"/>
    <w:multiLevelType w:val="multilevel"/>
    <w:tmpl w:val="F8B4C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1B15DDB"/>
    <w:multiLevelType w:val="multilevel"/>
    <w:tmpl w:val="AFC8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D3691A"/>
    <w:multiLevelType w:val="multilevel"/>
    <w:tmpl w:val="C798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B703D9"/>
    <w:multiLevelType w:val="multilevel"/>
    <w:tmpl w:val="901C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654943"/>
    <w:multiLevelType w:val="multilevel"/>
    <w:tmpl w:val="8CA40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6B55142"/>
    <w:multiLevelType w:val="hybridMultilevel"/>
    <w:tmpl w:val="1B6EBB9A"/>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8">
    <w:nsid w:val="7EF540EE"/>
    <w:multiLevelType w:val="multilevel"/>
    <w:tmpl w:val="6208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9"/>
  </w:num>
  <w:num w:numId="3">
    <w:abstractNumId w:val="41"/>
  </w:num>
  <w:num w:numId="4">
    <w:abstractNumId w:val="33"/>
  </w:num>
  <w:num w:numId="5">
    <w:abstractNumId w:val="44"/>
  </w:num>
  <w:num w:numId="6">
    <w:abstractNumId w:val="8"/>
  </w:num>
  <w:num w:numId="7">
    <w:abstractNumId w:val="46"/>
  </w:num>
  <w:num w:numId="8">
    <w:abstractNumId w:val="5"/>
  </w:num>
  <w:num w:numId="9">
    <w:abstractNumId w:val="40"/>
  </w:num>
  <w:num w:numId="10">
    <w:abstractNumId w:val="12"/>
  </w:num>
  <w:num w:numId="11">
    <w:abstractNumId w:val="17"/>
  </w:num>
  <w:num w:numId="12">
    <w:abstractNumId w:val="45"/>
  </w:num>
  <w:num w:numId="13">
    <w:abstractNumId w:val="14"/>
  </w:num>
  <w:num w:numId="14">
    <w:abstractNumId w:val="22"/>
  </w:num>
  <w:num w:numId="15">
    <w:abstractNumId w:val="15"/>
  </w:num>
  <w:num w:numId="16">
    <w:abstractNumId w:val="6"/>
  </w:num>
  <w:num w:numId="17">
    <w:abstractNumId w:val="43"/>
  </w:num>
  <w:num w:numId="18">
    <w:abstractNumId w:val="31"/>
  </w:num>
  <w:num w:numId="19">
    <w:abstractNumId w:val="35"/>
  </w:num>
  <w:num w:numId="20">
    <w:abstractNumId w:val="27"/>
  </w:num>
  <w:num w:numId="21">
    <w:abstractNumId w:val="18"/>
  </w:num>
  <w:num w:numId="22">
    <w:abstractNumId w:val="26"/>
  </w:num>
  <w:num w:numId="23">
    <w:abstractNumId w:val="36"/>
  </w:num>
  <w:num w:numId="24">
    <w:abstractNumId w:val="19"/>
  </w:num>
  <w:num w:numId="25">
    <w:abstractNumId w:val="29"/>
  </w:num>
  <w:num w:numId="26">
    <w:abstractNumId w:val="30"/>
  </w:num>
  <w:num w:numId="27">
    <w:abstractNumId w:val="28"/>
  </w:num>
  <w:num w:numId="28">
    <w:abstractNumId w:val="13"/>
  </w:num>
  <w:num w:numId="29">
    <w:abstractNumId w:val="48"/>
  </w:num>
  <w:num w:numId="30">
    <w:abstractNumId w:val="32"/>
  </w:num>
  <w:num w:numId="31">
    <w:abstractNumId w:val="11"/>
  </w:num>
  <w:num w:numId="32">
    <w:abstractNumId w:val="24"/>
  </w:num>
  <w:num w:numId="33">
    <w:abstractNumId w:val="10"/>
  </w:num>
  <w:num w:numId="34">
    <w:abstractNumId w:val="37"/>
  </w:num>
  <w:num w:numId="35">
    <w:abstractNumId w:val="23"/>
  </w:num>
  <w:num w:numId="36">
    <w:abstractNumId w:val="16"/>
  </w:num>
  <w:num w:numId="37">
    <w:abstractNumId w:val="42"/>
  </w:num>
  <w:num w:numId="38">
    <w:abstractNumId w:val="38"/>
  </w:num>
  <w:num w:numId="39">
    <w:abstractNumId w:val="47"/>
  </w:num>
  <w:num w:numId="40">
    <w:abstractNumId w:val="21"/>
  </w:num>
  <w:num w:numId="41">
    <w:abstractNumId w:val="20"/>
  </w:num>
  <w:num w:numId="42">
    <w:abstractNumId w:val="25"/>
  </w:num>
  <w:num w:numId="43">
    <w:abstractNumId w:val="9"/>
  </w:num>
  <w:num w:numId="44">
    <w:abstractNumId w:val="4"/>
  </w:num>
  <w:num w:numId="45">
    <w:abstractNumId w:val="3"/>
  </w:num>
  <w:num w:numId="46">
    <w:abstractNumId w:val="2"/>
  </w:num>
  <w:num w:numId="47">
    <w:abstractNumId w:val="1"/>
  </w:num>
  <w:num w:numId="48">
    <w:abstractNumId w:val="0"/>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1DE"/>
    <w:rsid w:val="0002128D"/>
    <w:rsid w:val="000E52E2"/>
    <w:rsid w:val="001407CB"/>
    <w:rsid w:val="001601CB"/>
    <w:rsid w:val="00162A4E"/>
    <w:rsid w:val="001925DC"/>
    <w:rsid w:val="001F21B6"/>
    <w:rsid w:val="00224A2F"/>
    <w:rsid w:val="002A6DC6"/>
    <w:rsid w:val="002F7C20"/>
    <w:rsid w:val="0030623A"/>
    <w:rsid w:val="00316918"/>
    <w:rsid w:val="003306A4"/>
    <w:rsid w:val="003363AE"/>
    <w:rsid w:val="00354D31"/>
    <w:rsid w:val="00377C23"/>
    <w:rsid w:val="003A1603"/>
    <w:rsid w:val="003A1DBA"/>
    <w:rsid w:val="003B67BF"/>
    <w:rsid w:val="003D395D"/>
    <w:rsid w:val="00405689"/>
    <w:rsid w:val="00415056"/>
    <w:rsid w:val="00420F1C"/>
    <w:rsid w:val="004941D3"/>
    <w:rsid w:val="004D12DB"/>
    <w:rsid w:val="00521CAC"/>
    <w:rsid w:val="00544413"/>
    <w:rsid w:val="00583729"/>
    <w:rsid w:val="0058743D"/>
    <w:rsid w:val="00592E25"/>
    <w:rsid w:val="005C4284"/>
    <w:rsid w:val="005C75C0"/>
    <w:rsid w:val="005E30EC"/>
    <w:rsid w:val="005F18A5"/>
    <w:rsid w:val="005F7DB1"/>
    <w:rsid w:val="00612F09"/>
    <w:rsid w:val="00616A13"/>
    <w:rsid w:val="00653FD0"/>
    <w:rsid w:val="00691B30"/>
    <w:rsid w:val="006922DA"/>
    <w:rsid w:val="00694424"/>
    <w:rsid w:val="006A2039"/>
    <w:rsid w:val="006F323A"/>
    <w:rsid w:val="007061A4"/>
    <w:rsid w:val="007147F0"/>
    <w:rsid w:val="00794265"/>
    <w:rsid w:val="007A2EFF"/>
    <w:rsid w:val="007D3262"/>
    <w:rsid w:val="007E01DE"/>
    <w:rsid w:val="007F51B8"/>
    <w:rsid w:val="00802815"/>
    <w:rsid w:val="0081345D"/>
    <w:rsid w:val="00851C01"/>
    <w:rsid w:val="008622B8"/>
    <w:rsid w:val="008A3FCB"/>
    <w:rsid w:val="008A4C32"/>
    <w:rsid w:val="008C0C96"/>
    <w:rsid w:val="008E2BCC"/>
    <w:rsid w:val="008F0B0D"/>
    <w:rsid w:val="00913C99"/>
    <w:rsid w:val="00927D08"/>
    <w:rsid w:val="009362C6"/>
    <w:rsid w:val="009862CC"/>
    <w:rsid w:val="00994D4E"/>
    <w:rsid w:val="00A061E8"/>
    <w:rsid w:val="00A3524C"/>
    <w:rsid w:val="00A420FA"/>
    <w:rsid w:val="00A43BB4"/>
    <w:rsid w:val="00A5770C"/>
    <w:rsid w:val="00A63FEB"/>
    <w:rsid w:val="00AA6006"/>
    <w:rsid w:val="00AA6C6F"/>
    <w:rsid w:val="00AB4E0E"/>
    <w:rsid w:val="00AC4F1A"/>
    <w:rsid w:val="00AF021B"/>
    <w:rsid w:val="00B07D5B"/>
    <w:rsid w:val="00B206C6"/>
    <w:rsid w:val="00B26507"/>
    <w:rsid w:val="00B26CF6"/>
    <w:rsid w:val="00B3008C"/>
    <w:rsid w:val="00B410CC"/>
    <w:rsid w:val="00B61793"/>
    <w:rsid w:val="00B902D0"/>
    <w:rsid w:val="00BE0C06"/>
    <w:rsid w:val="00C56DF0"/>
    <w:rsid w:val="00C61143"/>
    <w:rsid w:val="00C9043E"/>
    <w:rsid w:val="00CA5EA2"/>
    <w:rsid w:val="00CB3A0B"/>
    <w:rsid w:val="00CE134E"/>
    <w:rsid w:val="00D2409B"/>
    <w:rsid w:val="00D2794C"/>
    <w:rsid w:val="00D3250C"/>
    <w:rsid w:val="00D67937"/>
    <w:rsid w:val="00D83A30"/>
    <w:rsid w:val="00D973BE"/>
    <w:rsid w:val="00DE7D8C"/>
    <w:rsid w:val="00DF34FF"/>
    <w:rsid w:val="00E1081E"/>
    <w:rsid w:val="00E57B6A"/>
    <w:rsid w:val="00E87337"/>
    <w:rsid w:val="00E907DA"/>
    <w:rsid w:val="00E9719F"/>
    <w:rsid w:val="00EA3961"/>
    <w:rsid w:val="00EA4FE1"/>
    <w:rsid w:val="00EE6AEB"/>
    <w:rsid w:val="00F10553"/>
    <w:rsid w:val="00F41403"/>
    <w:rsid w:val="00F50A42"/>
    <w:rsid w:val="00F71E37"/>
    <w:rsid w:val="00FB5746"/>
    <w:rsid w:val="00FD4C99"/>
    <w:rsid w:val="00FE27DB"/>
    <w:rsid w:val="00FE2E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337"/>
  </w:style>
  <w:style w:type="paragraph" w:styleId="1">
    <w:name w:val="heading 1"/>
    <w:basedOn w:val="a"/>
    <w:next w:val="a"/>
    <w:link w:val="10"/>
    <w:uiPriority w:val="1"/>
    <w:qFormat/>
    <w:rsid w:val="00E873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873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26CF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7A2EF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7A2EFF"/>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E8733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87337"/>
    <w:rPr>
      <w:rFonts w:asciiTheme="majorHAnsi" w:eastAsiaTheme="majorEastAsia" w:hAnsiTheme="majorHAnsi" w:cstheme="majorBidi"/>
      <w:b/>
      <w:bCs/>
      <w:color w:val="4F81BD" w:themeColor="accent1"/>
      <w:sz w:val="26"/>
      <w:szCs w:val="26"/>
    </w:rPr>
  </w:style>
  <w:style w:type="paragraph" w:customStyle="1" w:styleId="a00">
    <w:name w:val="a0"/>
    <w:basedOn w:val="a"/>
    <w:rsid w:val="007E01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7E01DE"/>
    <w:rPr>
      <w:color w:val="0000FF"/>
      <w:u w:val="single"/>
    </w:rPr>
  </w:style>
  <w:style w:type="paragraph" w:styleId="a4">
    <w:name w:val="Title"/>
    <w:basedOn w:val="a"/>
    <w:link w:val="a5"/>
    <w:uiPriority w:val="10"/>
    <w:qFormat/>
    <w:rsid w:val="007E01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Название Знак"/>
    <w:basedOn w:val="a0"/>
    <w:link w:val="a4"/>
    <w:uiPriority w:val="10"/>
    <w:rsid w:val="007E01DE"/>
    <w:rPr>
      <w:rFonts w:ascii="Times New Roman" w:eastAsia="Times New Roman" w:hAnsi="Times New Roman" w:cs="Times New Roman"/>
      <w:sz w:val="24"/>
      <w:szCs w:val="24"/>
      <w:lang w:eastAsia="ru-RU"/>
    </w:rPr>
  </w:style>
  <w:style w:type="paragraph" w:styleId="a6">
    <w:name w:val="header"/>
    <w:basedOn w:val="a"/>
    <w:link w:val="a7"/>
    <w:uiPriority w:val="99"/>
    <w:semiHidden/>
    <w:unhideWhenUsed/>
    <w:rsid w:val="007E01D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7E01DE"/>
  </w:style>
  <w:style w:type="paragraph" w:styleId="a8">
    <w:name w:val="footer"/>
    <w:basedOn w:val="a"/>
    <w:link w:val="a9"/>
    <w:uiPriority w:val="99"/>
    <w:unhideWhenUsed/>
    <w:rsid w:val="007E01D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E01DE"/>
  </w:style>
  <w:style w:type="paragraph" w:styleId="aa">
    <w:name w:val="List Paragraph"/>
    <w:basedOn w:val="a"/>
    <w:uiPriority w:val="1"/>
    <w:qFormat/>
    <w:rsid w:val="007A2EFF"/>
    <w:pPr>
      <w:ind w:left="720"/>
      <w:contextualSpacing/>
    </w:pPr>
  </w:style>
  <w:style w:type="character" w:customStyle="1" w:styleId="40">
    <w:name w:val="Заголовок 4 Знак"/>
    <w:basedOn w:val="a0"/>
    <w:link w:val="4"/>
    <w:uiPriority w:val="9"/>
    <w:rsid w:val="007A2EFF"/>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7A2EFF"/>
    <w:rPr>
      <w:rFonts w:ascii="Times New Roman" w:eastAsia="Times New Roman" w:hAnsi="Times New Roman" w:cs="Times New Roman"/>
      <w:b/>
      <w:bCs/>
      <w:sz w:val="20"/>
      <w:szCs w:val="20"/>
      <w:lang w:eastAsia="ru-RU"/>
    </w:rPr>
  </w:style>
  <w:style w:type="paragraph" w:styleId="ab">
    <w:name w:val="Normal (Web)"/>
    <w:basedOn w:val="a"/>
    <w:uiPriority w:val="99"/>
    <w:semiHidden/>
    <w:unhideWhenUsed/>
    <w:rsid w:val="007A2E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Body Text Indent 2"/>
    <w:basedOn w:val="a"/>
    <w:link w:val="22"/>
    <w:uiPriority w:val="99"/>
    <w:semiHidden/>
    <w:unhideWhenUsed/>
    <w:rsid w:val="007A2E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2">
    <w:name w:val="Основной текст с отступом 2 Знак"/>
    <w:basedOn w:val="a0"/>
    <w:link w:val="21"/>
    <w:uiPriority w:val="99"/>
    <w:semiHidden/>
    <w:rsid w:val="007A2EFF"/>
    <w:rPr>
      <w:rFonts w:ascii="Times New Roman" w:eastAsia="Times New Roman" w:hAnsi="Times New Roman" w:cs="Times New Roman"/>
      <w:sz w:val="24"/>
      <w:szCs w:val="24"/>
      <w:lang w:eastAsia="ru-RU"/>
    </w:rPr>
  </w:style>
  <w:style w:type="paragraph" w:customStyle="1" w:styleId="style1">
    <w:name w:val="style1"/>
    <w:basedOn w:val="a"/>
    <w:rsid w:val="007A2E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c">
    <w:name w:val="a"/>
    <w:basedOn w:val="a"/>
    <w:rsid w:val="007A2E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7A2EFF"/>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7A2EFF"/>
    <w:rPr>
      <w:rFonts w:ascii="Tahoma" w:hAnsi="Tahoma" w:cs="Tahoma"/>
      <w:sz w:val="16"/>
      <w:szCs w:val="16"/>
    </w:rPr>
  </w:style>
  <w:style w:type="character" w:customStyle="1" w:styleId="30">
    <w:name w:val="Заголовок 3 Знак"/>
    <w:basedOn w:val="a0"/>
    <w:link w:val="3"/>
    <w:uiPriority w:val="9"/>
    <w:semiHidden/>
    <w:rsid w:val="00B26CF6"/>
    <w:rPr>
      <w:rFonts w:asciiTheme="majorHAnsi" w:eastAsiaTheme="majorEastAsia" w:hAnsiTheme="majorHAnsi" w:cstheme="majorBidi"/>
      <w:b/>
      <w:bCs/>
      <w:color w:val="4F81BD" w:themeColor="accent1"/>
    </w:rPr>
  </w:style>
  <w:style w:type="character" w:customStyle="1" w:styleId="11">
    <w:name w:val="1"/>
    <w:basedOn w:val="a0"/>
    <w:rsid w:val="00B26CF6"/>
  </w:style>
  <w:style w:type="character" w:customStyle="1" w:styleId="23">
    <w:name w:val="2"/>
    <w:basedOn w:val="a0"/>
    <w:rsid w:val="00B26CF6"/>
  </w:style>
  <w:style w:type="paragraph" w:customStyle="1" w:styleId="12">
    <w:name w:val="12"/>
    <w:basedOn w:val="a"/>
    <w:rsid w:val="00B26CF6"/>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13">
    <w:name w:val="Нет списка1"/>
    <w:next w:val="a2"/>
    <w:uiPriority w:val="99"/>
    <w:semiHidden/>
    <w:unhideWhenUsed/>
    <w:rsid w:val="00B902D0"/>
  </w:style>
  <w:style w:type="paragraph" w:styleId="af">
    <w:name w:val="Body Text"/>
    <w:basedOn w:val="a"/>
    <w:link w:val="af0"/>
    <w:uiPriority w:val="1"/>
    <w:qFormat/>
    <w:rsid w:val="00B902D0"/>
    <w:pPr>
      <w:autoSpaceDE w:val="0"/>
      <w:autoSpaceDN w:val="0"/>
      <w:adjustRightInd w:val="0"/>
      <w:spacing w:after="0" w:line="240" w:lineRule="auto"/>
      <w:ind w:left="162" w:firstLine="707"/>
      <w:jc w:val="both"/>
    </w:pPr>
    <w:rPr>
      <w:rFonts w:ascii="Times New Roman" w:hAnsi="Times New Roman" w:cs="Times New Roman"/>
      <w:sz w:val="28"/>
      <w:szCs w:val="28"/>
    </w:rPr>
  </w:style>
  <w:style w:type="character" w:customStyle="1" w:styleId="af0">
    <w:name w:val="Основной текст Знак"/>
    <w:basedOn w:val="a0"/>
    <w:link w:val="af"/>
    <w:uiPriority w:val="1"/>
    <w:rsid w:val="00B902D0"/>
    <w:rPr>
      <w:rFonts w:ascii="Times New Roman" w:hAnsi="Times New Roman" w:cs="Times New Roman"/>
      <w:sz w:val="28"/>
      <w:szCs w:val="28"/>
    </w:rPr>
  </w:style>
  <w:style w:type="paragraph" w:customStyle="1" w:styleId="TableParagraph">
    <w:name w:val="Table Paragraph"/>
    <w:basedOn w:val="a"/>
    <w:uiPriority w:val="1"/>
    <w:qFormat/>
    <w:rsid w:val="00B902D0"/>
    <w:pPr>
      <w:autoSpaceDE w:val="0"/>
      <w:autoSpaceDN w:val="0"/>
      <w:adjustRightInd w:val="0"/>
      <w:spacing w:after="0" w:line="240" w:lineRule="auto"/>
      <w:ind w:left="107"/>
    </w:pPr>
    <w:rPr>
      <w:rFonts w:ascii="Times New Roman" w:hAnsi="Times New Roman" w:cs="Times New Roman"/>
      <w:sz w:val="24"/>
      <w:szCs w:val="24"/>
    </w:rPr>
  </w:style>
  <w:style w:type="paragraph" w:styleId="af1">
    <w:name w:val="Body Text Indent"/>
    <w:basedOn w:val="a"/>
    <w:link w:val="af2"/>
    <w:uiPriority w:val="99"/>
    <w:semiHidden/>
    <w:unhideWhenUsed/>
    <w:rsid w:val="00794265"/>
    <w:pPr>
      <w:spacing w:after="120"/>
      <w:ind w:left="283"/>
    </w:pPr>
  </w:style>
  <w:style w:type="character" w:customStyle="1" w:styleId="af2">
    <w:name w:val="Основной текст с отступом Знак"/>
    <w:basedOn w:val="a0"/>
    <w:link w:val="af1"/>
    <w:uiPriority w:val="99"/>
    <w:semiHidden/>
    <w:rsid w:val="00794265"/>
  </w:style>
  <w:style w:type="table" w:styleId="af3">
    <w:name w:val="Table Grid"/>
    <w:basedOn w:val="a1"/>
    <w:uiPriority w:val="39"/>
    <w:rsid w:val="00AA6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7337"/>
  </w:style>
  <w:style w:type="paragraph" w:styleId="1">
    <w:name w:val="heading 1"/>
    <w:basedOn w:val="a"/>
    <w:next w:val="a"/>
    <w:link w:val="10"/>
    <w:uiPriority w:val="1"/>
    <w:qFormat/>
    <w:rsid w:val="00E873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873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26CF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7A2EF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7A2EFF"/>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E8733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87337"/>
    <w:rPr>
      <w:rFonts w:asciiTheme="majorHAnsi" w:eastAsiaTheme="majorEastAsia" w:hAnsiTheme="majorHAnsi" w:cstheme="majorBidi"/>
      <w:b/>
      <w:bCs/>
      <w:color w:val="4F81BD" w:themeColor="accent1"/>
      <w:sz w:val="26"/>
      <w:szCs w:val="26"/>
    </w:rPr>
  </w:style>
  <w:style w:type="paragraph" w:customStyle="1" w:styleId="a00">
    <w:name w:val="a0"/>
    <w:basedOn w:val="a"/>
    <w:rsid w:val="007E01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7E01DE"/>
    <w:rPr>
      <w:color w:val="0000FF"/>
      <w:u w:val="single"/>
    </w:rPr>
  </w:style>
  <w:style w:type="paragraph" w:styleId="a4">
    <w:name w:val="Title"/>
    <w:basedOn w:val="a"/>
    <w:link w:val="a5"/>
    <w:uiPriority w:val="10"/>
    <w:qFormat/>
    <w:rsid w:val="007E01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Название Знак"/>
    <w:basedOn w:val="a0"/>
    <w:link w:val="a4"/>
    <w:uiPriority w:val="10"/>
    <w:rsid w:val="007E01DE"/>
    <w:rPr>
      <w:rFonts w:ascii="Times New Roman" w:eastAsia="Times New Roman" w:hAnsi="Times New Roman" w:cs="Times New Roman"/>
      <w:sz w:val="24"/>
      <w:szCs w:val="24"/>
      <w:lang w:eastAsia="ru-RU"/>
    </w:rPr>
  </w:style>
  <w:style w:type="paragraph" w:styleId="a6">
    <w:name w:val="header"/>
    <w:basedOn w:val="a"/>
    <w:link w:val="a7"/>
    <w:uiPriority w:val="99"/>
    <w:semiHidden/>
    <w:unhideWhenUsed/>
    <w:rsid w:val="007E01D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7E01DE"/>
  </w:style>
  <w:style w:type="paragraph" w:styleId="a8">
    <w:name w:val="footer"/>
    <w:basedOn w:val="a"/>
    <w:link w:val="a9"/>
    <w:uiPriority w:val="99"/>
    <w:unhideWhenUsed/>
    <w:rsid w:val="007E01D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E01DE"/>
  </w:style>
  <w:style w:type="paragraph" w:styleId="aa">
    <w:name w:val="List Paragraph"/>
    <w:basedOn w:val="a"/>
    <w:uiPriority w:val="1"/>
    <w:qFormat/>
    <w:rsid w:val="007A2EFF"/>
    <w:pPr>
      <w:ind w:left="720"/>
      <w:contextualSpacing/>
    </w:pPr>
  </w:style>
  <w:style w:type="character" w:customStyle="1" w:styleId="40">
    <w:name w:val="Заголовок 4 Знак"/>
    <w:basedOn w:val="a0"/>
    <w:link w:val="4"/>
    <w:uiPriority w:val="9"/>
    <w:rsid w:val="007A2EFF"/>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7A2EFF"/>
    <w:rPr>
      <w:rFonts w:ascii="Times New Roman" w:eastAsia="Times New Roman" w:hAnsi="Times New Roman" w:cs="Times New Roman"/>
      <w:b/>
      <w:bCs/>
      <w:sz w:val="20"/>
      <w:szCs w:val="20"/>
      <w:lang w:eastAsia="ru-RU"/>
    </w:rPr>
  </w:style>
  <w:style w:type="paragraph" w:styleId="ab">
    <w:name w:val="Normal (Web)"/>
    <w:basedOn w:val="a"/>
    <w:uiPriority w:val="99"/>
    <w:semiHidden/>
    <w:unhideWhenUsed/>
    <w:rsid w:val="007A2E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Body Text Indent 2"/>
    <w:basedOn w:val="a"/>
    <w:link w:val="22"/>
    <w:uiPriority w:val="99"/>
    <w:semiHidden/>
    <w:unhideWhenUsed/>
    <w:rsid w:val="007A2E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2">
    <w:name w:val="Основной текст с отступом 2 Знак"/>
    <w:basedOn w:val="a0"/>
    <w:link w:val="21"/>
    <w:uiPriority w:val="99"/>
    <w:semiHidden/>
    <w:rsid w:val="007A2EFF"/>
    <w:rPr>
      <w:rFonts w:ascii="Times New Roman" w:eastAsia="Times New Roman" w:hAnsi="Times New Roman" w:cs="Times New Roman"/>
      <w:sz w:val="24"/>
      <w:szCs w:val="24"/>
      <w:lang w:eastAsia="ru-RU"/>
    </w:rPr>
  </w:style>
  <w:style w:type="paragraph" w:customStyle="1" w:styleId="style1">
    <w:name w:val="style1"/>
    <w:basedOn w:val="a"/>
    <w:rsid w:val="007A2E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c">
    <w:name w:val="a"/>
    <w:basedOn w:val="a"/>
    <w:rsid w:val="007A2E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7A2EFF"/>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7A2EFF"/>
    <w:rPr>
      <w:rFonts w:ascii="Tahoma" w:hAnsi="Tahoma" w:cs="Tahoma"/>
      <w:sz w:val="16"/>
      <w:szCs w:val="16"/>
    </w:rPr>
  </w:style>
  <w:style w:type="character" w:customStyle="1" w:styleId="30">
    <w:name w:val="Заголовок 3 Знак"/>
    <w:basedOn w:val="a0"/>
    <w:link w:val="3"/>
    <w:uiPriority w:val="9"/>
    <w:semiHidden/>
    <w:rsid w:val="00B26CF6"/>
    <w:rPr>
      <w:rFonts w:asciiTheme="majorHAnsi" w:eastAsiaTheme="majorEastAsia" w:hAnsiTheme="majorHAnsi" w:cstheme="majorBidi"/>
      <w:b/>
      <w:bCs/>
      <w:color w:val="4F81BD" w:themeColor="accent1"/>
    </w:rPr>
  </w:style>
  <w:style w:type="character" w:customStyle="1" w:styleId="11">
    <w:name w:val="1"/>
    <w:basedOn w:val="a0"/>
    <w:rsid w:val="00B26CF6"/>
  </w:style>
  <w:style w:type="character" w:customStyle="1" w:styleId="23">
    <w:name w:val="2"/>
    <w:basedOn w:val="a0"/>
    <w:rsid w:val="00B26CF6"/>
  </w:style>
  <w:style w:type="paragraph" w:customStyle="1" w:styleId="12">
    <w:name w:val="12"/>
    <w:basedOn w:val="a"/>
    <w:rsid w:val="00B26CF6"/>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13">
    <w:name w:val="Нет списка1"/>
    <w:next w:val="a2"/>
    <w:uiPriority w:val="99"/>
    <w:semiHidden/>
    <w:unhideWhenUsed/>
    <w:rsid w:val="00B902D0"/>
  </w:style>
  <w:style w:type="paragraph" w:styleId="af">
    <w:name w:val="Body Text"/>
    <w:basedOn w:val="a"/>
    <w:link w:val="af0"/>
    <w:uiPriority w:val="1"/>
    <w:qFormat/>
    <w:rsid w:val="00B902D0"/>
    <w:pPr>
      <w:autoSpaceDE w:val="0"/>
      <w:autoSpaceDN w:val="0"/>
      <w:adjustRightInd w:val="0"/>
      <w:spacing w:after="0" w:line="240" w:lineRule="auto"/>
      <w:ind w:left="162" w:firstLine="707"/>
      <w:jc w:val="both"/>
    </w:pPr>
    <w:rPr>
      <w:rFonts w:ascii="Times New Roman" w:hAnsi="Times New Roman" w:cs="Times New Roman"/>
      <w:sz w:val="28"/>
      <w:szCs w:val="28"/>
    </w:rPr>
  </w:style>
  <w:style w:type="character" w:customStyle="1" w:styleId="af0">
    <w:name w:val="Основной текст Знак"/>
    <w:basedOn w:val="a0"/>
    <w:link w:val="af"/>
    <w:uiPriority w:val="1"/>
    <w:rsid w:val="00B902D0"/>
    <w:rPr>
      <w:rFonts w:ascii="Times New Roman" w:hAnsi="Times New Roman" w:cs="Times New Roman"/>
      <w:sz w:val="28"/>
      <w:szCs w:val="28"/>
    </w:rPr>
  </w:style>
  <w:style w:type="paragraph" w:customStyle="1" w:styleId="TableParagraph">
    <w:name w:val="Table Paragraph"/>
    <w:basedOn w:val="a"/>
    <w:uiPriority w:val="1"/>
    <w:qFormat/>
    <w:rsid w:val="00B902D0"/>
    <w:pPr>
      <w:autoSpaceDE w:val="0"/>
      <w:autoSpaceDN w:val="0"/>
      <w:adjustRightInd w:val="0"/>
      <w:spacing w:after="0" w:line="240" w:lineRule="auto"/>
      <w:ind w:left="107"/>
    </w:pPr>
    <w:rPr>
      <w:rFonts w:ascii="Times New Roman" w:hAnsi="Times New Roman" w:cs="Times New Roman"/>
      <w:sz w:val="24"/>
      <w:szCs w:val="24"/>
    </w:rPr>
  </w:style>
  <w:style w:type="paragraph" w:styleId="af1">
    <w:name w:val="Body Text Indent"/>
    <w:basedOn w:val="a"/>
    <w:link w:val="af2"/>
    <w:uiPriority w:val="99"/>
    <w:semiHidden/>
    <w:unhideWhenUsed/>
    <w:rsid w:val="00794265"/>
    <w:pPr>
      <w:spacing w:after="120"/>
      <w:ind w:left="283"/>
    </w:pPr>
  </w:style>
  <w:style w:type="character" w:customStyle="1" w:styleId="af2">
    <w:name w:val="Основной текст с отступом Знак"/>
    <w:basedOn w:val="a0"/>
    <w:link w:val="af1"/>
    <w:uiPriority w:val="99"/>
    <w:semiHidden/>
    <w:rsid w:val="00794265"/>
  </w:style>
  <w:style w:type="table" w:styleId="af3">
    <w:name w:val="Table Grid"/>
    <w:basedOn w:val="a1"/>
    <w:uiPriority w:val="39"/>
    <w:rsid w:val="00AA6C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16726">
      <w:bodyDiv w:val="1"/>
      <w:marLeft w:val="0"/>
      <w:marRight w:val="0"/>
      <w:marTop w:val="0"/>
      <w:marBottom w:val="0"/>
      <w:divBdr>
        <w:top w:val="none" w:sz="0" w:space="0" w:color="auto"/>
        <w:left w:val="none" w:sz="0" w:space="0" w:color="auto"/>
        <w:bottom w:val="none" w:sz="0" w:space="0" w:color="auto"/>
        <w:right w:val="none" w:sz="0" w:space="0" w:color="auto"/>
      </w:divBdr>
      <w:divsChild>
        <w:div w:id="477037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362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959998">
      <w:bodyDiv w:val="1"/>
      <w:marLeft w:val="0"/>
      <w:marRight w:val="0"/>
      <w:marTop w:val="0"/>
      <w:marBottom w:val="0"/>
      <w:divBdr>
        <w:top w:val="none" w:sz="0" w:space="0" w:color="auto"/>
        <w:left w:val="none" w:sz="0" w:space="0" w:color="auto"/>
        <w:bottom w:val="none" w:sz="0" w:space="0" w:color="auto"/>
        <w:right w:val="none" w:sz="0" w:space="0" w:color="auto"/>
      </w:divBdr>
    </w:div>
    <w:div w:id="1014918062">
      <w:bodyDiv w:val="1"/>
      <w:marLeft w:val="0"/>
      <w:marRight w:val="0"/>
      <w:marTop w:val="0"/>
      <w:marBottom w:val="0"/>
      <w:divBdr>
        <w:top w:val="none" w:sz="0" w:space="0" w:color="auto"/>
        <w:left w:val="none" w:sz="0" w:space="0" w:color="auto"/>
        <w:bottom w:val="none" w:sz="0" w:space="0" w:color="auto"/>
        <w:right w:val="none" w:sz="0" w:space="0" w:color="auto"/>
      </w:divBdr>
    </w:div>
    <w:div w:id="1080254028">
      <w:bodyDiv w:val="1"/>
      <w:marLeft w:val="0"/>
      <w:marRight w:val="0"/>
      <w:marTop w:val="0"/>
      <w:marBottom w:val="0"/>
      <w:divBdr>
        <w:top w:val="none" w:sz="0" w:space="0" w:color="auto"/>
        <w:left w:val="none" w:sz="0" w:space="0" w:color="auto"/>
        <w:bottom w:val="none" w:sz="0" w:space="0" w:color="auto"/>
        <w:right w:val="none" w:sz="0" w:space="0" w:color="auto"/>
      </w:divBdr>
      <w:divsChild>
        <w:div w:id="17936693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7375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60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microsoft.com/office/2007/relationships/hdphoto" Target="media/hdphoto3.wdp"/><Relationship Id="rId26" Type="http://schemas.openxmlformats.org/officeDocument/2006/relationships/image" Target="media/image14.emf"/><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emf"/><Relationship Id="rId33" Type="http://schemas.openxmlformats.org/officeDocument/2006/relationships/theme" Target="theme/theme1.xml"/><Relationship Id="rId2" Type="http://schemas.openxmlformats.org/officeDocument/2006/relationships/styles" Target="styles.xml"/><Relationship Id="rId16" Type="http://schemas.microsoft.com/office/2007/relationships/hdphoto" Target="media/hdphoto2.wdp"/><Relationship Id="rId20" Type="http://schemas.microsoft.com/office/2007/relationships/hdphoto" Target="media/hdphoto4.wdp"/><Relationship Id="rId29"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2.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microsoft.com/office/2007/relationships/hdphoto" Target="media/hdphoto5.wdp"/><Relationship Id="rId27" Type="http://schemas.openxmlformats.org/officeDocument/2006/relationships/image" Target="media/image15.emf"/><Relationship Id="rId30" Type="http://schemas.openxmlformats.org/officeDocument/2006/relationships/image" Target="media/image18.emf"/><Relationship Id="rId8"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23</Pages>
  <Words>6135</Words>
  <Characters>34975</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LG</dc:creator>
  <cp:lastModifiedBy>User</cp:lastModifiedBy>
  <cp:revision>36</cp:revision>
  <cp:lastPrinted>2012-10-04T22:38:00Z</cp:lastPrinted>
  <dcterms:created xsi:type="dcterms:W3CDTF">2023-09-03T09:14:00Z</dcterms:created>
  <dcterms:modified xsi:type="dcterms:W3CDTF">2023-11-14T08:37:00Z</dcterms:modified>
</cp:coreProperties>
</file>